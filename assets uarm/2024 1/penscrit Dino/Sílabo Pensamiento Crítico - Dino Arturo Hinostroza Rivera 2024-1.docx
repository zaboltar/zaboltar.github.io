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06CF62" w14:textId="77777777" w:rsidR="00D7428A" w:rsidRPr="00A717FB" w:rsidRDefault="00D7428A" w:rsidP="00D7428A">
      <w:pPr>
        <w:jc w:val="both"/>
        <w:rPr>
          <w:b/>
          <w:bCs/>
          <w:sz w:val="22"/>
          <w:szCs w:val="22"/>
          <w:lang w:val="es-ES"/>
        </w:rPr>
      </w:pPr>
    </w:p>
    <w:p w14:paraId="194EC177" w14:textId="77777777" w:rsidR="00D7428A" w:rsidRPr="00A717FB" w:rsidRDefault="00D7428A" w:rsidP="00D7428A">
      <w:pPr>
        <w:widowControl w:val="0"/>
        <w:numPr>
          <w:ilvl w:val="0"/>
          <w:numId w:val="4"/>
        </w:numPr>
        <w:autoSpaceDE w:val="0"/>
        <w:spacing w:line="0" w:lineRule="atLeast"/>
        <w:jc w:val="both"/>
        <w:rPr>
          <w:b/>
          <w:sz w:val="22"/>
          <w:szCs w:val="22"/>
          <w:lang w:val="es-ES"/>
        </w:rPr>
      </w:pPr>
      <w:r w:rsidRPr="00A717FB">
        <w:rPr>
          <w:b/>
          <w:sz w:val="22"/>
          <w:szCs w:val="22"/>
          <w:lang w:val="es-ES"/>
        </w:rPr>
        <w:t>DATOS GENERALES</w:t>
      </w:r>
    </w:p>
    <w:p w14:paraId="7D60A40E" w14:textId="77777777" w:rsidR="00D7428A" w:rsidRPr="00A717FB" w:rsidRDefault="00D7428A" w:rsidP="00D7428A">
      <w:pPr>
        <w:widowControl w:val="0"/>
        <w:autoSpaceDE w:val="0"/>
        <w:spacing w:line="0" w:lineRule="atLeast"/>
        <w:ind w:left="1080"/>
        <w:jc w:val="both"/>
        <w:rPr>
          <w:sz w:val="22"/>
          <w:szCs w:val="22"/>
          <w:lang w:val="es-ES"/>
        </w:rPr>
      </w:pPr>
    </w:p>
    <w:p w14:paraId="7F82A544" w14:textId="77777777" w:rsidR="00A717FB" w:rsidRPr="005F7561" w:rsidRDefault="00A717FB" w:rsidP="00A717FB">
      <w:pPr>
        <w:tabs>
          <w:tab w:val="left" w:pos="2694"/>
          <w:tab w:val="left" w:pos="3119"/>
          <w:tab w:val="left" w:pos="3544"/>
          <w:tab w:val="left" w:pos="4536"/>
        </w:tabs>
        <w:ind w:left="567"/>
        <w:jc w:val="both"/>
        <w:rPr>
          <w:b/>
          <w:bCs/>
          <w:sz w:val="22"/>
          <w:szCs w:val="22"/>
          <w:lang w:val="es-ES_tradnl"/>
        </w:rPr>
      </w:pPr>
      <w:r w:rsidRPr="00A717FB">
        <w:rPr>
          <w:sz w:val="22"/>
          <w:szCs w:val="22"/>
          <w:lang w:val="es-ES_tradnl"/>
        </w:rPr>
        <w:t>ASIGNATURA</w:t>
      </w:r>
      <w:r w:rsidRPr="00A717FB">
        <w:rPr>
          <w:sz w:val="22"/>
          <w:szCs w:val="22"/>
          <w:lang w:val="es-ES_tradnl"/>
        </w:rPr>
        <w:tab/>
      </w:r>
      <w:r w:rsidRPr="00A717FB">
        <w:rPr>
          <w:sz w:val="22"/>
          <w:szCs w:val="22"/>
          <w:lang w:val="es-ES_tradnl"/>
        </w:rPr>
        <w:tab/>
      </w:r>
      <w:r w:rsidRPr="00A717FB">
        <w:rPr>
          <w:sz w:val="22"/>
          <w:szCs w:val="22"/>
          <w:lang w:val="es-ES_tradnl"/>
        </w:rPr>
        <w:tab/>
      </w:r>
      <w:r w:rsidRPr="00A717FB">
        <w:rPr>
          <w:sz w:val="22"/>
          <w:szCs w:val="22"/>
          <w:lang w:val="es-ES_tradnl"/>
        </w:rPr>
        <w:tab/>
        <w:t xml:space="preserve">: </w:t>
      </w:r>
      <w:r w:rsidRPr="005F7561">
        <w:rPr>
          <w:b/>
          <w:bCs/>
          <w:sz w:val="22"/>
          <w:szCs w:val="22"/>
          <w:lang w:val="es-ES_tradnl"/>
        </w:rPr>
        <w:t>PENSAMIENTO CRÍTICO</w:t>
      </w:r>
    </w:p>
    <w:p w14:paraId="520B2F64" w14:textId="77777777" w:rsidR="00A717FB" w:rsidRPr="005F7561" w:rsidRDefault="00A717FB" w:rsidP="00A717FB">
      <w:pPr>
        <w:tabs>
          <w:tab w:val="left" w:pos="2694"/>
          <w:tab w:val="left" w:pos="3119"/>
          <w:tab w:val="left" w:pos="3544"/>
          <w:tab w:val="left" w:pos="4536"/>
        </w:tabs>
        <w:ind w:left="567"/>
        <w:jc w:val="both"/>
        <w:rPr>
          <w:sz w:val="22"/>
          <w:szCs w:val="22"/>
        </w:rPr>
      </w:pPr>
      <w:r w:rsidRPr="00A717FB">
        <w:rPr>
          <w:sz w:val="22"/>
          <w:szCs w:val="22"/>
        </w:rPr>
        <w:t>PRE-REQUISITO</w:t>
      </w:r>
      <w:r w:rsidRPr="00A717FB">
        <w:rPr>
          <w:sz w:val="22"/>
          <w:szCs w:val="22"/>
        </w:rPr>
        <w:tab/>
      </w:r>
      <w:r w:rsidRPr="00A717FB">
        <w:rPr>
          <w:sz w:val="22"/>
          <w:szCs w:val="22"/>
        </w:rPr>
        <w:tab/>
      </w:r>
      <w:r w:rsidRPr="00A717FB">
        <w:rPr>
          <w:sz w:val="22"/>
          <w:szCs w:val="22"/>
        </w:rPr>
        <w:tab/>
      </w:r>
      <w:r w:rsidRPr="00A717FB">
        <w:rPr>
          <w:sz w:val="22"/>
          <w:szCs w:val="22"/>
        </w:rPr>
        <w:tab/>
        <w:t>: Ninguno</w:t>
      </w:r>
    </w:p>
    <w:p w14:paraId="1225FBC1" w14:textId="77777777" w:rsidR="00A717FB" w:rsidRPr="005F7561" w:rsidRDefault="00A717FB" w:rsidP="00A717FB">
      <w:pPr>
        <w:tabs>
          <w:tab w:val="left" w:pos="2694"/>
          <w:tab w:val="left" w:pos="3119"/>
          <w:tab w:val="left" w:pos="3544"/>
          <w:tab w:val="left" w:pos="4536"/>
        </w:tabs>
        <w:ind w:left="567"/>
        <w:jc w:val="both"/>
        <w:rPr>
          <w:sz w:val="22"/>
          <w:szCs w:val="22"/>
        </w:rPr>
      </w:pPr>
      <w:r w:rsidRPr="005F7561">
        <w:rPr>
          <w:sz w:val="22"/>
          <w:szCs w:val="22"/>
        </w:rPr>
        <w:t>CÓDIGO</w:t>
      </w:r>
      <w:r w:rsidRPr="005F7561">
        <w:rPr>
          <w:sz w:val="22"/>
          <w:szCs w:val="22"/>
        </w:rPr>
        <w:tab/>
      </w:r>
      <w:r w:rsidRPr="005F7561">
        <w:rPr>
          <w:sz w:val="22"/>
          <w:szCs w:val="22"/>
        </w:rPr>
        <w:tab/>
      </w:r>
      <w:r w:rsidRPr="005F7561">
        <w:rPr>
          <w:sz w:val="22"/>
          <w:szCs w:val="22"/>
        </w:rPr>
        <w:tab/>
      </w:r>
      <w:r w:rsidRPr="005F7561">
        <w:rPr>
          <w:sz w:val="22"/>
          <w:szCs w:val="22"/>
        </w:rPr>
        <w:tab/>
        <w:t xml:space="preserve">: </w:t>
      </w:r>
      <w:r w:rsidR="005F7561" w:rsidRPr="005F7561">
        <w:rPr>
          <w:sz w:val="22"/>
          <w:szCs w:val="22"/>
          <w:lang w:val="es-PE" w:eastAsia="es-PE"/>
        </w:rPr>
        <w:t>20211003206</w:t>
      </w:r>
    </w:p>
    <w:p w14:paraId="5637C838" w14:textId="03E3AE9D" w:rsidR="00A717FB" w:rsidRPr="00A717FB" w:rsidRDefault="00A717FB" w:rsidP="00A717FB">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A717FB">
        <w:rPr>
          <w:sz w:val="22"/>
          <w:szCs w:val="22"/>
          <w:lang w:val="es-ES_tradnl"/>
        </w:rPr>
        <w:t>AÑO Y SEMESTRE</w:t>
      </w:r>
      <w:r w:rsidRPr="00A717FB">
        <w:rPr>
          <w:sz w:val="22"/>
          <w:szCs w:val="22"/>
          <w:lang w:val="es-ES_tradnl"/>
        </w:rPr>
        <w:tab/>
      </w:r>
      <w:r w:rsidRPr="00A717FB">
        <w:rPr>
          <w:sz w:val="22"/>
          <w:szCs w:val="22"/>
          <w:lang w:val="es-ES_tradnl"/>
        </w:rPr>
        <w:tab/>
      </w:r>
      <w:r w:rsidRPr="00A717FB">
        <w:rPr>
          <w:sz w:val="22"/>
          <w:szCs w:val="22"/>
          <w:lang w:val="es-ES_tradnl"/>
        </w:rPr>
        <w:tab/>
      </w:r>
      <w:r w:rsidRPr="00A717FB">
        <w:rPr>
          <w:sz w:val="22"/>
          <w:szCs w:val="22"/>
          <w:lang w:val="es-ES_tradnl"/>
        </w:rPr>
        <w:tab/>
        <w:t>: 202</w:t>
      </w:r>
      <w:r w:rsidR="00D655A7">
        <w:rPr>
          <w:sz w:val="22"/>
          <w:szCs w:val="22"/>
          <w:lang w:val="es-ES_tradnl"/>
        </w:rPr>
        <w:t>4-I</w:t>
      </w:r>
    </w:p>
    <w:p w14:paraId="3508F385" w14:textId="77777777" w:rsidR="00A717FB" w:rsidRPr="00A717FB" w:rsidRDefault="00A717FB" w:rsidP="00A717FB">
      <w:pPr>
        <w:tabs>
          <w:tab w:val="left" w:pos="2694"/>
          <w:tab w:val="left" w:pos="3119"/>
          <w:tab w:val="left" w:pos="3544"/>
          <w:tab w:val="left" w:pos="4536"/>
        </w:tabs>
        <w:ind w:left="567"/>
        <w:jc w:val="both"/>
        <w:rPr>
          <w:sz w:val="22"/>
          <w:szCs w:val="22"/>
        </w:rPr>
      </w:pPr>
      <w:r w:rsidRPr="00A717FB">
        <w:rPr>
          <w:sz w:val="22"/>
          <w:szCs w:val="22"/>
        </w:rPr>
        <w:t>Nº DE CRÉDITOS</w:t>
      </w:r>
      <w:r w:rsidRPr="00A717FB">
        <w:rPr>
          <w:sz w:val="22"/>
          <w:szCs w:val="22"/>
        </w:rPr>
        <w:tab/>
      </w:r>
      <w:r w:rsidRPr="00A717FB">
        <w:rPr>
          <w:sz w:val="22"/>
          <w:szCs w:val="22"/>
        </w:rPr>
        <w:tab/>
      </w:r>
      <w:r w:rsidRPr="00A717FB">
        <w:rPr>
          <w:sz w:val="22"/>
          <w:szCs w:val="22"/>
        </w:rPr>
        <w:tab/>
      </w:r>
      <w:r w:rsidRPr="00A717FB">
        <w:rPr>
          <w:sz w:val="22"/>
          <w:szCs w:val="22"/>
        </w:rPr>
        <w:tab/>
        <w:t xml:space="preserve">: </w:t>
      </w:r>
      <w:r w:rsidR="005F7561">
        <w:rPr>
          <w:sz w:val="22"/>
          <w:szCs w:val="22"/>
        </w:rPr>
        <w:t>4</w:t>
      </w:r>
    </w:p>
    <w:p w14:paraId="337313BA" w14:textId="77777777" w:rsidR="00A717FB" w:rsidRPr="00A717FB" w:rsidRDefault="00A717FB" w:rsidP="00A717FB">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A717FB">
        <w:rPr>
          <w:sz w:val="22"/>
          <w:szCs w:val="22"/>
          <w:lang w:val="es-ES_tradnl"/>
        </w:rPr>
        <w:t>HORAS DE TEORÍA</w:t>
      </w:r>
      <w:r w:rsidRPr="00A717FB">
        <w:rPr>
          <w:sz w:val="22"/>
          <w:szCs w:val="22"/>
          <w:lang w:val="es-ES_tradnl"/>
        </w:rPr>
        <w:tab/>
      </w:r>
      <w:r w:rsidRPr="00A717FB">
        <w:rPr>
          <w:sz w:val="22"/>
          <w:szCs w:val="22"/>
          <w:lang w:val="es-ES_tradnl"/>
        </w:rPr>
        <w:tab/>
      </w:r>
      <w:r w:rsidRPr="00A717FB">
        <w:rPr>
          <w:sz w:val="22"/>
          <w:szCs w:val="22"/>
          <w:lang w:val="es-ES_tradnl"/>
        </w:rPr>
        <w:tab/>
      </w:r>
      <w:r w:rsidRPr="00A717FB">
        <w:rPr>
          <w:sz w:val="22"/>
          <w:szCs w:val="22"/>
          <w:lang w:val="es-ES_tradnl"/>
        </w:rPr>
        <w:tab/>
        <w:t xml:space="preserve">: </w:t>
      </w:r>
      <w:r w:rsidR="005F7561">
        <w:rPr>
          <w:sz w:val="22"/>
          <w:szCs w:val="22"/>
          <w:lang w:val="es-ES_tradnl"/>
        </w:rPr>
        <w:t>3</w:t>
      </w:r>
    </w:p>
    <w:p w14:paraId="60C89B50" w14:textId="77777777" w:rsidR="00A717FB" w:rsidRPr="00A717FB" w:rsidRDefault="00A717FB" w:rsidP="00A717FB">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A717FB">
        <w:rPr>
          <w:sz w:val="22"/>
          <w:szCs w:val="22"/>
          <w:lang w:val="es-ES_tradnl"/>
        </w:rPr>
        <w:t>HORAS DE PRÁCTICA</w:t>
      </w:r>
      <w:r w:rsidRPr="00A717FB">
        <w:rPr>
          <w:sz w:val="22"/>
          <w:szCs w:val="22"/>
          <w:lang w:val="es-ES_tradnl"/>
        </w:rPr>
        <w:tab/>
      </w:r>
      <w:r w:rsidRPr="00A717FB">
        <w:rPr>
          <w:sz w:val="22"/>
          <w:szCs w:val="22"/>
          <w:lang w:val="es-ES_tradnl"/>
        </w:rPr>
        <w:tab/>
      </w:r>
      <w:r w:rsidRPr="00A717FB">
        <w:rPr>
          <w:sz w:val="22"/>
          <w:szCs w:val="22"/>
          <w:lang w:val="es-ES_tradnl"/>
        </w:rPr>
        <w:tab/>
        <w:t xml:space="preserve">: </w:t>
      </w:r>
      <w:r w:rsidR="005F7561">
        <w:rPr>
          <w:sz w:val="22"/>
          <w:szCs w:val="22"/>
          <w:lang w:val="es-ES_tradnl"/>
        </w:rPr>
        <w:t>2</w:t>
      </w:r>
      <w:r w:rsidRPr="00A717FB">
        <w:rPr>
          <w:sz w:val="22"/>
          <w:szCs w:val="22"/>
          <w:lang w:val="es-ES_tradnl"/>
        </w:rPr>
        <w:tab/>
      </w:r>
    </w:p>
    <w:p w14:paraId="0AFB369D" w14:textId="76913F17" w:rsidR="00A717FB" w:rsidRPr="00A717FB" w:rsidRDefault="00A717FB" w:rsidP="00A717FB">
      <w:pPr>
        <w:tabs>
          <w:tab w:val="left" w:pos="2694"/>
          <w:tab w:val="left" w:pos="4536"/>
          <w:tab w:val="left" w:pos="6379"/>
        </w:tabs>
        <w:ind w:left="567"/>
        <w:jc w:val="both"/>
        <w:rPr>
          <w:sz w:val="22"/>
          <w:szCs w:val="22"/>
          <w:lang w:val="es-ES_tradnl"/>
        </w:rPr>
      </w:pPr>
      <w:r w:rsidRPr="00A717FB">
        <w:rPr>
          <w:sz w:val="22"/>
          <w:szCs w:val="22"/>
          <w:lang w:val="es-ES_tradnl"/>
        </w:rPr>
        <w:t>DOCENTE</w:t>
      </w:r>
      <w:r w:rsidRPr="00A717FB">
        <w:rPr>
          <w:sz w:val="22"/>
          <w:szCs w:val="22"/>
          <w:lang w:val="es-ES_tradnl"/>
        </w:rPr>
        <w:tab/>
      </w:r>
      <w:r w:rsidRPr="00A717FB">
        <w:rPr>
          <w:sz w:val="22"/>
          <w:szCs w:val="22"/>
          <w:lang w:val="es-ES_tradnl"/>
        </w:rPr>
        <w:tab/>
        <w:t xml:space="preserve">: </w:t>
      </w:r>
      <w:r w:rsidR="00504A6D">
        <w:rPr>
          <w:sz w:val="22"/>
          <w:szCs w:val="22"/>
          <w:lang w:val="es-ES_tradnl"/>
        </w:rPr>
        <w:t>Mg. Dino Arturo Hinostroza Rivera</w:t>
      </w:r>
      <w:r w:rsidRPr="00A717FB">
        <w:rPr>
          <w:sz w:val="22"/>
          <w:szCs w:val="22"/>
          <w:lang w:val="es-ES_tradnl"/>
        </w:rPr>
        <w:t xml:space="preserve"> </w:t>
      </w:r>
    </w:p>
    <w:p w14:paraId="626AE3C0" w14:textId="77777777" w:rsidR="00A717FB" w:rsidRPr="00A717FB" w:rsidRDefault="00A717FB" w:rsidP="00A717FB">
      <w:pPr>
        <w:tabs>
          <w:tab w:val="left" w:pos="2694"/>
          <w:tab w:val="left" w:pos="4253"/>
          <w:tab w:val="left" w:pos="4536"/>
        </w:tabs>
        <w:ind w:left="567"/>
        <w:jc w:val="both"/>
        <w:rPr>
          <w:sz w:val="22"/>
          <w:szCs w:val="22"/>
          <w:lang w:val="es-ES_tradnl"/>
        </w:rPr>
      </w:pPr>
      <w:bookmarkStart w:id="0" w:name="_Hlk99133388"/>
      <w:r w:rsidRPr="00A717FB">
        <w:rPr>
          <w:sz w:val="22"/>
          <w:szCs w:val="22"/>
          <w:lang w:val="es-ES_tradnl"/>
        </w:rPr>
        <w:t>JEFE DE PRÁCTICA</w:t>
      </w:r>
      <w:r w:rsidRPr="00A717FB">
        <w:rPr>
          <w:sz w:val="22"/>
          <w:szCs w:val="22"/>
          <w:lang w:val="es-ES_tradnl"/>
        </w:rPr>
        <w:tab/>
        <w:t xml:space="preserve">   </w:t>
      </w:r>
      <w:r w:rsidRPr="00A717FB">
        <w:rPr>
          <w:sz w:val="22"/>
          <w:szCs w:val="22"/>
          <w:lang w:val="es-ES_tradnl"/>
        </w:rPr>
        <w:tab/>
      </w:r>
      <w:r w:rsidRPr="00A717FB">
        <w:rPr>
          <w:sz w:val="22"/>
          <w:szCs w:val="22"/>
          <w:lang w:val="es-ES_tradnl"/>
        </w:rPr>
        <w:tab/>
        <w:t xml:space="preserve">: Ninguno    </w:t>
      </w:r>
    </w:p>
    <w:bookmarkEnd w:id="0"/>
    <w:p w14:paraId="39B017DD" w14:textId="4E3390E8" w:rsidR="00A717FB" w:rsidRPr="00A717FB" w:rsidRDefault="00A717FB" w:rsidP="009379EF">
      <w:pPr>
        <w:tabs>
          <w:tab w:val="left" w:pos="2694"/>
          <w:tab w:val="left" w:pos="4253"/>
          <w:tab w:val="left" w:pos="4536"/>
        </w:tabs>
        <w:ind w:left="4527" w:hanging="3960"/>
        <w:jc w:val="both"/>
        <w:rPr>
          <w:sz w:val="22"/>
          <w:szCs w:val="22"/>
          <w:lang w:val="es-ES_tradnl"/>
        </w:rPr>
      </w:pPr>
      <w:r w:rsidRPr="00A717FB">
        <w:rPr>
          <w:sz w:val="22"/>
          <w:szCs w:val="22"/>
          <w:lang w:val="es-ES_tradnl"/>
        </w:rPr>
        <w:t>DURACIÓN DE LA ASIGNATURA</w:t>
      </w:r>
      <w:r w:rsidRPr="00A717FB">
        <w:rPr>
          <w:sz w:val="22"/>
          <w:szCs w:val="22"/>
          <w:lang w:val="es-ES_tradnl"/>
        </w:rPr>
        <w:tab/>
      </w:r>
      <w:r w:rsidRPr="00A717FB">
        <w:rPr>
          <w:sz w:val="22"/>
          <w:szCs w:val="22"/>
          <w:lang w:val="es-ES_tradnl"/>
        </w:rPr>
        <w:tab/>
        <w:t xml:space="preserve">: </w:t>
      </w:r>
      <w:bookmarkStart w:id="1" w:name="_Hlk99132474"/>
      <w:bookmarkStart w:id="2" w:name="_Hlk99134254"/>
      <w:r w:rsidRPr="00A717FB">
        <w:rPr>
          <w:sz w:val="22"/>
          <w:szCs w:val="22"/>
          <w:lang w:val="es-ES_tradnl"/>
        </w:rPr>
        <w:t xml:space="preserve">Del </w:t>
      </w:r>
      <w:bookmarkEnd w:id="1"/>
      <w:r w:rsidR="00D655A7">
        <w:rPr>
          <w:sz w:val="22"/>
          <w:szCs w:val="22"/>
          <w:lang w:val="es-ES_tradnl"/>
        </w:rPr>
        <w:t xml:space="preserve">8 de </w:t>
      </w:r>
      <w:r w:rsidR="00631FC2">
        <w:rPr>
          <w:sz w:val="22"/>
          <w:szCs w:val="22"/>
          <w:lang w:val="es-ES_tradnl"/>
        </w:rPr>
        <w:t xml:space="preserve">abril </w:t>
      </w:r>
      <w:r w:rsidR="00D655A7">
        <w:rPr>
          <w:sz w:val="22"/>
          <w:szCs w:val="22"/>
          <w:lang w:val="es-ES_tradnl"/>
        </w:rPr>
        <w:t>al 27 de julio del 2024</w:t>
      </w:r>
    </w:p>
    <w:bookmarkEnd w:id="2"/>
    <w:p w14:paraId="33904E54" w14:textId="77777777" w:rsidR="005F7561" w:rsidRDefault="00A717FB" w:rsidP="00A717FB">
      <w:pPr>
        <w:tabs>
          <w:tab w:val="left" w:pos="2694"/>
          <w:tab w:val="left" w:pos="4536"/>
        </w:tabs>
        <w:ind w:left="567"/>
        <w:jc w:val="both"/>
        <w:rPr>
          <w:sz w:val="22"/>
          <w:szCs w:val="22"/>
          <w:lang w:val="es-ES_tradnl"/>
        </w:rPr>
      </w:pPr>
      <w:r w:rsidRPr="00A717FB">
        <w:rPr>
          <w:sz w:val="22"/>
          <w:szCs w:val="22"/>
          <w:lang w:val="es-ES_tradnl"/>
        </w:rPr>
        <w:t>FACULTAD</w:t>
      </w:r>
      <w:r w:rsidRPr="00A717FB">
        <w:rPr>
          <w:sz w:val="22"/>
          <w:szCs w:val="22"/>
          <w:lang w:val="es-ES_tradnl"/>
        </w:rPr>
        <w:tab/>
      </w:r>
      <w:r w:rsidRPr="00A717FB">
        <w:rPr>
          <w:sz w:val="22"/>
          <w:szCs w:val="22"/>
          <w:lang w:val="es-ES_tradnl"/>
        </w:rPr>
        <w:tab/>
        <w:t xml:space="preserve">: </w:t>
      </w:r>
      <w:r w:rsidR="005F7561">
        <w:rPr>
          <w:sz w:val="22"/>
          <w:szCs w:val="22"/>
          <w:lang w:val="es-ES_tradnl"/>
        </w:rPr>
        <w:t xml:space="preserve">Facultad de </w:t>
      </w:r>
      <w:r w:rsidRPr="00A717FB">
        <w:rPr>
          <w:sz w:val="22"/>
          <w:szCs w:val="22"/>
          <w:lang w:val="es-ES_tradnl"/>
        </w:rPr>
        <w:t>Filosofía, Educación y Cien</w:t>
      </w:r>
      <w:r w:rsidR="005F7561">
        <w:rPr>
          <w:sz w:val="22"/>
          <w:szCs w:val="22"/>
          <w:lang w:val="es-ES_tradnl"/>
        </w:rPr>
        <w:t>-</w:t>
      </w:r>
    </w:p>
    <w:p w14:paraId="4219CC93" w14:textId="77777777" w:rsidR="00A717FB" w:rsidRPr="00A717FB" w:rsidRDefault="005F7561" w:rsidP="00A717FB">
      <w:pPr>
        <w:tabs>
          <w:tab w:val="left" w:pos="2694"/>
          <w:tab w:val="left" w:pos="4536"/>
        </w:tabs>
        <w:ind w:left="567"/>
        <w:jc w:val="both"/>
        <w:rPr>
          <w:sz w:val="22"/>
          <w:szCs w:val="22"/>
          <w:lang w:val="es-ES_tradnl"/>
        </w:rPr>
      </w:pPr>
      <w:r>
        <w:rPr>
          <w:sz w:val="22"/>
          <w:szCs w:val="22"/>
          <w:lang w:val="es-ES_tradnl"/>
        </w:rPr>
        <w:t xml:space="preserve">                                                                          </w:t>
      </w:r>
      <w:r w:rsidR="00A717FB" w:rsidRPr="00A717FB">
        <w:rPr>
          <w:sz w:val="22"/>
          <w:szCs w:val="22"/>
          <w:lang w:val="es-ES_tradnl"/>
        </w:rPr>
        <w:t>cias Humanas</w:t>
      </w:r>
    </w:p>
    <w:p w14:paraId="72C9F7FE" w14:textId="77777777" w:rsidR="00D7428A" w:rsidRPr="00A717FB" w:rsidRDefault="00D7428A" w:rsidP="00D7428A">
      <w:pPr>
        <w:jc w:val="both"/>
        <w:rPr>
          <w:b/>
          <w:sz w:val="22"/>
          <w:szCs w:val="22"/>
          <w:lang w:val="es-ES"/>
        </w:rPr>
      </w:pPr>
      <w:r w:rsidRPr="00A717FB">
        <w:rPr>
          <w:sz w:val="22"/>
          <w:szCs w:val="22"/>
          <w:lang w:val="es-ES"/>
        </w:rPr>
        <w:t>_____________________________________________________________________________</w:t>
      </w:r>
    </w:p>
    <w:p w14:paraId="493BCE3F" w14:textId="77777777" w:rsidR="00D7428A" w:rsidRPr="00A717FB" w:rsidRDefault="00D7428A" w:rsidP="00D7428A">
      <w:pPr>
        <w:widowControl w:val="0"/>
        <w:autoSpaceDE w:val="0"/>
        <w:ind w:left="9" w:right="-534"/>
        <w:jc w:val="center"/>
        <w:rPr>
          <w:w w:val="110"/>
          <w:sz w:val="22"/>
          <w:szCs w:val="22"/>
          <w:lang w:val="es-ES"/>
        </w:rPr>
      </w:pPr>
    </w:p>
    <w:p w14:paraId="16643436" w14:textId="77777777" w:rsidR="00D7428A" w:rsidRPr="00A717FB" w:rsidRDefault="00D7428A" w:rsidP="00D7428A">
      <w:pPr>
        <w:widowControl w:val="0"/>
        <w:numPr>
          <w:ilvl w:val="0"/>
          <w:numId w:val="4"/>
        </w:numPr>
        <w:autoSpaceDE w:val="0"/>
        <w:spacing w:line="0" w:lineRule="atLeast"/>
        <w:jc w:val="both"/>
        <w:rPr>
          <w:b/>
          <w:sz w:val="22"/>
          <w:szCs w:val="22"/>
          <w:lang w:val="es-ES"/>
        </w:rPr>
      </w:pPr>
      <w:r w:rsidRPr="00A717FB">
        <w:rPr>
          <w:b/>
          <w:sz w:val="22"/>
          <w:szCs w:val="22"/>
          <w:lang w:val="es-ES"/>
        </w:rPr>
        <w:t xml:space="preserve">SUMILLA </w:t>
      </w:r>
    </w:p>
    <w:p w14:paraId="1D33AF9F" w14:textId="77777777" w:rsidR="00290801" w:rsidRPr="00A717FB" w:rsidRDefault="00290801" w:rsidP="00B206AE">
      <w:pPr>
        <w:pStyle w:val="Heading8"/>
        <w:ind w:right="0"/>
        <w:jc w:val="both"/>
        <w:rPr>
          <w:rFonts w:ascii="Times New Roman" w:hAnsi="Times New Roman" w:cs="Times New Roman"/>
          <w:color w:val="000000"/>
          <w:szCs w:val="22"/>
        </w:rPr>
      </w:pPr>
    </w:p>
    <w:p w14:paraId="62E51C7C" w14:textId="77777777" w:rsidR="000B1CAB" w:rsidRPr="00A717FB" w:rsidRDefault="005F7561" w:rsidP="002C1790">
      <w:pPr>
        <w:widowControl w:val="0"/>
        <w:suppressAutoHyphens w:val="0"/>
        <w:jc w:val="both"/>
        <w:rPr>
          <w:rFonts w:eastAsia="SimSun"/>
          <w:bCs/>
          <w:sz w:val="22"/>
          <w:szCs w:val="22"/>
          <w:lang w:val="es-ES" w:eastAsia="zh-CN"/>
        </w:rPr>
      </w:pPr>
      <w:r w:rsidRPr="002C1790">
        <w:rPr>
          <w:rFonts w:eastAsia="SimSun"/>
          <w:bCs/>
          <w:sz w:val="22"/>
          <w:szCs w:val="22"/>
          <w:lang w:val="es-ES" w:eastAsia="zh-CN"/>
        </w:rPr>
        <w:t>Asignatura obligatoria, propone reflexionar en torno a la pregunta de qué significa, qué implicancias tiene y</w:t>
      </w:r>
      <w:r w:rsidR="002C1790" w:rsidRPr="002C1790">
        <w:rPr>
          <w:rFonts w:eastAsia="SimSun"/>
          <w:bCs/>
          <w:sz w:val="22"/>
          <w:szCs w:val="22"/>
          <w:lang w:val="es-ES" w:eastAsia="zh-CN"/>
        </w:rPr>
        <w:t xml:space="preserve"> </w:t>
      </w:r>
      <w:r w:rsidRPr="002C1790">
        <w:rPr>
          <w:rFonts w:eastAsia="SimSun"/>
          <w:bCs/>
          <w:sz w:val="22"/>
          <w:szCs w:val="22"/>
          <w:lang w:val="es-ES" w:eastAsia="zh-CN"/>
        </w:rPr>
        <w:t>qué dificulta pensar críticamente hoy. A través de la presentación de autores e ideas claves de la tradición</w:t>
      </w:r>
      <w:r w:rsidR="002C1790" w:rsidRPr="002C1790">
        <w:rPr>
          <w:rFonts w:eastAsia="SimSun"/>
          <w:bCs/>
          <w:sz w:val="22"/>
          <w:szCs w:val="22"/>
          <w:lang w:val="es-ES" w:eastAsia="zh-CN"/>
        </w:rPr>
        <w:t xml:space="preserve"> </w:t>
      </w:r>
      <w:r w:rsidRPr="002C1790">
        <w:rPr>
          <w:rFonts w:eastAsia="SimSun"/>
          <w:bCs/>
          <w:sz w:val="22"/>
          <w:szCs w:val="22"/>
          <w:lang w:val="es-ES" w:eastAsia="zh-CN"/>
        </w:rPr>
        <w:t>filosófica occidental, el estudiante adquiere las herramientas conceptuales que le permite abordar algunos de</w:t>
      </w:r>
      <w:r w:rsidR="002C1790" w:rsidRPr="002C1790">
        <w:rPr>
          <w:rFonts w:eastAsia="SimSun"/>
          <w:bCs/>
          <w:sz w:val="22"/>
          <w:szCs w:val="22"/>
          <w:lang w:val="es-ES" w:eastAsia="zh-CN"/>
        </w:rPr>
        <w:t xml:space="preserve"> </w:t>
      </w:r>
      <w:r w:rsidRPr="002C1790">
        <w:rPr>
          <w:rFonts w:eastAsia="SimSun"/>
          <w:bCs/>
          <w:sz w:val="22"/>
          <w:szCs w:val="22"/>
          <w:lang w:val="es-ES" w:eastAsia="zh-CN"/>
        </w:rPr>
        <w:t>los problemas más urgentes de nuestro tiempo, como la crisis ecológica, el impacto de la técnica sobre las</w:t>
      </w:r>
      <w:r w:rsidR="002C1790" w:rsidRPr="002C1790">
        <w:rPr>
          <w:rFonts w:eastAsia="SimSun"/>
          <w:bCs/>
          <w:sz w:val="22"/>
          <w:szCs w:val="22"/>
          <w:lang w:val="es-ES" w:eastAsia="zh-CN"/>
        </w:rPr>
        <w:t xml:space="preserve"> </w:t>
      </w:r>
      <w:r w:rsidRPr="002C1790">
        <w:rPr>
          <w:rFonts w:eastAsia="SimSun"/>
          <w:bCs/>
          <w:sz w:val="22"/>
          <w:szCs w:val="22"/>
          <w:lang w:val="es-ES" w:eastAsia="zh-CN"/>
        </w:rPr>
        <w:t>relaciones humanas y el concepto de vida, las amenazas al ejercicio de la ciudadanía y la libertad de</w:t>
      </w:r>
      <w:r w:rsidR="002C1790" w:rsidRPr="002C1790">
        <w:rPr>
          <w:rFonts w:eastAsia="SimSun"/>
          <w:bCs/>
          <w:sz w:val="22"/>
          <w:szCs w:val="22"/>
          <w:lang w:val="es-ES" w:eastAsia="zh-CN"/>
        </w:rPr>
        <w:t xml:space="preserve"> </w:t>
      </w:r>
      <w:r w:rsidRPr="002C1790">
        <w:rPr>
          <w:rFonts w:eastAsia="SimSun"/>
          <w:bCs/>
          <w:sz w:val="22"/>
          <w:szCs w:val="22"/>
          <w:lang w:val="es-ES" w:eastAsia="zh-CN"/>
        </w:rPr>
        <w:t>expresión, el surgimiento de nuevas formas de autoritarismo, el fenómeno de la corrupción, entre otros. De</w:t>
      </w:r>
      <w:r w:rsidR="002C1790" w:rsidRPr="002C1790">
        <w:rPr>
          <w:rFonts w:eastAsia="SimSun"/>
          <w:bCs/>
          <w:sz w:val="22"/>
          <w:szCs w:val="22"/>
          <w:lang w:val="es-ES" w:eastAsia="zh-CN"/>
        </w:rPr>
        <w:t xml:space="preserve"> </w:t>
      </w:r>
      <w:r w:rsidRPr="002C1790">
        <w:rPr>
          <w:rFonts w:eastAsia="SimSun"/>
          <w:bCs/>
          <w:sz w:val="22"/>
          <w:szCs w:val="22"/>
          <w:lang w:val="es-ES" w:eastAsia="zh-CN"/>
        </w:rPr>
        <w:t>esta manera, la reflexión sobre el sentido y la necesidad de un pensamiento crítico que entra en diálogo con</w:t>
      </w:r>
      <w:r w:rsidR="002C1790" w:rsidRPr="002C1790">
        <w:rPr>
          <w:rFonts w:eastAsia="SimSun"/>
          <w:bCs/>
          <w:sz w:val="22"/>
          <w:szCs w:val="22"/>
          <w:lang w:val="es-ES" w:eastAsia="zh-CN"/>
        </w:rPr>
        <w:t xml:space="preserve"> </w:t>
      </w:r>
      <w:r w:rsidRPr="002C1790">
        <w:rPr>
          <w:rFonts w:eastAsia="SimSun"/>
          <w:bCs/>
          <w:sz w:val="22"/>
          <w:szCs w:val="22"/>
          <w:lang w:val="es-ES" w:eastAsia="zh-CN"/>
        </w:rPr>
        <w:t>la sociedad y sus problemas apunta a generar, en los estudiantes, conciencia sobre la manera en que el</w:t>
      </w:r>
      <w:r w:rsidR="002C1790" w:rsidRPr="002C1790">
        <w:rPr>
          <w:rFonts w:eastAsia="SimSun"/>
          <w:bCs/>
          <w:sz w:val="22"/>
          <w:szCs w:val="22"/>
          <w:lang w:val="es-ES" w:eastAsia="zh-CN"/>
        </w:rPr>
        <w:t xml:space="preserve"> </w:t>
      </w:r>
      <w:r w:rsidRPr="002C1790">
        <w:rPr>
          <w:rFonts w:eastAsia="SimSun"/>
          <w:bCs/>
          <w:sz w:val="22"/>
          <w:szCs w:val="22"/>
          <w:lang w:val="es-ES" w:eastAsia="zh-CN"/>
        </w:rPr>
        <w:t>examen y cuestionamiento permanente de las propias creencias contribuye con la búsqueda de una</w:t>
      </w:r>
      <w:r w:rsidR="002C1790" w:rsidRPr="002C1790">
        <w:rPr>
          <w:rFonts w:eastAsia="SimSun"/>
          <w:bCs/>
          <w:sz w:val="22"/>
          <w:szCs w:val="22"/>
          <w:lang w:val="es-ES" w:eastAsia="zh-CN"/>
        </w:rPr>
        <w:t xml:space="preserve"> </w:t>
      </w:r>
      <w:r w:rsidRPr="002C1790">
        <w:rPr>
          <w:rFonts w:eastAsia="SimSun"/>
          <w:bCs/>
          <w:sz w:val="22"/>
          <w:szCs w:val="22"/>
          <w:lang w:val="es-ES" w:eastAsia="zh-CN"/>
        </w:rPr>
        <w:t>convivencia más ética y justa.</w:t>
      </w:r>
    </w:p>
    <w:p w14:paraId="0A82A3F5" w14:textId="77777777" w:rsidR="00A97DD9" w:rsidRPr="00A717FB" w:rsidRDefault="00A97DD9">
      <w:pPr>
        <w:jc w:val="both"/>
        <w:rPr>
          <w:color w:val="000000"/>
          <w:sz w:val="22"/>
          <w:szCs w:val="22"/>
          <w:lang w:val="es-ES"/>
        </w:rPr>
      </w:pPr>
    </w:p>
    <w:p w14:paraId="50D8987D" w14:textId="77777777" w:rsidR="00A950DB" w:rsidRPr="00A717FB" w:rsidRDefault="00A97DD9" w:rsidP="00A950DB">
      <w:pPr>
        <w:widowControl w:val="0"/>
        <w:numPr>
          <w:ilvl w:val="0"/>
          <w:numId w:val="4"/>
        </w:numPr>
        <w:autoSpaceDE w:val="0"/>
        <w:spacing w:line="0" w:lineRule="atLeast"/>
        <w:jc w:val="both"/>
        <w:rPr>
          <w:b/>
          <w:sz w:val="22"/>
          <w:szCs w:val="22"/>
          <w:lang w:val="es-ES"/>
        </w:rPr>
      </w:pPr>
      <w:r w:rsidRPr="00A717FB">
        <w:rPr>
          <w:b/>
          <w:sz w:val="22"/>
          <w:szCs w:val="22"/>
          <w:lang w:val="es-ES"/>
        </w:rPr>
        <w:t>OBJETIVOS</w:t>
      </w:r>
    </w:p>
    <w:p w14:paraId="205ECCE0" w14:textId="77777777" w:rsidR="00A950DB" w:rsidRPr="00A717FB" w:rsidRDefault="00A950DB" w:rsidP="00A950DB">
      <w:pPr>
        <w:widowControl w:val="0"/>
        <w:autoSpaceDE w:val="0"/>
        <w:spacing w:line="0" w:lineRule="atLeast"/>
        <w:jc w:val="both"/>
        <w:rPr>
          <w:b/>
          <w:sz w:val="22"/>
          <w:szCs w:val="22"/>
          <w:lang w:val="es-ES"/>
        </w:rPr>
      </w:pPr>
    </w:p>
    <w:p w14:paraId="6FE68291" w14:textId="77777777" w:rsidR="00A950DB" w:rsidRPr="00A717FB" w:rsidRDefault="00D430FC" w:rsidP="00A950DB">
      <w:pPr>
        <w:widowControl w:val="0"/>
        <w:autoSpaceDE w:val="0"/>
        <w:spacing w:line="0" w:lineRule="atLeast"/>
        <w:jc w:val="both"/>
        <w:rPr>
          <w:b/>
          <w:sz w:val="22"/>
          <w:szCs w:val="22"/>
          <w:lang w:val="es-ES"/>
        </w:rPr>
      </w:pPr>
      <w:r w:rsidRPr="00A717FB">
        <w:rPr>
          <w:rFonts w:eastAsia="SimSun"/>
          <w:b/>
          <w:bCs/>
          <w:sz w:val="22"/>
          <w:szCs w:val="22"/>
          <w:lang w:val="es-ES" w:eastAsia="zh-CN"/>
        </w:rPr>
        <w:t>Competencia General</w:t>
      </w:r>
    </w:p>
    <w:p w14:paraId="792BE2AB" w14:textId="77777777" w:rsidR="00BA512E" w:rsidRDefault="00BA512E" w:rsidP="00A950DB">
      <w:pPr>
        <w:widowControl w:val="0"/>
        <w:suppressAutoHyphens w:val="0"/>
        <w:jc w:val="both"/>
        <w:rPr>
          <w:rFonts w:eastAsia="SimSun"/>
          <w:bCs/>
          <w:sz w:val="22"/>
          <w:szCs w:val="22"/>
          <w:lang w:val="es-ES" w:eastAsia="zh-CN"/>
        </w:rPr>
      </w:pPr>
    </w:p>
    <w:p w14:paraId="23A3ACD7" w14:textId="41A193ED" w:rsidR="00A950DB" w:rsidRPr="00A717FB" w:rsidRDefault="00A950DB" w:rsidP="00A950DB">
      <w:pPr>
        <w:widowControl w:val="0"/>
        <w:suppressAutoHyphens w:val="0"/>
        <w:jc w:val="both"/>
        <w:rPr>
          <w:rFonts w:eastAsia="SimSun"/>
          <w:bCs/>
          <w:sz w:val="22"/>
          <w:szCs w:val="22"/>
          <w:lang w:val="es-ES" w:eastAsia="zh-CN"/>
        </w:rPr>
      </w:pPr>
      <w:r w:rsidRPr="00A717FB">
        <w:rPr>
          <w:rFonts w:eastAsia="SimSun"/>
          <w:bCs/>
          <w:sz w:val="22"/>
          <w:szCs w:val="22"/>
          <w:lang w:val="es-ES" w:eastAsia="zh-CN"/>
        </w:rPr>
        <w:t xml:space="preserve">Al término del curso, el alumno será capaz de entender en qué consiste la filosofía en tanto que Pensamiento Crítico y de qué manera dicha forma de pensamiento se aplica a la sociedad actual en particular en torno al problema de la </w:t>
      </w:r>
      <w:r w:rsidR="00E17BDA">
        <w:rPr>
          <w:rFonts w:eastAsia="SimSun"/>
          <w:bCs/>
          <w:sz w:val="22"/>
          <w:szCs w:val="22"/>
          <w:lang w:val="es-ES" w:eastAsia="zh-CN"/>
        </w:rPr>
        <w:t>ciudadanía</w:t>
      </w:r>
      <w:r w:rsidRPr="00A717FB">
        <w:rPr>
          <w:rFonts w:eastAsia="SimSun"/>
          <w:bCs/>
          <w:sz w:val="22"/>
          <w:szCs w:val="22"/>
          <w:lang w:val="es-ES" w:eastAsia="zh-CN"/>
        </w:rPr>
        <w:t>.</w:t>
      </w:r>
    </w:p>
    <w:p w14:paraId="592A6B2D" w14:textId="77777777" w:rsidR="00A950DB" w:rsidRPr="00A717FB" w:rsidRDefault="00A950DB" w:rsidP="00A950DB">
      <w:pPr>
        <w:widowControl w:val="0"/>
        <w:suppressAutoHyphens w:val="0"/>
        <w:rPr>
          <w:rFonts w:eastAsia="SimSun"/>
          <w:bCs/>
          <w:sz w:val="22"/>
          <w:szCs w:val="22"/>
          <w:lang w:val="es-ES" w:eastAsia="zh-CN"/>
        </w:rPr>
      </w:pPr>
    </w:p>
    <w:p w14:paraId="4B5E8A98" w14:textId="77777777" w:rsidR="00A950DB" w:rsidRPr="00A717FB" w:rsidRDefault="00A950DB" w:rsidP="00A950DB">
      <w:pPr>
        <w:widowControl w:val="0"/>
        <w:suppressAutoHyphens w:val="0"/>
        <w:rPr>
          <w:rFonts w:eastAsia="SimSun"/>
          <w:b/>
          <w:bCs/>
          <w:sz w:val="22"/>
          <w:szCs w:val="22"/>
          <w:lang w:val="es-MX" w:eastAsia="zh-CN"/>
        </w:rPr>
      </w:pPr>
      <w:r w:rsidRPr="00A717FB">
        <w:rPr>
          <w:rFonts w:eastAsia="SimSun"/>
          <w:b/>
          <w:bCs/>
          <w:sz w:val="22"/>
          <w:szCs w:val="22"/>
          <w:lang w:val="es-MX" w:eastAsia="zh-CN"/>
        </w:rPr>
        <w:t xml:space="preserve">Capacidades: </w:t>
      </w:r>
    </w:p>
    <w:p w14:paraId="04F7BC9E" w14:textId="77777777" w:rsidR="00A950DB" w:rsidRPr="00A717FB" w:rsidRDefault="00A950DB" w:rsidP="00A950DB">
      <w:pPr>
        <w:widowControl w:val="0"/>
        <w:suppressAutoHyphens w:val="0"/>
        <w:jc w:val="both"/>
        <w:rPr>
          <w:b/>
          <w:bCs/>
          <w:sz w:val="22"/>
          <w:szCs w:val="22"/>
          <w:lang w:val="es-MX" w:eastAsia="es-PE"/>
        </w:rPr>
      </w:pPr>
    </w:p>
    <w:p w14:paraId="2F0BB33F" w14:textId="77777777" w:rsidR="00A950DB" w:rsidRPr="00A717FB" w:rsidRDefault="00A950DB" w:rsidP="00A717FB">
      <w:pPr>
        <w:widowControl w:val="0"/>
        <w:numPr>
          <w:ilvl w:val="0"/>
          <w:numId w:val="19"/>
        </w:numPr>
        <w:suppressAutoHyphens w:val="0"/>
        <w:autoSpaceDE w:val="0"/>
        <w:autoSpaceDN w:val="0"/>
        <w:adjustRightInd w:val="0"/>
        <w:rPr>
          <w:rFonts w:eastAsia="SimSun"/>
          <w:bCs/>
          <w:sz w:val="22"/>
          <w:szCs w:val="22"/>
          <w:lang w:val="es-PE" w:eastAsia="zh-CN"/>
        </w:rPr>
      </w:pPr>
      <w:bookmarkStart w:id="3" w:name="_Hlk507062317"/>
      <w:r w:rsidRPr="00A717FB">
        <w:rPr>
          <w:rFonts w:eastAsia="SimSun"/>
          <w:bCs/>
          <w:sz w:val="22"/>
          <w:szCs w:val="22"/>
          <w:lang w:val="es-PE" w:eastAsia="zh-CN"/>
        </w:rPr>
        <w:t>Al terminar el curso, el estudiante habrá adquirido la capacidad de comprender diferentes problemas de las sociedades contemporáneas</w:t>
      </w:r>
      <w:bookmarkEnd w:id="3"/>
      <w:r w:rsidRPr="00A717FB">
        <w:rPr>
          <w:rFonts w:eastAsia="SimSun"/>
          <w:bCs/>
          <w:sz w:val="22"/>
          <w:szCs w:val="22"/>
          <w:lang w:val="es-PE" w:eastAsia="zh-CN"/>
        </w:rPr>
        <w:t>.</w:t>
      </w:r>
    </w:p>
    <w:p w14:paraId="6EE8340D" w14:textId="77777777" w:rsidR="00A950DB" w:rsidRPr="00A717FB" w:rsidRDefault="00A950DB" w:rsidP="00A717FB">
      <w:pPr>
        <w:widowControl w:val="0"/>
        <w:numPr>
          <w:ilvl w:val="0"/>
          <w:numId w:val="19"/>
        </w:numPr>
        <w:suppressAutoHyphens w:val="0"/>
        <w:autoSpaceDE w:val="0"/>
        <w:autoSpaceDN w:val="0"/>
        <w:adjustRightInd w:val="0"/>
        <w:rPr>
          <w:rFonts w:eastAsia="SimSun"/>
          <w:bCs/>
          <w:sz w:val="22"/>
          <w:szCs w:val="22"/>
          <w:lang w:val="es-PE" w:eastAsia="zh-CN"/>
        </w:rPr>
      </w:pPr>
      <w:bookmarkStart w:id="4" w:name="_Hlk507062368"/>
      <w:r w:rsidRPr="00A717FB">
        <w:rPr>
          <w:rFonts w:eastAsia="SimSun"/>
          <w:bCs/>
          <w:sz w:val="22"/>
          <w:szCs w:val="22"/>
          <w:lang w:val="es-PE" w:eastAsia="zh-CN"/>
        </w:rPr>
        <w:t xml:space="preserve">Al terminar el curso, el estudiante habrá adquirido la capacidad de </w:t>
      </w:r>
      <w:bookmarkEnd w:id="4"/>
      <w:r w:rsidRPr="00A717FB">
        <w:rPr>
          <w:rFonts w:eastAsia="SimSun"/>
          <w:bCs/>
          <w:sz w:val="22"/>
          <w:szCs w:val="22"/>
          <w:lang w:val="es-PE" w:eastAsia="zh-CN"/>
        </w:rPr>
        <w:t>analizar dichos problemas.</w:t>
      </w:r>
    </w:p>
    <w:p w14:paraId="5D21D174" w14:textId="77777777" w:rsidR="00A97DD9" w:rsidRPr="00A717FB" w:rsidRDefault="00A950DB" w:rsidP="00A717FB">
      <w:pPr>
        <w:widowControl w:val="0"/>
        <w:numPr>
          <w:ilvl w:val="0"/>
          <w:numId w:val="19"/>
        </w:numPr>
        <w:suppressAutoHyphens w:val="0"/>
        <w:autoSpaceDE w:val="0"/>
        <w:autoSpaceDN w:val="0"/>
        <w:adjustRightInd w:val="0"/>
        <w:rPr>
          <w:rFonts w:eastAsia="SimSun"/>
          <w:bCs/>
          <w:sz w:val="22"/>
          <w:szCs w:val="22"/>
          <w:lang w:val="es-PE" w:eastAsia="zh-CN"/>
        </w:rPr>
      </w:pPr>
      <w:r w:rsidRPr="00A717FB">
        <w:rPr>
          <w:rFonts w:eastAsia="SimSun"/>
          <w:bCs/>
          <w:sz w:val="22"/>
          <w:szCs w:val="22"/>
          <w:lang w:val="es-PE" w:eastAsia="zh-CN"/>
        </w:rPr>
        <w:t>Al terminar el curso, el estudiante habrá adquirido la capacidad de desarrollar un pensamiento crítico en torno a dichos problemas.</w:t>
      </w:r>
    </w:p>
    <w:p w14:paraId="756D3D5B" w14:textId="77777777" w:rsidR="00A97DD9" w:rsidRPr="00A717FB" w:rsidRDefault="00A97DD9" w:rsidP="00A717FB">
      <w:pPr>
        <w:numPr>
          <w:ilvl w:val="0"/>
          <w:numId w:val="19"/>
        </w:numPr>
        <w:rPr>
          <w:bCs/>
          <w:color w:val="000000"/>
          <w:sz w:val="22"/>
          <w:szCs w:val="22"/>
          <w:lang w:val="es-ES"/>
        </w:rPr>
      </w:pPr>
      <w:r w:rsidRPr="00A717FB">
        <w:rPr>
          <w:bCs/>
          <w:color w:val="000000"/>
          <w:sz w:val="22"/>
          <w:szCs w:val="22"/>
        </w:rPr>
        <w:t xml:space="preserve">Ser capaz de plantear en la actualidad problemas </w:t>
      </w:r>
      <w:r w:rsidR="00B206AE" w:rsidRPr="00A717FB">
        <w:rPr>
          <w:bCs/>
          <w:color w:val="000000"/>
          <w:sz w:val="22"/>
          <w:szCs w:val="22"/>
        </w:rPr>
        <w:t>nuevos dentro</w:t>
      </w:r>
      <w:r w:rsidRPr="00A717FB">
        <w:rPr>
          <w:bCs/>
          <w:color w:val="000000"/>
          <w:sz w:val="22"/>
          <w:szCs w:val="22"/>
        </w:rPr>
        <w:t xml:space="preserve"> del</w:t>
      </w:r>
      <w:r w:rsidR="00437268" w:rsidRPr="00A717FB">
        <w:rPr>
          <w:bCs/>
          <w:color w:val="000000"/>
          <w:sz w:val="22"/>
          <w:szCs w:val="22"/>
        </w:rPr>
        <w:t xml:space="preserve"> campo de la filosofía del</w:t>
      </w:r>
      <w:r w:rsidR="00290801" w:rsidRPr="00A717FB">
        <w:rPr>
          <w:bCs/>
          <w:color w:val="000000"/>
          <w:sz w:val="22"/>
          <w:szCs w:val="22"/>
        </w:rPr>
        <w:t xml:space="preserve"> </w:t>
      </w:r>
      <w:r w:rsidR="00437268" w:rsidRPr="00A717FB">
        <w:rPr>
          <w:bCs/>
          <w:color w:val="000000"/>
          <w:sz w:val="22"/>
          <w:szCs w:val="22"/>
        </w:rPr>
        <w:t>reconocimiento</w:t>
      </w:r>
      <w:r w:rsidRPr="00A717FB">
        <w:rPr>
          <w:bCs/>
          <w:color w:val="000000"/>
          <w:sz w:val="22"/>
          <w:szCs w:val="22"/>
        </w:rPr>
        <w:t>.</w:t>
      </w:r>
    </w:p>
    <w:p w14:paraId="7AD7D3AD" w14:textId="77777777" w:rsidR="00A97DD9" w:rsidRPr="00A717FB" w:rsidRDefault="00A97DD9" w:rsidP="006E790A">
      <w:pPr>
        <w:autoSpaceDE w:val="0"/>
        <w:ind w:left="1068"/>
        <w:jc w:val="both"/>
        <w:rPr>
          <w:color w:val="000000"/>
          <w:sz w:val="22"/>
          <w:szCs w:val="22"/>
          <w:lang w:val="es-ES"/>
        </w:rPr>
      </w:pPr>
    </w:p>
    <w:p w14:paraId="44E08B5C" w14:textId="77777777" w:rsidR="002C1790" w:rsidRDefault="00573122" w:rsidP="002C1790">
      <w:pPr>
        <w:pStyle w:val="Heading1"/>
        <w:numPr>
          <w:ilvl w:val="0"/>
          <w:numId w:val="4"/>
        </w:numPr>
        <w:suppressAutoHyphens w:val="0"/>
        <w:spacing w:before="240" w:after="60"/>
        <w:ind w:right="0"/>
        <w:jc w:val="left"/>
        <w:rPr>
          <w:i w:val="0"/>
          <w:sz w:val="22"/>
          <w:szCs w:val="22"/>
          <w:u w:val="none"/>
        </w:rPr>
      </w:pPr>
      <w:r w:rsidRPr="00A717FB">
        <w:rPr>
          <w:i w:val="0"/>
          <w:sz w:val="22"/>
          <w:szCs w:val="22"/>
          <w:u w:val="none"/>
        </w:rPr>
        <w:lastRenderedPageBreak/>
        <w:t xml:space="preserve">CONTENIDOS </w:t>
      </w:r>
    </w:p>
    <w:p w14:paraId="754F1778" w14:textId="77777777" w:rsidR="002C1790" w:rsidRDefault="002C1790" w:rsidP="002C1790"/>
    <w:p w14:paraId="764448A2" w14:textId="1912C3CA" w:rsidR="002C1790" w:rsidRPr="002C1790" w:rsidRDefault="002C1790" w:rsidP="002C1790">
      <w:pPr>
        <w:widowControl w:val="0"/>
        <w:suppressAutoHyphens w:val="0"/>
        <w:jc w:val="both"/>
        <w:rPr>
          <w:rFonts w:eastAsia="SimSun"/>
          <w:b/>
          <w:sz w:val="22"/>
          <w:szCs w:val="22"/>
          <w:lang w:val="es-ES" w:eastAsia="zh-CN"/>
        </w:rPr>
      </w:pPr>
      <w:r w:rsidRPr="002C1790">
        <w:rPr>
          <w:rFonts w:eastAsia="SimSun"/>
          <w:b/>
          <w:sz w:val="22"/>
          <w:szCs w:val="22"/>
          <w:lang w:val="es-ES" w:eastAsia="zh-CN"/>
        </w:rPr>
        <w:t xml:space="preserve">UNIDAD 1: </w:t>
      </w:r>
      <w:r w:rsidR="009414DB">
        <w:rPr>
          <w:rFonts w:eastAsia="SimSun"/>
          <w:b/>
          <w:sz w:val="22"/>
          <w:szCs w:val="22"/>
          <w:lang w:val="es-ES" w:eastAsia="zh-CN"/>
        </w:rPr>
        <w:t>Pensamiento crítico, Memoria y Posverdad</w:t>
      </w:r>
    </w:p>
    <w:p w14:paraId="34A35A60" w14:textId="77777777" w:rsidR="002C1790" w:rsidRPr="00A717FB" w:rsidRDefault="002C1790" w:rsidP="00BA512E">
      <w:pPr>
        <w:numPr>
          <w:ilvl w:val="0"/>
          <w:numId w:val="21"/>
        </w:numPr>
        <w:suppressAutoHyphens w:val="0"/>
        <w:jc w:val="both"/>
        <w:rPr>
          <w:rFonts w:eastAsia="SimSun"/>
          <w:bCs/>
          <w:sz w:val="22"/>
          <w:szCs w:val="22"/>
          <w:lang w:val="es-PE" w:eastAsia="zh-CN"/>
        </w:rPr>
      </w:pPr>
      <w:r w:rsidRPr="00A717FB">
        <w:rPr>
          <w:rFonts w:eastAsia="SimSun"/>
          <w:bCs/>
          <w:sz w:val="22"/>
          <w:szCs w:val="22"/>
          <w:lang w:val="es-PE" w:eastAsia="zh-CN"/>
        </w:rPr>
        <w:t xml:space="preserve">Introducción: ¿Qué es pensamiento crítico? </w:t>
      </w:r>
    </w:p>
    <w:p w14:paraId="10AECAEB" w14:textId="65F7D0F7" w:rsidR="002C1790" w:rsidRPr="00486147" w:rsidRDefault="002C1790" w:rsidP="00486147">
      <w:pPr>
        <w:widowControl w:val="0"/>
        <w:numPr>
          <w:ilvl w:val="0"/>
          <w:numId w:val="21"/>
        </w:numPr>
        <w:suppressAutoHyphens w:val="0"/>
        <w:jc w:val="both"/>
        <w:rPr>
          <w:rFonts w:eastAsia="SimSun"/>
          <w:bCs/>
          <w:sz w:val="22"/>
          <w:szCs w:val="22"/>
          <w:lang w:val="es-ES" w:eastAsia="zh-CN"/>
        </w:rPr>
      </w:pPr>
      <w:r w:rsidRPr="00A717FB">
        <w:rPr>
          <w:rFonts w:eastAsia="SimSun"/>
          <w:bCs/>
          <w:sz w:val="22"/>
          <w:szCs w:val="22"/>
          <w:lang w:val="es-PE" w:eastAsia="zh-CN"/>
        </w:rPr>
        <w:t>Actitud natural vs. Actitud crítica.</w:t>
      </w:r>
    </w:p>
    <w:p w14:paraId="1CAB48F4" w14:textId="317B75F3" w:rsidR="002C1790" w:rsidRPr="00A717FB" w:rsidRDefault="002C1790" w:rsidP="00BA512E">
      <w:pPr>
        <w:numPr>
          <w:ilvl w:val="0"/>
          <w:numId w:val="21"/>
        </w:numPr>
        <w:rPr>
          <w:sz w:val="22"/>
          <w:szCs w:val="22"/>
        </w:rPr>
      </w:pPr>
      <w:r w:rsidRPr="00A717FB">
        <w:rPr>
          <w:rFonts w:eastAsia="SimSun"/>
          <w:color w:val="000000"/>
          <w:sz w:val="22"/>
          <w:szCs w:val="22"/>
          <w:lang w:val="es-PE" w:eastAsia="zh-CN"/>
        </w:rPr>
        <w:t>Memoria</w:t>
      </w:r>
      <w:r w:rsidR="00B92035">
        <w:rPr>
          <w:rFonts w:eastAsia="SimSun"/>
          <w:color w:val="000000"/>
          <w:sz w:val="22"/>
          <w:szCs w:val="22"/>
          <w:lang w:val="es-PE" w:eastAsia="zh-CN"/>
        </w:rPr>
        <w:t xml:space="preserve"> e </w:t>
      </w:r>
      <w:r w:rsidR="00315A2A">
        <w:rPr>
          <w:rFonts w:eastAsia="SimSun"/>
          <w:color w:val="000000"/>
          <w:sz w:val="22"/>
          <w:szCs w:val="22"/>
          <w:lang w:val="es-PE" w:eastAsia="zh-CN"/>
        </w:rPr>
        <w:t>historia</w:t>
      </w:r>
    </w:p>
    <w:p w14:paraId="721A793A" w14:textId="2E2006DF" w:rsidR="002C1790" w:rsidRPr="00A717FB" w:rsidRDefault="008670A6" w:rsidP="00BA512E">
      <w:pPr>
        <w:numPr>
          <w:ilvl w:val="0"/>
          <w:numId w:val="21"/>
        </w:numPr>
        <w:suppressAutoHyphens w:val="0"/>
        <w:rPr>
          <w:rFonts w:eastAsia="SimSun"/>
          <w:color w:val="000000"/>
          <w:sz w:val="22"/>
          <w:szCs w:val="22"/>
          <w:lang w:val="es-PE" w:eastAsia="zh-CN"/>
        </w:rPr>
      </w:pPr>
      <w:r>
        <w:rPr>
          <w:sz w:val="22"/>
          <w:szCs w:val="22"/>
        </w:rPr>
        <w:t>Poder y Discurso</w:t>
      </w:r>
    </w:p>
    <w:p w14:paraId="7CA995EF" w14:textId="2BD7177F" w:rsidR="002C1790" w:rsidRDefault="004A4E82" w:rsidP="00BA512E">
      <w:pPr>
        <w:numPr>
          <w:ilvl w:val="0"/>
          <w:numId w:val="21"/>
        </w:numPr>
        <w:suppressAutoHyphens w:val="0"/>
        <w:rPr>
          <w:sz w:val="22"/>
          <w:szCs w:val="22"/>
        </w:rPr>
      </w:pPr>
      <w:r>
        <w:rPr>
          <w:sz w:val="22"/>
          <w:szCs w:val="22"/>
        </w:rPr>
        <w:t>Posverdad</w:t>
      </w:r>
      <w:r w:rsidR="00A01308">
        <w:rPr>
          <w:sz w:val="22"/>
          <w:szCs w:val="22"/>
        </w:rPr>
        <w:t xml:space="preserve"> y Sociedad</w:t>
      </w:r>
    </w:p>
    <w:p w14:paraId="10E9F95F" w14:textId="77777777" w:rsidR="002C1790" w:rsidRDefault="002C1790" w:rsidP="002C1790"/>
    <w:p w14:paraId="7B107B9D" w14:textId="4FC5E468" w:rsidR="002C1790" w:rsidRDefault="002C1790" w:rsidP="002C1790">
      <w:pPr>
        <w:suppressAutoHyphens w:val="0"/>
        <w:rPr>
          <w:b/>
          <w:bCs/>
          <w:sz w:val="22"/>
          <w:szCs w:val="22"/>
        </w:rPr>
      </w:pPr>
      <w:r w:rsidRPr="00A717FB">
        <w:rPr>
          <w:rFonts w:eastAsia="SimSun"/>
          <w:b/>
          <w:bCs/>
          <w:sz w:val="22"/>
          <w:szCs w:val="22"/>
          <w:lang w:val="es-PE" w:eastAsia="zh-CN"/>
        </w:rPr>
        <w:t>UNIDAD 2</w:t>
      </w:r>
      <w:r>
        <w:rPr>
          <w:rFonts w:eastAsia="SimSun"/>
          <w:b/>
          <w:bCs/>
          <w:sz w:val="22"/>
          <w:szCs w:val="22"/>
          <w:lang w:val="es-PE" w:eastAsia="zh-CN"/>
        </w:rPr>
        <w:t xml:space="preserve">: </w:t>
      </w:r>
      <w:r w:rsidRPr="00A717FB">
        <w:rPr>
          <w:b/>
          <w:bCs/>
          <w:sz w:val="22"/>
          <w:szCs w:val="22"/>
        </w:rPr>
        <w:t>Transformación</w:t>
      </w:r>
      <w:r w:rsidR="008850A3">
        <w:rPr>
          <w:b/>
          <w:bCs/>
          <w:sz w:val="22"/>
          <w:szCs w:val="22"/>
        </w:rPr>
        <w:t>: Corrupción y Género</w:t>
      </w:r>
    </w:p>
    <w:p w14:paraId="42632887" w14:textId="41C2BCF4" w:rsidR="002C1790" w:rsidRDefault="00AF304E" w:rsidP="00BA512E">
      <w:pPr>
        <w:numPr>
          <w:ilvl w:val="0"/>
          <w:numId w:val="22"/>
        </w:numPr>
        <w:rPr>
          <w:sz w:val="22"/>
          <w:szCs w:val="22"/>
        </w:rPr>
      </w:pPr>
      <w:r>
        <w:rPr>
          <w:sz w:val="22"/>
          <w:szCs w:val="22"/>
        </w:rPr>
        <w:t>¿Qué es corrupción?</w:t>
      </w:r>
    </w:p>
    <w:p w14:paraId="71168B7F" w14:textId="2D3D5B12" w:rsidR="002C1790" w:rsidRPr="00A717FB" w:rsidRDefault="003F0721" w:rsidP="00BA512E">
      <w:pPr>
        <w:numPr>
          <w:ilvl w:val="0"/>
          <w:numId w:val="22"/>
        </w:numPr>
        <w:rPr>
          <w:sz w:val="22"/>
          <w:szCs w:val="22"/>
        </w:rPr>
      </w:pPr>
      <w:r>
        <w:rPr>
          <w:sz w:val="22"/>
          <w:szCs w:val="22"/>
        </w:rPr>
        <w:t>Elementos de la corrupción</w:t>
      </w:r>
    </w:p>
    <w:p w14:paraId="08F279C8" w14:textId="71729E73" w:rsidR="002C1790" w:rsidRPr="00E90DCE" w:rsidRDefault="003F0721" w:rsidP="00BA512E">
      <w:pPr>
        <w:numPr>
          <w:ilvl w:val="0"/>
          <w:numId w:val="22"/>
        </w:numPr>
        <w:rPr>
          <w:sz w:val="22"/>
          <w:szCs w:val="22"/>
        </w:rPr>
      </w:pPr>
      <w:r>
        <w:rPr>
          <w:rFonts w:eastAsia="SimSun"/>
          <w:color w:val="000000"/>
          <w:sz w:val="22"/>
          <w:szCs w:val="22"/>
          <w:lang w:val="es-PE" w:eastAsia="zh-CN"/>
        </w:rPr>
        <w:t>¿Cómo conocemos la corrupción?</w:t>
      </w:r>
    </w:p>
    <w:p w14:paraId="7B0AAF2A" w14:textId="6CDEAE07" w:rsidR="00E90DCE" w:rsidRPr="00A717FB" w:rsidRDefault="00E90DCE" w:rsidP="00BA512E">
      <w:pPr>
        <w:numPr>
          <w:ilvl w:val="0"/>
          <w:numId w:val="22"/>
        </w:numPr>
        <w:rPr>
          <w:sz w:val="22"/>
          <w:szCs w:val="22"/>
        </w:rPr>
      </w:pPr>
      <w:r>
        <w:rPr>
          <w:rFonts w:eastAsia="SimSun"/>
          <w:color w:val="000000"/>
          <w:sz w:val="22"/>
          <w:szCs w:val="22"/>
          <w:lang w:val="es-PE" w:eastAsia="zh-CN"/>
        </w:rPr>
        <w:t>¿Cómo opera la corrupción?</w:t>
      </w:r>
    </w:p>
    <w:p w14:paraId="59369DD5" w14:textId="0198ABD4" w:rsidR="002C1790" w:rsidRDefault="00F9198D" w:rsidP="00BA512E">
      <w:pPr>
        <w:numPr>
          <w:ilvl w:val="0"/>
          <w:numId w:val="22"/>
        </w:numPr>
        <w:suppressAutoHyphens w:val="0"/>
        <w:rPr>
          <w:sz w:val="22"/>
          <w:szCs w:val="22"/>
        </w:rPr>
      </w:pPr>
      <w:r>
        <w:rPr>
          <w:sz w:val="22"/>
          <w:szCs w:val="22"/>
        </w:rPr>
        <w:t>La cuestión de género</w:t>
      </w:r>
    </w:p>
    <w:p w14:paraId="59048BA7" w14:textId="2E10E2EC" w:rsidR="00F9198D" w:rsidRPr="00A717FB" w:rsidRDefault="00F9198D" w:rsidP="00BA512E">
      <w:pPr>
        <w:numPr>
          <w:ilvl w:val="0"/>
          <w:numId w:val="22"/>
        </w:numPr>
        <w:suppressAutoHyphens w:val="0"/>
        <w:rPr>
          <w:sz w:val="22"/>
          <w:szCs w:val="22"/>
        </w:rPr>
      </w:pPr>
      <w:r>
        <w:rPr>
          <w:sz w:val="22"/>
          <w:szCs w:val="22"/>
        </w:rPr>
        <w:t>Género y formas de vida</w:t>
      </w:r>
    </w:p>
    <w:p w14:paraId="1F51ECB7" w14:textId="77777777" w:rsidR="002C1790" w:rsidRDefault="002C1790" w:rsidP="002C1790">
      <w:pPr>
        <w:suppressAutoHyphens w:val="0"/>
        <w:rPr>
          <w:sz w:val="22"/>
          <w:szCs w:val="22"/>
        </w:rPr>
      </w:pPr>
    </w:p>
    <w:p w14:paraId="24F2F762" w14:textId="77112274" w:rsidR="002C1790" w:rsidRDefault="002C1790" w:rsidP="002C1790">
      <w:pPr>
        <w:suppressAutoHyphens w:val="0"/>
        <w:rPr>
          <w:sz w:val="22"/>
          <w:szCs w:val="22"/>
        </w:rPr>
      </w:pPr>
      <w:r w:rsidRPr="00A717FB">
        <w:rPr>
          <w:rFonts w:eastAsia="SimSun"/>
          <w:b/>
          <w:bCs/>
          <w:sz w:val="22"/>
          <w:szCs w:val="22"/>
          <w:lang w:val="es-PE" w:eastAsia="zh-CN"/>
        </w:rPr>
        <w:t>UNIDAD 3</w:t>
      </w:r>
      <w:r>
        <w:rPr>
          <w:rFonts w:eastAsia="SimSun"/>
          <w:b/>
          <w:bCs/>
          <w:sz w:val="22"/>
          <w:szCs w:val="22"/>
          <w:lang w:val="es-PE" w:eastAsia="zh-CN"/>
        </w:rPr>
        <w:t xml:space="preserve">: </w:t>
      </w:r>
      <w:r w:rsidRPr="00A717FB">
        <w:rPr>
          <w:rFonts w:eastAsia="SimSun"/>
          <w:b/>
          <w:bCs/>
          <w:color w:val="000000"/>
          <w:sz w:val="22"/>
          <w:szCs w:val="22"/>
          <w:lang w:val="es-PE" w:eastAsia="zh-CN"/>
        </w:rPr>
        <w:t>Compromiso</w:t>
      </w:r>
      <w:r w:rsidR="001E1F48">
        <w:rPr>
          <w:rFonts w:eastAsia="SimSun"/>
          <w:b/>
          <w:bCs/>
          <w:color w:val="000000"/>
          <w:sz w:val="22"/>
          <w:szCs w:val="22"/>
          <w:lang w:val="es-PE" w:eastAsia="zh-CN"/>
        </w:rPr>
        <w:t>: Democracia y Reconocimiento</w:t>
      </w:r>
    </w:p>
    <w:p w14:paraId="1E714353" w14:textId="77777777" w:rsidR="006D562C" w:rsidRDefault="006D562C" w:rsidP="006D562C">
      <w:pPr>
        <w:numPr>
          <w:ilvl w:val="0"/>
          <w:numId w:val="23"/>
        </w:numPr>
        <w:rPr>
          <w:rFonts w:eastAsia="SimSun"/>
          <w:color w:val="000000"/>
          <w:sz w:val="22"/>
          <w:szCs w:val="22"/>
          <w:lang w:val="es-PE" w:eastAsia="zh-CN"/>
        </w:rPr>
      </w:pPr>
      <w:r>
        <w:rPr>
          <w:rFonts w:eastAsia="SimSun"/>
          <w:color w:val="000000"/>
          <w:sz w:val="22"/>
          <w:szCs w:val="22"/>
          <w:lang w:val="es-PE" w:eastAsia="zh-CN"/>
        </w:rPr>
        <w:t>Democracia y Reconocimiento</w:t>
      </w:r>
    </w:p>
    <w:p w14:paraId="18092858" w14:textId="673AE9C9" w:rsidR="002C1790" w:rsidRDefault="002D3CE2" w:rsidP="00BA512E">
      <w:pPr>
        <w:numPr>
          <w:ilvl w:val="0"/>
          <w:numId w:val="23"/>
        </w:numPr>
        <w:rPr>
          <w:rFonts w:eastAsia="SimSun"/>
          <w:color w:val="000000"/>
          <w:sz w:val="22"/>
          <w:szCs w:val="22"/>
          <w:lang w:val="es-PE" w:eastAsia="zh-CN"/>
        </w:rPr>
      </w:pPr>
      <w:r>
        <w:rPr>
          <w:rFonts w:eastAsia="SimSun"/>
          <w:color w:val="000000"/>
          <w:sz w:val="22"/>
          <w:szCs w:val="22"/>
          <w:lang w:val="es-PE" w:eastAsia="zh-CN"/>
        </w:rPr>
        <w:t>Estado y Ciudadanía</w:t>
      </w:r>
    </w:p>
    <w:p w14:paraId="23732A95" w14:textId="37511C6B" w:rsidR="002C1790" w:rsidRPr="00E46EC8" w:rsidRDefault="006D562C" w:rsidP="00E46EC8">
      <w:pPr>
        <w:numPr>
          <w:ilvl w:val="0"/>
          <w:numId w:val="23"/>
        </w:numPr>
        <w:suppressAutoHyphens w:val="0"/>
        <w:rPr>
          <w:sz w:val="22"/>
          <w:szCs w:val="22"/>
          <w:lang w:eastAsia="es-ES"/>
        </w:rPr>
      </w:pPr>
      <w:r>
        <w:rPr>
          <w:rFonts w:eastAsia="SimSun"/>
          <w:color w:val="000000"/>
          <w:sz w:val="22"/>
          <w:szCs w:val="22"/>
          <w:lang w:val="es-PE" w:eastAsia="zh-CN"/>
        </w:rPr>
        <w:t>Pensamiento Crítico</w:t>
      </w:r>
    </w:p>
    <w:p w14:paraId="14354BB5" w14:textId="77777777" w:rsidR="002C1790" w:rsidRPr="002C1790" w:rsidRDefault="002C1790" w:rsidP="002C1790">
      <w:pPr>
        <w:suppressAutoHyphens w:val="0"/>
        <w:rPr>
          <w:lang w:val="es-PE"/>
        </w:rPr>
      </w:pPr>
    </w:p>
    <w:p w14:paraId="5BA60D5C" w14:textId="77777777" w:rsidR="00573122" w:rsidRPr="00A717FB" w:rsidRDefault="00573122" w:rsidP="00573122">
      <w:pPr>
        <w:pStyle w:val="Heading1"/>
        <w:numPr>
          <w:ilvl w:val="0"/>
          <w:numId w:val="4"/>
        </w:numPr>
        <w:suppressAutoHyphens w:val="0"/>
        <w:spacing w:before="240" w:after="60"/>
        <w:ind w:right="0"/>
        <w:jc w:val="left"/>
        <w:rPr>
          <w:i w:val="0"/>
          <w:sz w:val="22"/>
          <w:szCs w:val="22"/>
          <w:u w:val="none"/>
        </w:rPr>
      </w:pPr>
      <w:r w:rsidRPr="00A717FB">
        <w:rPr>
          <w:i w:val="0"/>
          <w:sz w:val="22"/>
          <w:szCs w:val="22"/>
          <w:u w:val="none"/>
        </w:rPr>
        <w:t>CRONOGRAMA</w:t>
      </w:r>
    </w:p>
    <w:p w14:paraId="0C5B5B84" w14:textId="77777777" w:rsidR="00573122" w:rsidRPr="00A717FB" w:rsidRDefault="00573122" w:rsidP="00573122">
      <w:pPr>
        <w:rPr>
          <w:sz w:val="22"/>
          <w:szCs w:val="22"/>
        </w:rPr>
      </w:pPr>
    </w:p>
    <w:tbl>
      <w:tblPr>
        <w:tblW w:w="5893" w:type="pct"/>
        <w:tblInd w:w="-74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834"/>
        <w:gridCol w:w="962"/>
        <w:gridCol w:w="1119"/>
        <w:gridCol w:w="1658"/>
        <w:gridCol w:w="1758"/>
        <w:gridCol w:w="1758"/>
        <w:gridCol w:w="1922"/>
      </w:tblGrid>
      <w:tr w:rsidR="00F61C5E" w:rsidRPr="009F28ED" w14:paraId="6DB099C6" w14:textId="77777777" w:rsidTr="00C5489E">
        <w:trPr>
          <w:trHeight w:val="545"/>
        </w:trPr>
        <w:tc>
          <w:tcPr>
            <w:tcW w:w="416" w:type="pct"/>
            <w:vAlign w:val="center"/>
          </w:tcPr>
          <w:p w14:paraId="4997A16D" w14:textId="77777777" w:rsidR="00F61C5E" w:rsidRPr="009F28ED" w:rsidRDefault="00F61C5E" w:rsidP="00C5489E">
            <w:pPr>
              <w:ind w:left="113" w:right="113"/>
              <w:jc w:val="center"/>
              <w:rPr>
                <w:b/>
                <w:bCs/>
                <w:sz w:val="22"/>
                <w:szCs w:val="22"/>
              </w:rPr>
            </w:pPr>
            <w:bookmarkStart w:id="5" w:name="_Hlk127790185"/>
            <w:r w:rsidRPr="009F28ED">
              <w:rPr>
                <w:b/>
                <w:bCs/>
                <w:sz w:val="22"/>
                <w:szCs w:val="22"/>
              </w:rPr>
              <w:t>Mes</w:t>
            </w:r>
          </w:p>
        </w:tc>
        <w:tc>
          <w:tcPr>
            <w:tcW w:w="480" w:type="pct"/>
            <w:tcBorders>
              <w:bottom w:val="single" w:sz="4" w:space="0" w:color="auto"/>
            </w:tcBorders>
            <w:vAlign w:val="center"/>
          </w:tcPr>
          <w:p w14:paraId="5918A9D0" w14:textId="77777777" w:rsidR="00F61C5E" w:rsidRPr="009F28ED" w:rsidRDefault="00F61C5E" w:rsidP="00C5489E">
            <w:pPr>
              <w:widowControl w:val="0"/>
              <w:pBdr>
                <w:top w:val="nil"/>
                <w:left w:val="nil"/>
                <w:bottom w:val="nil"/>
                <w:right w:val="nil"/>
                <w:between w:val="nil"/>
              </w:pBdr>
              <w:spacing w:line="276" w:lineRule="auto"/>
              <w:jc w:val="center"/>
              <w:rPr>
                <w:b/>
                <w:bCs/>
                <w:sz w:val="22"/>
                <w:szCs w:val="22"/>
              </w:rPr>
            </w:pPr>
            <w:r w:rsidRPr="009F28ED">
              <w:rPr>
                <w:b/>
                <w:bCs/>
                <w:sz w:val="22"/>
                <w:szCs w:val="22"/>
              </w:rPr>
              <w:t xml:space="preserve"> Semana</w:t>
            </w:r>
          </w:p>
        </w:tc>
        <w:tc>
          <w:tcPr>
            <w:tcW w:w="559" w:type="pct"/>
            <w:tcBorders>
              <w:bottom w:val="single" w:sz="4" w:space="0" w:color="auto"/>
            </w:tcBorders>
            <w:vAlign w:val="center"/>
          </w:tcPr>
          <w:p w14:paraId="22377AE3" w14:textId="77777777" w:rsidR="00F61C5E" w:rsidRPr="009F28ED" w:rsidRDefault="00F61C5E" w:rsidP="00C5489E">
            <w:pPr>
              <w:keepNext/>
              <w:jc w:val="center"/>
              <w:rPr>
                <w:b/>
                <w:bCs/>
                <w:sz w:val="22"/>
                <w:szCs w:val="22"/>
              </w:rPr>
            </w:pPr>
            <w:r w:rsidRPr="009F28ED">
              <w:rPr>
                <w:b/>
                <w:bCs/>
                <w:sz w:val="22"/>
                <w:szCs w:val="22"/>
              </w:rPr>
              <w:t>Unidad</w:t>
            </w:r>
          </w:p>
        </w:tc>
        <w:tc>
          <w:tcPr>
            <w:tcW w:w="828" w:type="pct"/>
            <w:tcBorders>
              <w:bottom w:val="single" w:sz="4" w:space="0" w:color="auto"/>
            </w:tcBorders>
            <w:shd w:val="clear" w:color="auto" w:fill="FFFFFF" w:themeFill="background1"/>
            <w:vAlign w:val="center"/>
          </w:tcPr>
          <w:p w14:paraId="457226A3" w14:textId="77777777" w:rsidR="00F61C5E" w:rsidRPr="009F28ED" w:rsidRDefault="00F61C5E" w:rsidP="00C5489E">
            <w:pPr>
              <w:jc w:val="center"/>
              <w:rPr>
                <w:b/>
                <w:bCs/>
                <w:color w:val="000000" w:themeColor="text1"/>
                <w:sz w:val="22"/>
                <w:szCs w:val="22"/>
              </w:rPr>
            </w:pPr>
            <w:r w:rsidRPr="009F28ED">
              <w:rPr>
                <w:b/>
                <w:bCs/>
                <w:sz w:val="22"/>
                <w:szCs w:val="22"/>
              </w:rPr>
              <w:t>Contenidos</w:t>
            </w:r>
          </w:p>
        </w:tc>
        <w:tc>
          <w:tcPr>
            <w:tcW w:w="878" w:type="pct"/>
            <w:shd w:val="clear" w:color="auto" w:fill="FFFFFF" w:themeFill="background1"/>
            <w:vAlign w:val="center"/>
          </w:tcPr>
          <w:p w14:paraId="474122B1" w14:textId="77777777" w:rsidR="00F61C5E" w:rsidRPr="009F28ED" w:rsidRDefault="00F61C5E" w:rsidP="00C5489E">
            <w:pPr>
              <w:jc w:val="center"/>
              <w:rPr>
                <w:b/>
                <w:bCs/>
                <w:sz w:val="22"/>
                <w:szCs w:val="22"/>
              </w:rPr>
            </w:pPr>
            <w:r w:rsidRPr="009F28ED">
              <w:rPr>
                <w:b/>
                <w:bCs/>
                <w:sz w:val="22"/>
                <w:szCs w:val="22"/>
              </w:rPr>
              <w:t>ACTIVIDADES</w:t>
            </w:r>
            <w:r>
              <w:rPr>
                <w:b/>
                <w:bCs/>
                <w:sz w:val="22"/>
                <w:szCs w:val="22"/>
              </w:rPr>
              <w:t xml:space="preserve"> TEÓRICAS</w:t>
            </w:r>
            <w:r w:rsidRPr="009F28ED">
              <w:rPr>
                <w:b/>
                <w:bCs/>
                <w:sz w:val="22"/>
                <w:szCs w:val="22"/>
              </w:rPr>
              <w:t xml:space="preserve"> </w:t>
            </w:r>
          </w:p>
        </w:tc>
        <w:tc>
          <w:tcPr>
            <w:tcW w:w="878" w:type="pct"/>
            <w:shd w:val="clear" w:color="auto" w:fill="FFFFFF" w:themeFill="background1"/>
          </w:tcPr>
          <w:p w14:paraId="28DCB439" w14:textId="77777777" w:rsidR="00F61C5E" w:rsidRPr="009F28ED" w:rsidRDefault="00F61C5E" w:rsidP="00C5489E">
            <w:pPr>
              <w:jc w:val="center"/>
              <w:rPr>
                <w:b/>
                <w:bCs/>
                <w:sz w:val="22"/>
                <w:szCs w:val="22"/>
              </w:rPr>
            </w:pPr>
            <w:r w:rsidRPr="009F28ED">
              <w:rPr>
                <w:b/>
                <w:bCs/>
                <w:sz w:val="22"/>
                <w:szCs w:val="22"/>
              </w:rPr>
              <w:t>ACTIVIDADES</w:t>
            </w:r>
            <w:r>
              <w:rPr>
                <w:b/>
                <w:bCs/>
                <w:sz w:val="22"/>
                <w:szCs w:val="22"/>
              </w:rPr>
              <w:t xml:space="preserve"> PRÁCTICAS</w:t>
            </w:r>
          </w:p>
        </w:tc>
        <w:tc>
          <w:tcPr>
            <w:tcW w:w="960" w:type="pct"/>
            <w:tcBorders>
              <w:top w:val="single" w:sz="4" w:space="0" w:color="auto"/>
              <w:bottom w:val="single" w:sz="4" w:space="0" w:color="auto"/>
              <w:right w:val="single" w:sz="4" w:space="0" w:color="auto"/>
            </w:tcBorders>
            <w:shd w:val="clear" w:color="auto" w:fill="auto"/>
          </w:tcPr>
          <w:p w14:paraId="35FAB2F8" w14:textId="77777777" w:rsidR="00F61C5E" w:rsidRPr="009F28ED" w:rsidRDefault="00F61C5E" w:rsidP="00C5489E">
            <w:pPr>
              <w:jc w:val="center"/>
            </w:pPr>
            <w:r>
              <w:rPr>
                <w:b/>
                <w:bCs/>
                <w:sz w:val="22"/>
                <w:szCs w:val="22"/>
              </w:rPr>
              <w:t>TEXTOS Y RECURSOS</w:t>
            </w:r>
          </w:p>
        </w:tc>
      </w:tr>
      <w:tr w:rsidR="00F61C5E" w:rsidRPr="009F28ED" w14:paraId="4CA95F1D" w14:textId="77777777" w:rsidTr="00C5489E">
        <w:trPr>
          <w:cantSplit/>
          <w:trHeight w:val="1095"/>
        </w:trPr>
        <w:tc>
          <w:tcPr>
            <w:tcW w:w="416" w:type="pct"/>
            <w:vMerge w:val="restart"/>
            <w:textDirection w:val="btLr"/>
            <w:vAlign w:val="center"/>
          </w:tcPr>
          <w:p w14:paraId="2B083E49" w14:textId="77777777" w:rsidR="00F61C5E" w:rsidRPr="004169EA" w:rsidRDefault="00F61C5E" w:rsidP="00C5489E">
            <w:pPr>
              <w:widowControl w:val="0"/>
              <w:pBdr>
                <w:top w:val="nil"/>
                <w:left w:val="nil"/>
                <w:bottom w:val="nil"/>
                <w:right w:val="nil"/>
                <w:between w:val="nil"/>
              </w:pBdr>
              <w:spacing w:line="276" w:lineRule="auto"/>
              <w:ind w:right="113"/>
              <w:jc w:val="center"/>
              <w:rPr>
                <w:b/>
                <w:bCs/>
                <w:sz w:val="22"/>
                <w:szCs w:val="22"/>
              </w:rPr>
            </w:pPr>
            <w:r>
              <w:rPr>
                <w:b/>
                <w:bCs/>
                <w:sz w:val="22"/>
                <w:szCs w:val="22"/>
              </w:rPr>
              <w:t>ABRIL</w:t>
            </w:r>
          </w:p>
        </w:tc>
        <w:tc>
          <w:tcPr>
            <w:tcW w:w="480" w:type="pct"/>
            <w:tcBorders>
              <w:bottom w:val="single" w:sz="4" w:space="0" w:color="auto"/>
            </w:tcBorders>
            <w:vAlign w:val="center"/>
          </w:tcPr>
          <w:p w14:paraId="764A4C02" w14:textId="77777777" w:rsidR="00F61C5E" w:rsidRDefault="00F61C5E" w:rsidP="00C5489E">
            <w:pPr>
              <w:ind w:left="-98" w:right="-126"/>
              <w:jc w:val="center"/>
              <w:rPr>
                <w:sz w:val="22"/>
                <w:szCs w:val="22"/>
                <w:lang w:val="pt-BR"/>
              </w:rPr>
            </w:pPr>
            <w:r w:rsidRPr="00DE0B65">
              <w:rPr>
                <w:sz w:val="22"/>
                <w:szCs w:val="22"/>
                <w:lang w:val="pt-BR"/>
              </w:rPr>
              <w:t>Semana 1</w:t>
            </w:r>
          </w:p>
          <w:p w14:paraId="1B52F299" w14:textId="77777777" w:rsidR="00F61C5E" w:rsidRPr="00764418" w:rsidRDefault="00F61C5E" w:rsidP="00C5489E">
            <w:pPr>
              <w:ind w:left="-98" w:right="-126"/>
              <w:jc w:val="center"/>
              <w:rPr>
                <w:sz w:val="22"/>
                <w:szCs w:val="22"/>
                <w:lang w:val="pt-BR"/>
              </w:rPr>
            </w:pPr>
            <w:r>
              <w:rPr>
                <w:sz w:val="22"/>
                <w:szCs w:val="22"/>
                <w:lang w:val="pt-BR"/>
              </w:rPr>
              <w:t>8 - 13</w:t>
            </w:r>
          </w:p>
        </w:tc>
        <w:tc>
          <w:tcPr>
            <w:tcW w:w="559" w:type="pct"/>
            <w:vMerge w:val="restart"/>
            <w:textDirection w:val="btLr"/>
            <w:vAlign w:val="center"/>
          </w:tcPr>
          <w:p w14:paraId="58319373" w14:textId="77777777" w:rsidR="00F61C5E" w:rsidRDefault="00F61C5E" w:rsidP="00C5489E">
            <w:pPr>
              <w:ind w:right="113"/>
              <w:jc w:val="center"/>
              <w:rPr>
                <w:b/>
                <w:bCs/>
                <w:sz w:val="22"/>
                <w:szCs w:val="22"/>
              </w:rPr>
            </w:pPr>
            <w:r>
              <w:rPr>
                <w:b/>
                <w:bCs/>
                <w:sz w:val="22"/>
                <w:szCs w:val="22"/>
              </w:rPr>
              <w:t xml:space="preserve">Unidad </w:t>
            </w:r>
            <w:r w:rsidRPr="009F28ED">
              <w:rPr>
                <w:b/>
                <w:bCs/>
                <w:sz w:val="22"/>
                <w:szCs w:val="22"/>
              </w:rPr>
              <w:t xml:space="preserve">1: </w:t>
            </w:r>
          </w:p>
          <w:p w14:paraId="00F281A4" w14:textId="77777777" w:rsidR="00F61C5E" w:rsidRPr="009F28ED" w:rsidRDefault="00F61C5E" w:rsidP="00C5489E">
            <w:pPr>
              <w:ind w:left="113" w:right="113"/>
              <w:jc w:val="center"/>
            </w:pPr>
            <w:r w:rsidRPr="009F28ED">
              <w:rPr>
                <w:b/>
                <w:bCs/>
                <w:sz w:val="22"/>
                <w:szCs w:val="22"/>
              </w:rPr>
              <w:t>Formación integral y temas transversales</w:t>
            </w:r>
          </w:p>
          <w:p w14:paraId="72642267" w14:textId="77777777" w:rsidR="00F61C5E" w:rsidRPr="009F28ED" w:rsidRDefault="00F61C5E" w:rsidP="00C5489E">
            <w:pPr>
              <w:ind w:left="113" w:right="113"/>
              <w:jc w:val="center"/>
              <w:rPr>
                <w:rFonts w:ascii="Calibri" w:eastAsia="Calibri" w:hAnsi="Calibri" w:cs="Calibri"/>
                <w:b/>
                <w:bCs/>
                <w:sz w:val="22"/>
                <w:szCs w:val="22"/>
              </w:rPr>
            </w:pPr>
          </w:p>
        </w:tc>
        <w:tc>
          <w:tcPr>
            <w:tcW w:w="828" w:type="pct"/>
            <w:shd w:val="clear" w:color="auto" w:fill="FFFFFF" w:themeFill="background1"/>
            <w:vAlign w:val="center"/>
          </w:tcPr>
          <w:p w14:paraId="0688C19C" w14:textId="77777777" w:rsidR="00F61C5E" w:rsidRPr="009F28ED" w:rsidRDefault="00F61C5E" w:rsidP="00C5489E">
            <w:pPr>
              <w:jc w:val="both"/>
              <w:rPr>
                <w:color w:val="000000"/>
                <w:sz w:val="22"/>
                <w:szCs w:val="22"/>
              </w:rPr>
            </w:pPr>
            <w:r w:rsidRPr="009F28ED">
              <w:rPr>
                <w:color w:val="000000" w:themeColor="text1"/>
                <w:sz w:val="22"/>
                <w:szCs w:val="22"/>
              </w:rPr>
              <w:t>Presentación del curso y Sílabo</w:t>
            </w:r>
          </w:p>
          <w:p w14:paraId="477823CF" w14:textId="77777777" w:rsidR="00F61C5E" w:rsidRPr="009F28ED" w:rsidRDefault="00F61C5E" w:rsidP="00C5489E">
            <w:pPr>
              <w:jc w:val="both"/>
              <w:rPr>
                <w:color w:val="000000"/>
                <w:sz w:val="22"/>
                <w:szCs w:val="22"/>
              </w:rPr>
            </w:pPr>
            <w:r w:rsidRPr="009F28ED">
              <w:rPr>
                <w:color w:val="000000" w:themeColor="text1"/>
                <w:sz w:val="22"/>
                <w:szCs w:val="22"/>
              </w:rPr>
              <w:t>Diagnóstico inicial</w:t>
            </w:r>
          </w:p>
        </w:tc>
        <w:tc>
          <w:tcPr>
            <w:tcW w:w="878" w:type="pct"/>
            <w:shd w:val="clear" w:color="auto" w:fill="FFFFFF" w:themeFill="background1"/>
            <w:vAlign w:val="center"/>
          </w:tcPr>
          <w:p w14:paraId="6702A77F" w14:textId="77777777" w:rsidR="00F61C5E" w:rsidRDefault="00F61C5E" w:rsidP="00C5489E">
            <w:pPr>
              <w:jc w:val="center"/>
              <w:rPr>
                <w:sz w:val="22"/>
                <w:szCs w:val="22"/>
              </w:rPr>
            </w:pPr>
            <w:r>
              <w:rPr>
                <w:sz w:val="22"/>
                <w:szCs w:val="22"/>
              </w:rPr>
              <w:t>Presentación de sílabo</w:t>
            </w:r>
          </w:p>
          <w:p w14:paraId="6BE0912B" w14:textId="77777777" w:rsidR="00F61C5E" w:rsidRDefault="00F61C5E" w:rsidP="00C5489E">
            <w:pPr>
              <w:jc w:val="center"/>
              <w:rPr>
                <w:sz w:val="22"/>
                <w:szCs w:val="22"/>
              </w:rPr>
            </w:pPr>
          </w:p>
          <w:p w14:paraId="212E1D41" w14:textId="77777777" w:rsidR="00F61C5E" w:rsidRPr="009F28ED" w:rsidRDefault="00F61C5E" w:rsidP="00C5489E">
            <w:pPr>
              <w:jc w:val="center"/>
              <w:rPr>
                <w:sz w:val="22"/>
                <w:szCs w:val="22"/>
              </w:rPr>
            </w:pPr>
            <w:r w:rsidRPr="005A69C2">
              <w:rPr>
                <w:sz w:val="22"/>
                <w:szCs w:val="22"/>
              </w:rPr>
              <w:t>¿Qué es pensamiento crítico?</w:t>
            </w:r>
          </w:p>
        </w:tc>
        <w:tc>
          <w:tcPr>
            <w:tcW w:w="878" w:type="pct"/>
            <w:shd w:val="clear" w:color="auto" w:fill="FFFFFF" w:themeFill="background1"/>
            <w:vAlign w:val="center"/>
          </w:tcPr>
          <w:p w14:paraId="0124F932" w14:textId="77777777" w:rsidR="00F61C5E" w:rsidRPr="009F28ED" w:rsidRDefault="00F61C5E" w:rsidP="00C5489E">
            <w:pPr>
              <w:jc w:val="center"/>
              <w:rPr>
                <w:sz w:val="22"/>
                <w:szCs w:val="22"/>
              </w:rPr>
            </w:pPr>
            <w:r w:rsidRPr="005A69C2">
              <w:rPr>
                <w:sz w:val="22"/>
                <w:szCs w:val="22"/>
              </w:rPr>
              <w:t>¿Qué es pensamiento crítico?</w:t>
            </w:r>
          </w:p>
        </w:tc>
        <w:tc>
          <w:tcPr>
            <w:tcW w:w="960" w:type="pct"/>
            <w:tcBorders>
              <w:top w:val="single" w:sz="4" w:space="0" w:color="auto"/>
              <w:bottom w:val="single" w:sz="4" w:space="0" w:color="auto"/>
              <w:right w:val="single" w:sz="4" w:space="0" w:color="auto"/>
            </w:tcBorders>
            <w:shd w:val="clear" w:color="auto" w:fill="auto"/>
          </w:tcPr>
          <w:p w14:paraId="02789795" w14:textId="77777777" w:rsidR="00F61C5E" w:rsidRDefault="00F61C5E" w:rsidP="00C5489E">
            <w:pPr>
              <w:spacing w:after="160" w:line="259" w:lineRule="auto"/>
              <w:rPr>
                <w:sz w:val="22"/>
                <w:szCs w:val="22"/>
              </w:rPr>
            </w:pPr>
          </w:p>
          <w:p w14:paraId="675BED3E" w14:textId="77777777" w:rsidR="00F61C5E" w:rsidRPr="009F28ED" w:rsidRDefault="00F61C5E" w:rsidP="00C5489E">
            <w:pPr>
              <w:spacing w:after="160" w:line="259" w:lineRule="auto"/>
            </w:pPr>
            <w:r w:rsidRPr="00CF49FE">
              <w:rPr>
                <w:sz w:val="22"/>
                <w:szCs w:val="22"/>
              </w:rPr>
              <w:t>Arendt, H. El pensar y las reflexiones morales</w:t>
            </w:r>
          </w:p>
        </w:tc>
      </w:tr>
      <w:tr w:rsidR="00F61C5E" w:rsidRPr="009F28ED" w14:paraId="2601B64D" w14:textId="77777777" w:rsidTr="00C5489E">
        <w:trPr>
          <w:cantSplit/>
          <w:trHeight w:val="1095"/>
        </w:trPr>
        <w:tc>
          <w:tcPr>
            <w:tcW w:w="416" w:type="pct"/>
            <w:vMerge/>
            <w:textDirection w:val="btLr"/>
            <w:vAlign w:val="center"/>
          </w:tcPr>
          <w:p w14:paraId="18B2C93C" w14:textId="77777777" w:rsidR="00F61C5E" w:rsidRDefault="00F61C5E" w:rsidP="00C5489E">
            <w:pPr>
              <w:widowControl w:val="0"/>
              <w:pBdr>
                <w:top w:val="nil"/>
                <w:left w:val="nil"/>
                <w:bottom w:val="nil"/>
                <w:right w:val="nil"/>
                <w:between w:val="nil"/>
              </w:pBdr>
              <w:spacing w:line="276" w:lineRule="auto"/>
              <w:ind w:left="113" w:right="113"/>
              <w:jc w:val="center"/>
              <w:rPr>
                <w:b/>
                <w:bCs/>
                <w:sz w:val="22"/>
                <w:szCs w:val="22"/>
              </w:rPr>
            </w:pPr>
          </w:p>
        </w:tc>
        <w:tc>
          <w:tcPr>
            <w:tcW w:w="480" w:type="pct"/>
            <w:tcBorders>
              <w:bottom w:val="single" w:sz="4" w:space="0" w:color="auto"/>
            </w:tcBorders>
            <w:vAlign w:val="center"/>
          </w:tcPr>
          <w:p w14:paraId="1DDEB347" w14:textId="77777777" w:rsidR="00F61C5E" w:rsidRDefault="00F61C5E" w:rsidP="00C5489E">
            <w:pPr>
              <w:ind w:left="-98" w:right="-126"/>
              <w:jc w:val="center"/>
              <w:rPr>
                <w:sz w:val="22"/>
                <w:szCs w:val="22"/>
                <w:lang w:val="pt-BR"/>
              </w:rPr>
            </w:pPr>
            <w:r w:rsidRPr="00DE0B65">
              <w:rPr>
                <w:sz w:val="22"/>
                <w:szCs w:val="22"/>
                <w:lang w:val="pt-BR"/>
              </w:rPr>
              <w:t>Semana 2</w:t>
            </w:r>
          </w:p>
          <w:p w14:paraId="03907247" w14:textId="77777777" w:rsidR="00F61C5E" w:rsidRPr="00DE0B65" w:rsidRDefault="00F61C5E" w:rsidP="00C5489E">
            <w:pPr>
              <w:ind w:left="-98" w:right="-126"/>
              <w:jc w:val="center"/>
              <w:rPr>
                <w:sz w:val="22"/>
                <w:szCs w:val="22"/>
                <w:lang w:val="pt-BR"/>
              </w:rPr>
            </w:pPr>
            <w:r>
              <w:rPr>
                <w:sz w:val="22"/>
                <w:szCs w:val="22"/>
                <w:lang w:val="pt-BR"/>
              </w:rPr>
              <w:t>15 -20</w:t>
            </w:r>
          </w:p>
        </w:tc>
        <w:tc>
          <w:tcPr>
            <w:tcW w:w="559" w:type="pct"/>
            <w:vMerge/>
            <w:textDirection w:val="btLr"/>
            <w:vAlign w:val="center"/>
          </w:tcPr>
          <w:p w14:paraId="577CCC35" w14:textId="77777777" w:rsidR="00F61C5E" w:rsidRDefault="00F61C5E" w:rsidP="00C5489E">
            <w:pPr>
              <w:ind w:left="113" w:right="113"/>
              <w:jc w:val="center"/>
              <w:rPr>
                <w:b/>
                <w:bCs/>
                <w:sz w:val="22"/>
                <w:szCs w:val="22"/>
              </w:rPr>
            </w:pPr>
          </w:p>
        </w:tc>
        <w:tc>
          <w:tcPr>
            <w:tcW w:w="828" w:type="pct"/>
            <w:shd w:val="clear" w:color="auto" w:fill="FFFFFF" w:themeFill="background1"/>
            <w:vAlign w:val="center"/>
          </w:tcPr>
          <w:p w14:paraId="69B2F2DB" w14:textId="77777777" w:rsidR="00F61C5E" w:rsidRPr="009F28ED" w:rsidRDefault="00F61C5E" w:rsidP="00C5489E">
            <w:pPr>
              <w:jc w:val="both"/>
              <w:rPr>
                <w:color w:val="000000" w:themeColor="text1"/>
                <w:sz w:val="22"/>
                <w:szCs w:val="22"/>
              </w:rPr>
            </w:pPr>
            <w:r w:rsidRPr="008B63B5">
              <w:rPr>
                <w:sz w:val="22"/>
                <w:szCs w:val="22"/>
              </w:rPr>
              <w:t>Actitud n</w:t>
            </w:r>
            <w:r>
              <w:rPr>
                <w:sz w:val="22"/>
                <w:szCs w:val="22"/>
              </w:rPr>
              <w:t>a</w:t>
            </w:r>
            <w:r w:rsidRPr="008B63B5">
              <w:rPr>
                <w:sz w:val="22"/>
                <w:szCs w:val="22"/>
              </w:rPr>
              <w:t>tural Vs. Actitud crítica</w:t>
            </w:r>
            <w:r>
              <w:rPr>
                <w:sz w:val="22"/>
                <w:szCs w:val="22"/>
              </w:rPr>
              <w:t xml:space="preserve"> </w:t>
            </w:r>
          </w:p>
        </w:tc>
        <w:tc>
          <w:tcPr>
            <w:tcW w:w="878" w:type="pct"/>
            <w:shd w:val="clear" w:color="auto" w:fill="FFFFFF" w:themeFill="background1"/>
            <w:vAlign w:val="center"/>
          </w:tcPr>
          <w:p w14:paraId="111BA117" w14:textId="77777777" w:rsidR="00F61C5E" w:rsidRPr="009F28ED" w:rsidRDefault="00F61C5E" w:rsidP="00C5489E">
            <w:pPr>
              <w:jc w:val="center"/>
              <w:rPr>
                <w:sz w:val="22"/>
                <w:szCs w:val="22"/>
              </w:rPr>
            </w:pPr>
            <w:r w:rsidRPr="008B63B5">
              <w:rPr>
                <w:color w:val="000000" w:themeColor="text1"/>
                <w:sz w:val="22"/>
                <w:szCs w:val="22"/>
              </w:rPr>
              <w:t>Teoría del conocimiento</w:t>
            </w:r>
          </w:p>
        </w:tc>
        <w:tc>
          <w:tcPr>
            <w:tcW w:w="878" w:type="pct"/>
            <w:shd w:val="clear" w:color="auto" w:fill="FFFFFF" w:themeFill="background1"/>
            <w:vAlign w:val="center"/>
          </w:tcPr>
          <w:p w14:paraId="6BFFA78D" w14:textId="77777777" w:rsidR="00F61C5E" w:rsidRPr="009F28ED" w:rsidRDefault="00F61C5E" w:rsidP="00C5489E">
            <w:pPr>
              <w:jc w:val="center"/>
              <w:rPr>
                <w:sz w:val="22"/>
                <w:szCs w:val="22"/>
              </w:rPr>
            </w:pPr>
            <w:r w:rsidRPr="008B63B5">
              <w:rPr>
                <w:color w:val="000000" w:themeColor="text1"/>
                <w:sz w:val="22"/>
                <w:szCs w:val="22"/>
              </w:rPr>
              <w:t>Teoría del conocimiento</w:t>
            </w:r>
          </w:p>
        </w:tc>
        <w:tc>
          <w:tcPr>
            <w:tcW w:w="960" w:type="pct"/>
            <w:tcBorders>
              <w:top w:val="single" w:sz="4" w:space="0" w:color="auto"/>
              <w:bottom w:val="single" w:sz="4" w:space="0" w:color="auto"/>
              <w:right w:val="single" w:sz="4" w:space="0" w:color="auto"/>
            </w:tcBorders>
            <w:shd w:val="clear" w:color="auto" w:fill="auto"/>
          </w:tcPr>
          <w:p w14:paraId="277E0847" w14:textId="77777777" w:rsidR="00F61C5E" w:rsidRDefault="00F61C5E" w:rsidP="00C5489E">
            <w:pPr>
              <w:spacing w:after="160" w:line="259" w:lineRule="auto"/>
              <w:rPr>
                <w:sz w:val="22"/>
                <w:szCs w:val="22"/>
              </w:rPr>
            </w:pPr>
          </w:p>
          <w:p w14:paraId="49CBAEE7" w14:textId="389AD8DA" w:rsidR="00F61C5E" w:rsidRPr="00F61C5E" w:rsidRDefault="00F61C5E" w:rsidP="00C5489E">
            <w:pPr>
              <w:spacing w:after="160" w:line="259" w:lineRule="auto"/>
              <w:rPr>
                <w:sz w:val="22"/>
                <w:szCs w:val="22"/>
              </w:rPr>
            </w:pPr>
            <w:r w:rsidRPr="00F61C5E">
              <w:rPr>
                <w:sz w:val="22"/>
                <w:szCs w:val="22"/>
              </w:rPr>
              <w:t>Segundo prólogo de la CRP</w:t>
            </w:r>
          </w:p>
        </w:tc>
      </w:tr>
      <w:tr w:rsidR="00F61C5E" w:rsidRPr="009F28ED" w14:paraId="3F9EF06A" w14:textId="77777777" w:rsidTr="00C5489E">
        <w:trPr>
          <w:cantSplit/>
          <w:trHeight w:val="1095"/>
        </w:trPr>
        <w:tc>
          <w:tcPr>
            <w:tcW w:w="416" w:type="pct"/>
            <w:vMerge/>
            <w:textDirection w:val="btLr"/>
            <w:vAlign w:val="center"/>
          </w:tcPr>
          <w:p w14:paraId="2ABB6E68" w14:textId="77777777" w:rsidR="00F61C5E" w:rsidRDefault="00F61C5E" w:rsidP="00C5489E">
            <w:pPr>
              <w:widowControl w:val="0"/>
              <w:pBdr>
                <w:top w:val="nil"/>
                <w:left w:val="nil"/>
                <w:bottom w:val="nil"/>
                <w:right w:val="nil"/>
                <w:between w:val="nil"/>
              </w:pBdr>
              <w:spacing w:line="276" w:lineRule="auto"/>
              <w:ind w:left="113" w:right="113"/>
              <w:jc w:val="center"/>
              <w:rPr>
                <w:b/>
                <w:bCs/>
                <w:sz w:val="22"/>
                <w:szCs w:val="22"/>
              </w:rPr>
            </w:pPr>
          </w:p>
        </w:tc>
        <w:tc>
          <w:tcPr>
            <w:tcW w:w="480" w:type="pct"/>
            <w:tcBorders>
              <w:bottom w:val="single" w:sz="4" w:space="0" w:color="auto"/>
            </w:tcBorders>
            <w:vAlign w:val="center"/>
          </w:tcPr>
          <w:p w14:paraId="73875BBA" w14:textId="77777777" w:rsidR="00F61C5E" w:rsidRDefault="00F61C5E" w:rsidP="00C5489E">
            <w:pPr>
              <w:ind w:left="-98" w:right="-126"/>
              <w:jc w:val="center"/>
              <w:rPr>
                <w:sz w:val="22"/>
                <w:szCs w:val="22"/>
                <w:lang w:val="pt-BR"/>
              </w:rPr>
            </w:pPr>
            <w:r w:rsidRPr="00DE0B65">
              <w:rPr>
                <w:sz w:val="22"/>
                <w:szCs w:val="22"/>
                <w:lang w:val="pt-BR"/>
              </w:rPr>
              <w:t>Semana 3</w:t>
            </w:r>
          </w:p>
          <w:p w14:paraId="2AD6E782" w14:textId="77777777" w:rsidR="00F61C5E" w:rsidRPr="00DE0B65" w:rsidRDefault="00F61C5E" w:rsidP="00C5489E">
            <w:pPr>
              <w:ind w:left="-98" w:right="-126"/>
              <w:jc w:val="center"/>
              <w:rPr>
                <w:sz w:val="22"/>
                <w:szCs w:val="22"/>
                <w:lang w:val="pt-BR"/>
              </w:rPr>
            </w:pPr>
            <w:r>
              <w:rPr>
                <w:sz w:val="22"/>
                <w:szCs w:val="22"/>
              </w:rPr>
              <w:t>22 - 27</w:t>
            </w:r>
          </w:p>
        </w:tc>
        <w:tc>
          <w:tcPr>
            <w:tcW w:w="559" w:type="pct"/>
            <w:vMerge/>
            <w:textDirection w:val="btLr"/>
            <w:vAlign w:val="center"/>
          </w:tcPr>
          <w:p w14:paraId="117C204D" w14:textId="77777777" w:rsidR="00F61C5E" w:rsidRDefault="00F61C5E" w:rsidP="00C5489E">
            <w:pPr>
              <w:ind w:left="113" w:right="113"/>
              <w:jc w:val="center"/>
              <w:rPr>
                <w:b/>
                <w:bCs/>
                <w:sz w:val="22"/>
                <w:szCs w:val="22"/>
              </w:rPr>
            </w:pPr>
          </w:p>
        </w:tc>
        <w:tc>
          <w:tcPr>
            <w:tcW w:w="828" w:type="pct"/>
            <w:shd w:val="clear" w:color="auto" w:fill="FFFFFF" w:themeFill="background1"/>
            <w:vAlign w:val="center"/>
          </w:tcPr>
          <w:p w14:paraId="61EFD4AE" w14:textId="77777777" w:rsidR="00F61C5E" w:rsidRPr="009F28ED" w:rsidRDefault="00F61C5E" w:rsidP="00C5489E">
            <w:pPr>
              <w:jc w:val="both"/>
              <w:rPr>
                <w:color w:val="000000" w:themeColor="text1"/>
                <w:sz w:val="22"/>
                <w:szCs w:val="22"/>
              </w:rPr>
            </w:pPr>
            <w:r w:rsidRPr="008B63B5">
              <w:rPr>
                <w:color w:val="000000" w:themeColor="text1"/>
                <w:sz w:val="22"/>
                <w:szCs w:val="22"/>
              </w:rPr>
              <w:t>Actitud n</w:t>
            </w:r>
            <w:r>
              <w:rPr>
                <w:color w:val="000000" w:themeColor="text1"/>
                <w:sz w:val="22"/>
                <w:szCs w:val="22"/>
              </w:rPr>
              <w:t>at</w:t>
            </w:r>
            <w:r w:rsidRPr="008B63B5">
              <w:rPr>
                <w:color w:val="000000" w:themeColor="text1"/>
                <w:sz w:val="22"/>
                <w:szCs w:val="22"/>
              </w:rPr>
              <w:t>ural Vs. Actitud crítica // Memoria e historia</w:t>
            </w:r>
          </w:p>
        </w:tc>
        <w:tc>
          <w:tcPr>
            <w:tcW w:w="878" w:type="pct"/>
            <w:shd w:val="clear" w:color="auto" w:fill="FFFFFF" w:themeFill="background1"/>
            <w:vAlign w:val="center"/>
          </w:tcPr>
          <w:p w14:paraId="48BF0595" w14:textId="77777777" w:rsidR="00F61C5E" w:rsidRPr="009F28ED" w:rsidRDefault="00F61C5E" w:rsidP="00C5489E">
            <w:pPr>
              <w:jc w:val="center"/>
              <w:rPr>
                <w:sz w:val="22"/>
                <w:szCs w:val="22"/>
              </w:rPr>
            </w:pPr>
            <w:r w:rsidRPr="008B63B5">
              <w:rPr>
                <w:color w:val="000000" w:themeColor="text1"/>
                <w:sz w:val="22"/>
                <w:szCs w:val="22"/>
              </w:rPr>
              <w:t>Teoría del conocimiento</w:t>
            </w:r>
            <w:r>
              <w:rPr>
                <w:color w:val="000000" w:themeColor="text1"/>
                <w:sz w:val="22"/>
                <w:szCs w:val="22"/>
              </w:rPr>
              <w:t xml:space="preserve">:  </w:t>
            </w:r>
            <w:r w:rsidRPr="008B63B5">
              <w:rPr>
                <w:sz w:val="22"/>
                <w:szCs w:val="22"/>
              </w:rPr>
              <w:t>Fenomenología e Historia</w:t>
            </w:r>
          </w:p>
        </w:tc>
        <w:tc>
          <w:tcPr>
            <w:tcW w:w="878" w:type="pct"/>
            <w:shd w:val="clear" w:color="auto" w:fill="FFFFFF" w:themeFill="background1"/>
            <w:vAlign w:val="center"/>
          </w:tcPr>
          <w:p w14:paraId="6345EDF5" w14:textId="77777777" w:rsidR="00F61C5E" w:rsidRPr="009F28ED" w:rsidRDefault="00F61C5E" w:rsidP="00C5489E">
            <w:pPr>
              <w:jc w:val="center"/>
              <w:rPr>
                <w:sz w:val="22"/>
                <w:szCs w:val="22"/>
              </w:rPr>
            </w:pPr>
            <w:r w:rsidRPr="008B63B5">
              <w:rPr>
                <w:color w:val="000000" w:themeColor="text1"/>
                <w:sz w:val="22"/>
                <w:szCs w:val="22"/>
              </w:rPr>
              <w:t>Teoría del conocimiento</w:t>
            </w:r>
            <w:r>
              <w:rPr>
                <w:color w:val="000000" w:themeColor="text1"/>
                <w:sz w:val="22"/>
                <w:szCs w:val="22"/>
              </w:rPr>
              <w:t xml:space="preserve">:  </w:t>
            </w:r>
            <w:r w:rsidRPr="008B63B5">
              <w:rPr>
                <w:sz w:val="22"/>
                <w:szCs w:val="22"/>
              </w:rPr>
              <w:t>Fenomenología e Historia</w:t>
            </w:r>
          </w:p>
        </w:tc>
        <w:tc>
          <w:tcPr>
            <w:tcW w:w="960" w:type="pct"/>
            <w:tcBorders>
              <w:top w:val="single" w:sz="4" w:space="0" w:color="auto"/>
              <w:bottom w:val="single" w:sz="4" w:space="0" w:color="auto"/>
              <w:right w:val="single" w:sz="4" w:space="0" w:color="auto"/>
            </w:tcBorders>
            <w:shd w:val="clear" w:color="auto" w:fill="auto"/>
          </w:tcPr>
          <w:p w14:paraId="0CC6BF20" w14:textId="77777777" w:rsidR="00F61C5E" w:rsidRPr="00F61C5E" w:rsidRDefault="00F61C5E" w:rsidP="00C5489E">
            <w:pPr>
              <w:spacing w:after="160" w:line="259" w:lineRule="auto"/>
              <w:rPr>
                <w:sz w:val="22"/>
                <w:szCs w:val="22"/>
              </w:rPr>
            </w:pPr>
            <w:r w:rsidRPr="00F61C5E">
              <w:rPr>
                <w:sz w:val="22"/>
                <w:szCs w:val="22"/>
              </w:rPr>
              <w:t>La Idea de la fenomenología (92-106)</w:t>
            </w:r>
          </w:p>
        </w:tc>
      </w:tr>
      <w:tr w:rsidR="00F61C5E" w:rsidRPr="009F28ED" w14:paraId="6A909A0B" w14:textId="77777777" w:rsidTr="00C5489E">
        <w:trPr>
          <w:cantSplit/>
          <w:trHeight w:val="1095"/>
        </w:trPr>
        <w:tc>
          <w:tcPr>
            <w:tcW w:w="416" w:type="pct"/>
            <w:vMerge/>
            <w:tcBorders>
              <w:bottom w:val="single" w:sz="4" w:space="0" w:color="auto"/>
            </w:tcBorders>
            <w:textDirection w:val="btLr"/>
            <w:vAlign w:val="center"/>
          </w:tcPr>
          <w:p w14:paraId="4F79D86A" w14:textId="77777777" w:rsidR="00F61C5E" w:rsidRDefault="00F61C5E" w:rsidP="00C5489E">
            <w:pPr>
              <w:widowControl w:val="0"/>
              <w:pBdr>
                <w:top w:val="nil"/>
                <w:left w:val="nil"/>
                <w:bottom w:val="nil"/>
                <w:right w:val="nil"/>
                <w:between w:val="nil"/>
              </w:pBdr>
              <w:spacing w:line="276" w:lineRule="auto"/>
              <w:ind w:left="113" w:right="113"/>
              <w:jc w:val="center"/>
              <w:rPr>
                <w:b/>
                <w:bCs/>
                <w:sz w:val="22"/>
                <w:szCs w:val="22"/>
              </w:rPr>
            </w:pPr>
          </w:p>
        </w:tc>
        <w:tc>
          <w:tcPr>
            <w:tcW w:w="480" w:type="pct"/>
            <w:tcBorders>
              <w:bottom w:val="single" w:sz="4" w:space="0" w:color="auto"/>
            </w:tcBorders>
            <w:vAlign w:val="center"/>
          </w:tcPr>
          <w:p w14:paraId="10704668" w14:textId="77777777" w:rsidR="00F61C5E" w:rsidRDefault="00F61C5E" w:rsidP="00C5489E">
            <w:pPr>
              <w:widowControl w:val="0"/>
              <w:pBdr>
                <w:top w:val="nil"/>
                <w:left w:val="nil"/>
                <w:bottom w:val="nil"/>
                <w:right w:val="nil"/>
                <w:between w:val="nil"/>
              </w:pBdr>
              <w:spacing w:line="276" w:lineRule="auto"/>
              <w:ind w:left="-98" w:right="-126"/>
              <w:jc w:val="center"/>
              <w:rPr>
                <w:sz w:val="22"/>
                <w:szCs w:val="22"/>
                <w:lang w:val="pt-BR"/>
              </w:rPr>
            </w:pPr>
            <w:r w:rsidRPr="00DE0B65">
              <w:rPr>
                <w:sz w:val="22"/>
                <w:szCs w:val="22"/>
                <w:lang w:val="pt-BR"/>
              </w:rPr>
              <w:t>Semana 4</w:t>
            </w:r>
          </w:p>
          <w:p w14:paraId="3E49CCD6" w14:textId="77777777" w:rsidR="00F61C5E" w:rsidRPr="00DE0B65" w:rsidRDefault="00F61C5E" w:rsidP="00C5489E">
            <w:pPr>
              <w:ind w:left="-98" w:right="-126"/>
              <w:jc w:val="center"/>
              <w:rPr>
                <w:sz w:val="22"/>
                <w:szCs w:val="22"/>
                <w:lang w:val="pt-BR"/>
              </w:rPr>
            </w:pPr>
            <w:r>
              <w:rPr>
                <w:sz w:val="22"/>
                <w:szCs w:val="22"/>
                <w:lang w:val="pt-BR"/>
              </w:rPr>
              <w:t>29 - 5</w:t>
            </w:r>
          </w:p>
        </w:tc>
        <w:tc>
          <w:tcPr>
            <w:tcW w:w="559" w:type="pct"/>
            <w:vMerge/>
            <w:textDirection w:val="btLr"/>
            <w:vAlign w:val="center"/>
          </w:tcPr>
          <w:p w14:paraId="30440B67" w14:textId="77777777" w:rsidR="00F61C5E" w:rsidRDefault="00F61C5E" w:rsidP="00C5489E">
            <w:pPr>
              <w:ind w:left="113" w:right="113"/>
              <w:jc w:val="center"/>
              <w:rPr>
                <w:b/>
                <w:bCs/>
                <w:sz w:val="22"/>
                <w:szCs w:val="22"/>
              </w:rPr>
            </w:pPr>
          </w:p>
        </w:tc>
        <w:tc>
          <w:tcPr>
            <w:tcW w:w="828" w:type="pct"/>
            <w:shd w:val="clear" w:color="auto" w:fill="FFFFFF" w:themeFill="background1"/>
            <w:vAlign w:val="center"/>
          </w:tcPr>
          <w:p w14:paraId="3D764A35" w14:textId="77777777" w:rsidR="00F61C5E" w:rsidRPr="009F28ED" w:rsidRDefault="00F61C5E" w:rsidP="00C5489E">
            <w:pPr>
              <w:jc w:val="both"/>
              <w:rPr>
                <w:color w:val="000000" w:themeColor="text1"/>
                <w:sz w:val="22"/>
                <w:szCs w:val="22"/>
              </w:rPr>
            </w:pPr>
            <w:r w:rsidRPr="008B63B5">
              <w:rPr>
                <w:color w:val="000000" w:themeColor="text1"/>
                <w:sz w:val="22"/>
                <w:szCs w:val="22"/>
              </w:rPr>
              <w:t>Actitud n</w:t>
            </w:r>
            <w:r>
              <w:rPr>
                <w:color w:val="000000" w:themeColor="text1"/>
                <w:sz w:val="22"/>
                <w:szCs w:val="22"/>
              </w:rPr>
              <w:t>at</w:t>
            </w:r>
            <w:r w:rsidRPr="008B63B5">
              <w:rPr>
                <w:color w:val="000000" w:themeColor="text1"/>
                <w:sz w:val="22"/>
                <w:szCs w:val="22"/>
              </w:rPr>
              <w:t>ural Vs. Actitud crítica // Memoria e historia</w:t>
            </w:r>
          </w:p>
        </w:tc>
        <w:tc>
          <w:tcPr>
            <w:tcW w:w="878" w:type="pct"/>
            <w:shd w:val="clear" w:color="auto" w:fill="FFFFFF" w:themeFill="background1"/>
            <w:vAlign w:val="center"/>
          </w:tcPr>
          <w:p w14:paraId="7E099A48" w14:textId="77777777" w:rsidR="00F61C5E" w:rsidRPr="009F28ED" w:rsidRDefault="00F61C5E" w:rsidP="00C5489E">
            <w:pPr>
              <w:jc w:val="center"/>
              <w:rPr>
                <w:sz w:val="22"/>
                <w:szCs w:val="22"/>
              </w:rPr>
            </w:pPr>
            <w:r w:rsidRPr="008B63B5">
              <w:rPr>
                <w:color w:val="000000" w:themeColor="text1"/>
                <w:sz w:val="22"/>
                <w:szCs w:val="22"/>
              </w:rPr>
              <w:t>Teoría del conocimiento</w:t>
            </w:r>
            <w:r>
              <w:rPr>
                <w:color w:val="000000" w:themeColor="text1"/>
                <w:sz w:val="22"/>
                <w:szCs w:val="22"/>
              </w:rPr>
              <w:t xml:space="preserve">:  </w:t>
            </w:r>
            <w:r w:rsidRPr="008B63B5">
              <w:rPr>
                <w:sz w:val="22"/>
                <w:szCs w:val="22"/>
              </w:rPr>
              <w:t>Fenomenología e Historia</w:t>
            </w:r>
          </w:p>
        </w:tc>
        <w:tc>
          <w:tcPr>
            <w:tcW w:w="878" w:type="pct"/>
            <w:shd w:val="clear" w:color="auto" w:fill="FFFFFF" w:themeFill="background1"/>
            <w:vAlign w:val="center"/>
          </w:tcPr>
          <w:p w14:paraId="5170C3DA" w14:textId="77777777" w:rsidR="00F61C5E" w:rsidRPr="009F28ED" w:rsidRDefault="00F61C5E" w:rsidP="00C5489E">
            <w:pPr>
              <w:jc w:val="center"/>
              <w:rPr>
                <w:sz w:val="22"/>
                <w:szCs w:val="22"/>
              </w:rPr>
            </w:pPr>
            <w:r w:rsidRPr="008B63B5">
              <w:rPr>
                <w:color w:val="000000" w:themeColor="text1"/>
                <w:sz w:val="22"/>
                <w:szCs w:val="22"/>
              </w:rPr>
              <w:t>Teoría del conocimiento</w:t>
            </w:r>
            <w:r>
              <w:rPr>
                <w:color w:val="000000" w:themeColor="text1"/>
                <w:sz w:val="22"/>
                <w:szCs w:val="22"/>
              </w:rPr>
              <w:t xml:space="preserve">:  </w:t>
            </w:r>
            <w:r w:rsidRPr="008B63B5">
              <w:rPr>
                <w:sz w:val="22"/>
                <w:szCs w:val="22"/>
              </w:rPr>
              <w:t>Fenomenología e Historia</w:t>
            </w:r>
          </w:p>
        </w:tc>
        <w:tc>
          <w:tcPr>
            <w:tcW w:w="960" w:type="pct"/>
            <w:tcBorders>
              <w:top w:val="single" w:sz="4" w:space="0" w:color="auto"/>
              <w:bottom w:val="single" w:sz="4" w:space="0" w:color="auto"/>
              <w:right w:val="single" w:sz="4" w:space="0" w:color="auto"/>
            </w:tcBorders>
            <w:shd w:val="clear" w:color="auto" w:fill="auto"/>
          </w:tcPr>
          <w:p w14:paraId="6E165A3C" w14:textId="77777777" w:rsidR="00F61C5E" w:rsidRPr="00F61C5E" w:rsidRDefault="00F61C5E" w:rsidP="00C5489E">
            <w:pPr>
              <w:spacing w:after="160" w:line="259" w:lineRule="auto"/>
              <w:rPr>
                <w:sz w:val="22"/>
                <w:szCs w:val="22"/>
              </w:rPr>
            </w:pPr>
            <w:r w:rsidRPr="00F61C5E">
              <w:rPr>
                <w:sz w:val="22"/>
                <w:szCs w:val="22"/>
              </w:rPr>
              <w:t>La Idea de la fenomenología (92-106)</w:t>
            </w:r>
          </w:p>
        </w:tc>
      </w:tr>
      <w:tr w:rsidR="00F61C5E" w:rsidRPr="009F28ED" w14:paraId="1DD34BE3" w14:textId="77777777" w:rsidTr="00C5489E">
        <w:trPr>
          <w:cantSplit/>
          <w:trHeight w:val="1095"/>
        </w:trPr>
        <w:tc>
          <w:tcPr>
            <w:tcW w:w="416" w:type="pct"/>
            <w:vMerge w:val="restart"/>
            <w:tcBorders>
              <w:top w:val="single" w:sz="4" w:space="0" w:color="auto"/>
            </w:tcBorders>
            <w:textDirection w:val="btLr"/>
            <w:vAlign w:val="center"/>
          </w:tcPr>
          <w:p w14:paraId="487287B7" w14:textId="77777777" w:rsidR="00F61C5E" w:rsidRDefault="00F61C5E" w:rsidP="00C5489E">
            <w:pPr>
              <w:widowControl w:val="0"/>
              <w:pBdr>
                <w:top w:val="nil"/>
                <w:left w:val="nil"/>
                <w:bottom w:val="nil"/>
                <w:right w:val="nil"/>
                <w:between w:val="nil"/>
              </w:pBdr>
              <w:spacing w:line="276" w:lineRule="auto"/>
              <w:ind w:right="113"/>
              <w:jc w:val="center"/>
              <w:rPr>
                <w:b/>
                <w:bCs/>
                <w:sz w:val="22"/>
                <w:szCs w:val="22"/>
              </w:rPr>
            </w:pPr>
            <w:r>
              <w:rPr>
                <w:b/>
                <w:bCs/>
                <w:sz w:val="22"/>
                <w:szCs w:val="22"/>
              </w:rPr>
              <w:lastRenderedPageBreak/>
              <w:t>MAYO</w:t>
            </w:r>
          </w:p>
        </w:tc>
        <w:tc>
          <w:tcPr>
            <w:tcW w:w="480" w:type="pct"/>
            <w:tcBorders>
              <w:bottom w:val="single" w:sz="4" w:space="0" w:color="auto"/>
            </w:tcBorders>
            <w:vAlign w:val="center"/>
          </w:tcPr>
          <w:p w14:paraId="6CCD4AA6" w14:textId="77777777" w:rsidR="00F61C5E" w:rsidRPr="00764418" w:rsidRDefault="00F61C5E" w:rsidP="00C5489E">
            <w:pPr>
              <w:widowControl w:val="0"/>
              <w:pBdr>
                <w:top w:val="nil"/>
                <w:left w:val="nil"/>
                <w:bottom w:val="nil"/>
                <w:right w:val="nil"/>
                <w:between w:val="nil"/>
              </w:pBdr>
              <w:spacing w:line="276" w:lineRule="auto"/>
              <w:ind w:left="-98" w:right="-126"/>
              <w:jc w:val="center"/>
              <w:rPr>
                <w:sz w:val="22"/>
                <w:szCs w:val="22"/>
              </w:rPr>
            </w:pPr>
            <w:r w:rsidRPr="00764418">
              <w:rPr>
                <w:sz w:val="22"/>
                <w:szCs w:val="22"/>
              </w:rPr>
              <w:t>Semana 5</w:t>
            </w:r>
          </w:p>
          <w:p w14:paraId="1AB5B3F9" w14:textId="77777777" w:rsidR="00F61C5E" w:rsidRPr="00DE0B65" w:rsidRDefault="00F61C5E" w:rsidP="00C5489E">
            <w:pPr>
              <w:ind w:left="-98" w:right="-126"/>
              <w:jc w:val="center"/>
              <w:rPr>
                <w:sz w:val="22"/>
                <w:szCs w:val="22"/>
                <w:lang w:val="pt-BR"/>
              </w:rPr>
            </w:pPr>
            <w:r>
              <w:rPr>
                <w:sz w:val="22"/>
                <w:szCs w:val="22"/>
              </w:rPr>
              <w:t>6 - 11</w:t>
            </w:r>
          </w:p>
        </w:tc>
        <w:tc>
          <w:tcPr>
            <w:tcW w:w="559" w:type="pct"/>
            <w:vMerge/>
            <w:textDirection w:val="btLr"/>
            <w:vAlign w:val="center"/>
          </w:tcPr>
          <w:p w14:paraId="47C62010" w14:textId="77777777" w:rsidR="00F61C5E" w:rsidRDefault="00F61C5E" w:rsidP="00C5489E">
            <w:pPr>
              <w:ind w:left="113" w:right="113"/>
              <w:jc w:val="center"/>
              <w:rPr>
                <w:b/>
                <w:bCs/>
                <w:sz w:val="22"/>
                <w:szCs w:val="22"/>
              </w:rPr>
            </w:pPr>
          </w:p>
        </w:tc>
        <w:tc>
          <w:tcPr>
            <w:tcW w:w="828" w:type="pct"/>
            <w:shd w:val="clear" w:color="auto" w:fill="FFFFFF" w:themeFill="background1"/>
            <w:vAlign w:val="center"/>
          </w:tcPr>
          <w:p w14:paraId="16C8E007" w14:textId="77777777" w:rsidR="00F61C5E" w:rsidRPr="008B63B5" w:rsidRDefault="00F61C5E" w:rsidP="00C5489E">
            <w:pPr>
              <w:jc w:val="both"/>
              <w:rPr>
                <w:color w:val="000000" w:themeColor="text1"/>
                <w:sz w:val="22"/>
                <w:szCs w:val="22"/>
              </w:rPr>
            </w:pPr>
            <w:r w:rsidRPr="008B63B5">
              <w:rPr>
                <w:color w:val="000000" w:themeColor="text1"/>
                <w:sz w:val="22"/>
                <w:szCs w:val="22"/>
              </w:rPr>
              <w:t>Actitud n</w:t>
            </w:r>
            <w:r>
              <w:rPr>
                <w:color w:val="000000" w:themeColor="text1"/>
                <w:sz w:val="22"/>
                <w:szCs w:val="22"/>
              </w:rPr>
              <w:t>at</w:t>
            </w:r>
            <w:r w:rsidRPr="008B63B5">
              <w:rPr>
                <w:color w:val="000000" w:themeColor="text1"/>
                <w:sz w:val="22"/>
                <w:szCs w:val="22"/>
              </w:rPr>
              <w:t>ural Vs. Actitud crítica // Memoria e historia</w:t>
            </w:r>
          </w:p>
        </w:tc>
        <w:tc>
          <w:tcPr>
            <w:tcW w:w="878" w:type="pct"/>
            <w:shd w:val="clear" w:color="auto" w:fill="FFFFFF" w:themeFill="background1"/>
            <w:vAlign w:val="center"/>
          </w:tcPr>
          <w:p w14:paraId="33473AB2" w14:textId="77777777" w:rsidR="00F61C5E" w:rsidRPr="009F28ED" w:rsidRDefault="00F61C5E" w:rsidP="00C5489E">
            <w:pPr>
              <w:jc w:val="center"/>
              <w:rPr>
                <w:sz w:val="22"/>
                <w:szCs w:val="22"/>
              </w:rPr>
            </w:pPr>
            <w:r w:rsidRPr="008B63B5">
              <w:rPr>
                <w:color w:val="000000" w:themeColor="text1"/>
                <w:sz w:val="22"/>
                <w:szCs w:val="22"/>
              </w:rPr>
              <w:t>Teoría del conocimiento</w:t>
            </w:r>
            <w:r>
              <w:rPr>
                <w:color w:val="000000" w:themeColor="text1"/>
                <w:sz w:val="22"/>
                <w:szCs w:val="22"/>
              </w:rPr>
              <w:t xml:space="preserve">:  </w:t>
            </w:r>
            <w:r w:rsidRPr="008B63B5">
              <w:rPr>
                <w:sz w:val="22"/>
                <w:szCs w:val="22"/>
              </w:rPr>
              <w:t>Fenomenología e Historia</w:t>
            </w:r>
          </w:p>
        </w:tc>
        <w:tc>
          <w:tcPr>
            <w:tcW w:w="878" w:type="pct"/>
            <w:shd w:val="clear" w:color="auto" w:fill="FFFFFF" w:themeFill="background1"/>
            <w:vAlign w:val="center"/>
          </w:tcPr>
          <w:p w14:paraId="4EA38373" w14:textId="77777777" w:rsidR="00F61C5E" w:rsidRPr="009F28ED" w:rsidRDefault="00F61C5E" w:rsidP="00C5489E">
            <w:pPr>
              <w:jc w:val="center"/>
              <w:rPr>
                <w:sz w:val="22"/>
                <w:szCs w:val="22"/>
              </w:rPr>
            </w:pPr>
            <w:r>
              <w:rPr>
                <w:sz w:val="22"/>
                <w:szCs w:val="22"/>
              </w:rPr>
              <w:t>Enfoque Tridimensional</w:t>
            </w:r>
          </w:p>
        </w:tc>
        <w:tc>
          <w:tcPr>
            <w:tcW w:w="960" w:type="pct"/>
            <w:tcBorders>
              <w:top w:val="single" w:sz="4" w:space="0" w:color="auto"/>
              <w:bottom w:val="single" w:sz="4" w:space="0" w:color="auto"/>
              <w:right w:val="single" w:sz="4" w:space="0" w:color="auto"/>
            </w:tcBorders>
            <w:shd w:val="clear" w:color="auto" w:fill="auto"/>
          </w:tcPr>
          <w:p w14:paraId="71F6A2DF" w14:textId="77777777" w:rsidR="00F61C5E" w:rsidRPr="00F61C5E" w:rsidRDefault="00F61C5E" w:rsidP="00C5489E">
            <w:pPr>
              <w:spacing w:after="160" w:line="259" w:lineRule="auto"/>
              <w:rPr>
                <w:sz w:val="22"/>
                <w:szCs w:val="22"/>
              </w:rPr>
            </w:pPr>
            <w:r w:rsidRPr="00F61C5E">
              <w:rPr>
                <w:sz w:val="22"/>
                <w:szCs w:val="22"/>
              </w:rPr>
              <w:t>La Idea de la fenomenología (92-106)</w:t>
            </w:r>
          </w:p>
        </w:tc>
      </w:tr>
      <w:tr w:rsidR="00F61C5E" w:rsidRPr="009F28ED" w14:paraId="2D7FE072" w14:textId="77777777" w:rsidTr="00C5489E">
        <w:trPr>
          <w:trHeight w:val="815"/>
        </w:trPr>
        <w:tc>
          <w:tcPr>
            <w:tcW w:w="416" w:type="pct"/>
            <w:vMerge/>
            <w:textDirection w:val="btLr"/>
            <w:vAlign w:val="center"/>
          </w:tcPr>
          <w:p w14:paraId="4E12F524" w14:textId="77777777" w:rsidR="00F61C5E" w:rsidRPr="004169EA" w:rsidRDefault="00F61C5E" w:rsidP="00C5489E">
            <w:pPr>
              <w:widowControl w:val="0"/>
              <w:pBdr>
                <w:top w:val="nil"/>
                <w:left w:val="nil"/>
                <w:bottom w:val="nil"/>
                <w:right w:val="nil"/>
                <w:between w:val="nil"/>
              </w:pBdr>
              <w:spacing w:line="276" w:lineRule="auto"/>
              <w:ind w:right="113"/>
              <w:jc w:val="center"/>
              <w:rPr>
                <w:b/>
                <w:bCs/>
                <w:sz w:val="22"/>
                <w:szCs w:val="22"/>
              </w:rPr>
            </w:pPr>
          </w:p>
        </w:tc>
        <w:tc>
          <w:tcPr>
            <w:tcW w:w="480" w:type="pct"/>
            <w:tcBorders>
              <w:top w:val="single" w:sz="4" w:space="0" w:color="auto"/>
            </w:tcBorders>
            <w:vAlign w:val="center"/>
          </w:tcPr>
          <w:p w14:paraId="48535054" w14:textId="77777777" w:rsidR="00F61C5E" w:rsidRPr="00764418" w:rsidRDefault="00F61C5E" w:rsidP="00C5489E">
            <w:pPr>
              <w:ind w:left="-98" w:right="-126"/>
              <w:jc w:val="center"/>
              <w:rPr>
                <w:sz w:val="22"/>
                <w:szCs w:val="22"/>
              </w:rPr>
            </w:pPr>
            <w:r w:rsidRPr="00764418">
              <w:rPr>
                <w:sz w:val="22"/>
                <w:szCs w:val="22"/>
              </w:rPr>
              <w:t xml:space="preserve">Semana </w:t>
            </w:r>
            <w:r>
              <w:rPr>
                <w:sz w:val="22"/>
                <w:szCs w:val="22"/>
              </w:rPr>
              <w:t>6</w:t>
            </w:r>
          </w:p>
          <w:p w14:paraId="3F3D6FB9" w14:textId="77777777" w:rsidR="00F61C5E" w:rsidRPr="00764418" w:rsidRDefault="00F61C5E" w:rsidP="00C5489E">
            <w:pPr>
              <w:ind w:left="-98" w:right="-126"/>
              <w:jc w:val="center"/>
              <w:rPr>
                <w:sz w:val="22"/>
                <w:szCs w:val="22"/>
                <w:lang w:val="pt-BR"/>
              </w:rPr>
            </w:pPr>
            <w:r>
              <w:rPr>
                <w:sz w:val="22"/>
                <w:szCs w:val="22"/>
              </w:rPr>
              <w:t>13 - 18</w:t>
            </w:r>
          </w:p>
        </w:tc>
        <w:tc>
          <w:tcPr>
            <w:tcW w:w="559" w:type="pct"/>
            <w:vMerge/>
            <w:vAlign w:val="center"/>
          </w:tcPr>
          <w:p w14:paraId="32F3D171" w14:textId="77777777" w:rsidR="00F61C5E" w:rsidRPr="009F28ED" w:rsidRDefault="00F61C5E" w:rsidP="00C5489E">
            <w:pPr>
              <w:keepNext/>
              <w:jc w:val="center"/>
              <w:rPr>
                <w:sz w:val="22"/>
                <w:szCs w:val="22"/>
              </w:rPr>
            </w:pPr>
          </w:p>
        </w:tc>
        <w:tc>
          <w:tcPr>
            <w:tcW w:w="828" w:type="pct"/>
            <w:shd w:val="clear" w:color="auto" w:fill="FFFFFF" w:themeFill="background1"/>
            <w:vAlign w:val="center"/>
          </w:tcPr>
          <w:p w14:paraId="4EB6AF98" w14:textId="77777777" w:rsidR="00F61C5E" w:rsidRPr="00062D7C" w:rsidRDefault="00F61C5E" w:rsidP="00C5489E">
            <w:pPr>
              <w:jc w:val="both"/>
              <w:rPr>
                <w:color w:val="000000" w:themeColor="text1"/>
                <w:sz w:val="22"/>
                <w:szCs w:val="22"/>
              </w:rPr>
            </w:pPr>
            <w:r w:rsidRPr="00062D7C">
              <w:rPr>
                <w:color w:val="000000" w:themeColor="text1"/>
                <w:sz w:val="22"/>
                <w:szCs w:val="22"/>
              </w:rPr>
              <w:t>Poder y Discurso</w:t>
            </w:r>
          </w:p>
          <w:p w14:paraId="517B485D" w14:textId="77777777" w:rsidR="00F61C5E" w:rsidRPr="008B63B5" w:rsidRDefault="00F61C5E" w:rsidP="00C5489E">
            <w:pPr>
              <w:jc w:val="both"/>
              <w:rPr>
                <w:lang w:val="pt-BR"/>
              </w:rPr>
            </w:pPr>
            <w:r w:rsidRPr="00062D7C">
              <w:rPr>
                <w:color w:val="000000" w:themeColor="text1"/>
                <w:sz w:val="22"/>
                <w:szCs w:val="22"/>
                <w:lang w:val="es-PE"/>
              </w:rPr>
              <w:t>(Ver Película Hater y/o documental Posverdad - HBO)</w:t>
            </w:r>
          </w:p>
        </w:tc>
        <w:tc>
          <w:tcPr>
            <w:tcW w:w="878" w:type="pct"/>
            <w:tcBorders>
              <w:right w:val="single" w:sz="4" w:space="0" w:color="auto"/>
            </w:tcBorders>
            <w:shd w:val="clear" w:color="auto" w:fill="FFFFFF" w:themeFill="background1"/>
            <w:vAlign w:val="center"/>
          </w:tcPr>
          <w:p w14:paraId="0193F214" w14:textId="77777777" w:rsidR="00F61C5E" w:rsidRPr="009F28ED" w:rsidRDefault="00F61C5E" w:rsidP="00C5489E">
            <w:pPr>
              <w:jc w:val="center"/>
              <w:rPr>
                <w:sz w:val="22"/>
                <w:szCs w:val="22"/>
              </w:rPr>
            </w:pPr>
            <w:r>
              <w:rPr>
                <w:sz w:val="22"/>
                <w:szCs w:val="22"/>
              </w:rPr>
              <w:t>Enfoque Tridimensional</w:t>
            </w:r>
          </w:p>
        </w:tc>
        <w:tc>
          <w:tcPr>
            <w:tcW w:w="878" w:type="pct"/>
            <w:tcBorders>
              <w:right w:val="single" w:sz="4" w:space="0" w:color="auto"/>
            </w:tcBorders>
            <w:shd w:val="clear" w:color="auto" w:fill="FFFFFF" w:themeFill="background1"/>
            <w:vAlign w:val="center"/>
          </w:tcPr>
          <w:p w14:paraId="23BA9806" w14:textId="77777777" w:rsidR="00F61C5E" w:rsidRPr="009F28ED" w:rsidRDefault="00F61C5E" w:rsidP="00C5489E">
            <w:pPr>
              <w:jc w:val="center"/>
              <w:rPr>
                <w:sz w:val="22"/>
                <w:szCs w:val="22"/>
              </w:rPr>
            </w:pPr>
            <w:r w:rsidRPr="008B63B5">
              <w:rPr>
                <w:sz w:val="22"/>
                <w:szCs w:val="22"/>
              </w:rPr>
              <w:t>Comunicación y polarización</w:t>
            </w:r>
          </w:p>
        </w:tc>
        <w:tc>
          <w:tcPr>
            <w:tcW w:w="960" w:type="pct"/>
            <w:tcBorders>
              <w:top w:val="single" w:sz="4" w:space="0" w:color="auto"/>
              <w:bottom w:val="single" w:sz="4" w:space="0" w:color="auto"/>
              <w:right w:val="single" w:sz="4" w:space="0" w:color="auto"/>
            </w:tcBorders>
            <w:shd w:val="clear" w:color="auto" w:fill="auto"/>
          </w:tcPr>
          <w:p w14:paraId="4866DED8" w14:textId="77777777" w:rsidR="00F61C5E" w:rsidRPr="00F61C5E" w:rsidRDefault="00F61C5E" w:rsidP="00C5489E">
            <w:pPr>
              <w:spacing w:after="160" w:line="259" w:lineRule="auto"/>
              <w:rPr>
                <w:sz w:val="22"/>
                <w:szCs w:val="22"/>
              </w:rPr>
            </w:pPr>
            <w:r w:rsidRPr="00F61C5E">
              <w:rPr>
                <w:sz w:val="22"/>
                <w:szCs w:val="22"/>
              </w:rPr>
              <w:t>Lukes, S. (Capítulo 1, pp. 1-62). Principalmente, los 7 primeros apartados</w:t>
            </w:r>
          </w:p>
        </w:tc>
      </w:tr>
      <w:tr w:rsidR="00F61C5E" w:rsidRPr="009F28ED" w14:paraId="699C7144" w14:textId="77777777" w:rsidTr="00C5489E">
        <w:trPr>
          <w:trHeight w:val="801"/>
        </w:trPr>
        <w:tc>
          <w:tcPr>
            <w:tcW w:w="416" w:type="pct"/>
            <w:vMerge/>
            <w:textDirection w:val="btLr"/>
            <w:vAlign w:val="center"/>
          </w:tcPr>
          <w:p w14:paraId="1DD23AA6" w14:textId="77777777" w:rsidR="00F61C5E" w:rsidRPr="00AA1AC1" w:rsidRDefault="00F61C5E" w:rsidP="00C5489E">
            <w:pPr>
              <w:widowControl w:val="0"/>
              <w:pBdr>
                <w:top w:val="nil"/>
                <w:left w:val="nil"/>
                <w:bottom w:val="nil"/>
                <w:right w:val="nil"/>
                <w:between w:val="nil"/>
              </w:pBdr>
              <w:spacing w:line="276" w:lineRule="auto"/>
              <w:ind w:left="113" w:right="113"/>
              <w:jc w:val="center"/>
              <w:rPr>
                <w:b/>
                <w:bCs/>
                <w:sz w:val="22"/>
                <w:szCs w:val="22"/>
                <w:highlight w:val="magenta"/>
              </w:rPr>
            </w:pPr>
          </w:p>
        </w:tc>
        <w:tc>
          <w:tcPr>
            <w:tcW w:w="480" w:type="pct"/>
            <w:vAlign w:val="center"/>
          </w:tcPr>
          <w:p w14:paraId="2520C5DA" w14:textId="77777777" w:rsidR="00F61C5E" w:rsidRPr="00764418" w:rsidRDefault="00F61C5E" w:rsidP="00C5489E">
            <w:pPr>
              <w:widowControl w:val="0"/>
              <w:pBdr>
                <w:top w:val="nil"/>
                <w:left w:val="nil"/>
                <w:bottom w:val="nil"/>
                <w:right w:val="nil"/>
                <w:between w:val="nil"/>
              </w:pBdr>
              <w:spacing w:line="276" w:lineRule="auto"/>
              <w:ind w:left="-98" w:right="-126"/>
              <w:jc w:val="center"/>
              <w:rPr>
                <w:sz w:val="22"/>
                <w:szCs w:val="22"/>
              </w:rPr>
            </w:pPr>
            <w:r w:rsidRPr="00764418">
              <w:rPr>
                <w:sz w:val="22"/>
                <w:szCs w:val="22"/>
              </w:rPr>
              <w:t xml:space="preserve">Semana </w:t>
            </w:r>
            <w:r>
              <w:rPr>
                <w:sz w:val="22"/>
                <w:szCs w:val="22"/>
              </w:rPr>
              <w:t>7</w:t>
            </w:r>
            <w:r w:rsidRPr="00764418">
              <w:rPr>
                <w:sz w:val="22"/>
                <w:szCs w:val="22"/>
              </w:rPr>
              <w:t xml:space="preserve"> </w:t>
            </w:r>
          </w:p>
          <w:p w14:paraId="755303F9" w14:textId="77777777" w:rsidR="00F61C5E" w:rsidRPr="00190D24" w:rsidRDefault="00F61C5E" w:rsidP="00C5489E">
            <w:pPr>
              <w:widowControl w:val="0"/>
              <w:pBdr>
                <w:top w:val="nil"/>
                <w:left w:val="nil"/>
                <w:bottom w:val="nil"/>
                <w:right w:val="nil"/>
                <w:between w:val="nil"/>
              </w:pBdr>
              <w:spacing w:line="276" w:lineRule="auto"/>
              <w:jc w:val="center"/>
              <w:rPr>
                <w:sz w:val="22"/>
                <w:szCs w:val="22"/>
                <w:highlight w:val="magenta"/>
              </w:rPr>
            </w:pPr>
            <w:r>
              <w:rPr>
                <w:sz w:val="22"/>
                <w:szCs w:val="22"/>
              </w:rPr>
              <w:t>20 - 25</w:t>
            </w:r>
          </w:p>
        </w:tc>
        <w:tc>
          <w:tcPr>
            <w:tcW w:w="559" w:type="pct"/>
            <w:vMerge/>
            <w:tcBorders>
              <w:bottom w:val="single" w:sz="4" w:space="0" w:color="auto"/>
            </w:tcBorders>
            <w:shd w:val="clear" w:color="auto" w:fill="B4C6E7" w:themeFill="accent1" w:themeFillTint="66"/>
            <w:vAlign w:val="center"/>
          </w:tcPr>
          <w:p w14:paraId="0CCC681D" w14:textId="77777777" w:rsidR="00F61C5E" w:rsidRPr="009F28ED" w:rsidRDefault="00F61C5E" w:rsidP="00C5489E">
            <w:pPr>
              <w:jc w:val="center"/>
              <w:rPr>
                <w:sz w:val="22"/>
                <w:szCs w:val="22"/>
              </w:rPr>
            </w:pPr>
          </w:p>
        </w:tc>
        <w:tc>
          <w:tcPr>
            <w:tcW w:w="828" w:type="pct"/>
            <w:shd w:val="clear" w:color="auto" w:fill="FFFFFF" w:themeFill="background1"/>
            <w:vAlign w:val="center"/>
          </w:tcPr>
          <w:p w14:paraId="18C2CF5E" w14:textId="77777777" w:rsidR="00F61C5E" w:rsidRPr="009F28ED" w:rsidRDefault="00F61C5E" w:rsidP="00C5489E">
            <w:pPr>
              <w:jc w:val="both"/>
            </w:pPr>
            <w:r w:rsidRPr="008B63B5">
              <w:rPr>
                <w:sz w:val="22"/>
                <w:szCs w:val="22"/>
              </w:rPr>
              <w:t>Posverdad y Sociedad</w:t>
            </w:r>
          </w:p>
        </w:tc>
        <w:tc>
          <w:tcPr>
            <w:tcW w:w="878" w:type="pct"/>
            <w:tcBorders>
              <w:right w:val="single" w:sz="4" w:space="0" w:color="auto"/>
            </w:tcBorders>
            <w:shd w:val="clear" w:color="auto" w:fill="FFFFFF" w:themeFill="background1"/>
            <w:vAlign w:val="center"/>
          </w:tcPr>
          <w:p w14:paraId="049A10C9" w14:textId="77777777" w:rsidR="00F61C5E" w:rsidRPr="009F28ED" w:rsidRDefault="00F61C5E" w:rsidP="00C5489E">
            <w:pPr>
              <w:jc w:val="center"/>
              <w:rPr>
                <w:sz w:val="22"/>
                <w:szCs w:val="22"/>
              </w:rPr>
            </w:pPr>
            <w:r w:rsidRPr="008B63B5">
              <w:rPr>
                <w:sz w:val="22"/>
                <w:szCs w:val="22"/>
              </w:rPr>
              <w:t>Comunicación y polarización</w:t>
            </w:r>
          </w:p>
        </w:tc>
        <w:tc>
          <w:tcPr>
            <w:tcW w:w="878" w:type="pct"/>
            <w:tcBorders>
              <w:right w:val="single" w:sz="4" w:space="0" w:color="auto"/>
            </w:tcBorders>
            <w:shd w:val="clear" w:color="auto" w:fill="FFFFFF" w:themeFill="background1"/>
            <w:vAlign w:val="center"/>
          </w:tcPr>
          <w:p w14:paraId="25829503" w14:textId="77777777" w:rsidR="00F61C5E" w:rsidRPr="009F28ED" w:rsidRDefault="00F61C5E" w:rsidP="00C5489E">
            <w:pPr>
              <w:jc w:val="center"/>
              <w:rPr>
                <w:sz w:val="22"/>
                <w:szCs w:val="22"/>
              </w:rPr>
            </w:pPr>
            <w:r>
              <w:rPr>
                <w:sz w:val="22"/>
                <w:szCs w:val="22"/>
              </w:rPr>
              <w:t>Evaluación Unidad I</w:t>
            </w:r>
          </w:p>
        </w:tc>
        <w:tc>
          <w:tcPr>
            <w:tcW w:w="960" w:type="pct"/>
            <w:tcBorders>
              <w:top w:val="single" w:sz="4" w:space="0" w:color="auto"/>
              <w:bottom w:val="single" w:sz="4" w:space="0" w:color="auto"/>
              <w:right w:val="single" w:sz="4" w:space="0" w:color="auto"/>
            </w:tcBorders>
            <w:shd w:val="clear" w:color="auto" w:fill="auto"/>
          </w:tcPr>
          <w:p w14:paraId="1D9B4B17" w14:textId="77777777" w:rsidR="00F61C5E" w:rsidRPr="00F61C5E" w:rsidRDefault="00F61C5E" w:rsidP="00C5489E">
            <w:pPr>
              <w:spacing w:after="160" w:line="259" w:lineRule="auto"/>
              <w:rPr>
                <w:sz w:val="22"/>
                <w:szCs w:val="22"/>
              </w:rPr>
            </w:pPr>
            <w:r w:rsidRPr="00F61C5E">
              <w:rPr>
                <w:sz w:val="22"/>
                <w:szCs w:val="22"/>
              </w:rPr>
              <w:t>Infocracia, Byung-Chul Han (25-42 / 43-56) // Fowks, J. Mecanismos de la Posverdad (pp. 11-16 y 17-28)</w:t>
            </w:r>
          </w:p>
        </w:tc>
      </w:tr>
      <w:tr w:rsidR="00F61C5E" w:rsidRPr="009F28ED" w14:paraId="7A8C4F1C" w14:textId="77777777" w:rsidTr="00C5489E">
        <w:trPr>
          <w:trHeight w:val="514"/>
        </w:trPr>
        <w:tc>
          <w:tcPr>
            <w:tcW w:w="416" w:type="pct"/>
            <w:vMerge/>
            <w:textDirection w:val="btLr"/>
          </w:tcPr>
          <w:p w14:paraId="31B23B95" w14:textId="77777777" w:rsidR="00F61C5E" w:rsidRPr="00AA1AC1" w:rsidRDefault="00F61C5E" w:rsidP="00C5489E">
            <w:pPr>
              <w:widowControl w:val="0"/>
              <w:pBdr>
                <w:top w:val="nil"/>
                <w:left w:val="nil"/>
                <w:bottom w:val="nil"/>
                <w:right w:val="nil"/>
                <w:between w:val="nil"/>
              </w:pBdr>
              <w:spacing w:line="276" w:lineRule="auto"/>
              <w:ind w:left="113" w:right="113"/>
              <w:jc w:val="center"/>
              <w:rPr>
                <w:b/>
                <w:bCs/>
                <w:sz w:val="22"/>
                <w:szCs w:val="22"/>
                <w:highlight w:val="magenta"/>
              </w:rPr>
            </w:pPr>
          </w:p>
        </w:tc>
        <w:tc>
          <w:tcPr>
            <w:tcW w:w="480" w:type="pct"/>
            <w:vAlign w:val="center"/>
          </w:tcPr>
          <w:p w14:paraId="1DA4A2F7" w14:textId="77777777" w:rsidR="00F61C5E" w:rsidRPr="00764418" w:rsidRDefault="00F61C5E" w:rsidP="00C5489E">
            <w:pPr>
              <w:widowControl w:val="0"/>
              <w:pBdr>
                <w:top w:val="nil"/>
                <w:left w:val="nil"/>
                <w:bottom w:val="nil"/>
                <w:right w:val="nil"/>
                <w:between w:val="nil"/>
              </w:pBdr>
              <w:spacing w:line="276" w:lineRule="auto"/>
              <w:ind w:left="-98" w:right="-126"/>
              <w:jc w:val="center"/>
              <w:rPr>
                <w:sz w:val="22"/>
                <w:szCs w:val="22"/>
              </w:rPr>
            </w:pPr>
            <w:r w:rsidRPr="00764418">
              <w:rPr>
                <w:sz w:val="22"/>
                <w:szCs w:val="22"/>
              </w:rPr>
              <w:t xml:space="preserve">Semana </w:t>
            </w:r>
            <w:r>
              <w:rPr>
                <w:sz w:val="22"/>
                <w:szCs w:val="22"/>
              </w:rPr>
              <w:t>8</w:t>
            </w:r>
          </w:p>
          <w:p w14:paraId="500C9D6B" w14:textId="77777777" w:rsidR="00F61C5E" w:rsidRPr="00AA1AC1" w:rsidRDefault="00F61C5E" w:rsidP="00C5489E">
            <w:pPr>
              <w:widowControl w:val="0"/>
              <w:pBdr>
                <w:top w:val="nil"/>
                <w:left w:val="nil"/>
                <w:bottom w:val="nil"/>
                <w:right w:val="nil"/>
                <w:between w:val="nil"/>
              </w:pBdr>
              <w:spacing w:line="276" w:lineRule="auto"/>
              <w:ind w:left="-98" w:right="-126"/>
              <w:jc w:val="center"/>
              <w:rPr>
                <w:b/>
                <w:bCs/>
                <w:sz w:val="22"/>
                <w:szCs w:val="22"/>
                <w:highlight w:val="magenta"/>
              </w:rPr>
            </w:pPr>
            <w:r>
              <w:rPr>
                <w:sz w:val="22"/>
                <w:szCs w:val="22"/>
              </w:rPr>
              <w:t>27 - 1</w:t>
            </w:r>
          </w:p>
        </w:tc>
        <w:tc>
          <w:tcPr>
            <w:tcW w:w="2265" w:type="pct"/>
            <w:gridSpan w:val="3"/>
            <w:tcBorders>
              <w:top w:val="single" w:sz="4" w:space="0" w:color="auto"/>
              <w:right w:val="single" w:sz="4" w:space="0" w:color="auto"/>
            </w:tcBorders>
            <w:vAlign w:val="center"/>
          </w:tcPr>
          <w:p w14:paraId="0EFFFAD9" w14:textId="77777777" w:rsidR="00F61C5E" w:rsidRPr="009F28ED" w:rsidRDefault="00F61C5E" w:rsidP="00C5489E">
            <w:pPr>
              <w:jc w:val="center"/>
              <w:rPr>
                <w:sz w:val="22"/>
                <w:szCs w:val="22"/>
              </w:rPr>
            </w:pPr>
            <w:r w:rsidRPr="00764418">
              <w:rPr>
                <w:b/>
                <w:bCs/>
                <w:sz w:val="22"/>
                <w:szCs w:val="22"/>
              </w:rPr>
              <w:t>Examen parcial</w:t>
            </w:r>
          </w:p>
        </w:tc>
        <w:tc>
          <w:tcPr>
            <w:tcW w:w="878" w:type="pct"/>
            <w:tcBorders>
              <w:top w:val="single" w:sz="4" w:space="0" w:color="auto"/>
              <w:right w:val="single" w:sz="4" w:space="0" w:color="auto"/>
            </w:tcBorders>
          </w:tcPr>
          <w:p w14:paraId="0D471CAB" w14:textId="77777777" w:rsidR="00F61C5E" w:rsidRPr="00764418" w:rsidRDefault="00F61C5E" w:rsidP="00C5489E">
            <w:pPr>
              <w:jc w:val="center"/>
              <w:rPr>
                <w:b/>
                <w:bCs/>
                <w:sz w:val="22"/>
                <w:szCs w:val="22"/>
              </w:rPr>
            </w:pPr>
          </w:p>
        </w:tc>
        <w:tc>
          <w:tcPr>
            <w:tcW w:w="960" w:type="pct"/>
            <w:tcBorders>
              <w:top w:val="single" w:sz="4" w:space="0" w:color="auto"/>
              <w:bottom w:val="single" w:sz="4" w:space="0" w:color="auto"/>
              <w:right w:val="single" w:sz="4" w:space="0" w:color="auto"/>
            </w:tcBorders>
            <w:shd w:val="clear" w:color="auto" w:fill="auto"/>
          </w:tcPr>
          <w:p w14:paraId="7C238AAF" w14:textId="77777777" w:rsidR="00F61C5E" w:rsidRPr="00F61C5E" w:rsidRDefault="00F61C5E" w:rsidP="00C5489E">
            <w:pPr>
              <w:spacing w:after="160" w:line="259" w:lineRule="auto"/>
              <w:rPr>
                <w:sz w:val="22"/>
                <w:szCs w:val="22"/>
              </w:rPr>
            </w:pPr>
          </w:p>
        </w:tc>
      </w:tr>
      <w:tr w:rsidR="00F61C5E" w:rsidRPr="00062D7C" w14:paraId="2ACC08B6" w14:textId="77777777" w:rsidTr="00C5489E">
        <w:trPr>
          <w:trHeight w:val="730"/>
        </w:trPr>
        <w:tc>
          <w:tcPr>
            <w:tcW w:w="416" w:type="pct"/>
            <w:vMerge w:val="restart"/>
            <w:tcBorders>
              <w:top w:val="single" w:sz="4" w:space="0" w:color="auto"/>
            </w:tcBorders>
            <w:textDirection w:val="btLr"/>
          </w:tcPr>
          <w:p w14:paraId="73C3E8F8" w14:textId="77777777" w:rsidR="00F61C5E" w:rsidRPr="00AA1AC1" w:rsidRDefault="00F61C5E" w:rsidP="00C5489E">
            <w:pPr>
              <w:widowControl w:val="0"/>
              <w:pBdr>
                <w:top w:val="nil"/>
                <w:left w:val="nil"/>
                <w:bottom w:val="nil"/>
                <w:right w:val="nil"/>
                <w:between w:val="nil"/>
              </w:pBdr>
              <w:spacing w:line="276" w:lineRule="auto"/>
              <w:ind w:left="113" w:right="113"/>
              <w:jc w:val="center"/>
              <w:rPr>
                <w:b/>
                <w:bCs/>
                <w:sz w:val="22"/>
                <w:szCs w:val="22"/>
                <w:highlight w:val="magenta"/>
              </w:rPr>
            </w:pPr>
            <w:r>
              <w:rPr>
                <w:b/>
                <w:bCs/>
                <w:sz w:val="22"/>
                <w:szCs w:val="22"/>
              </w:rPr>
              <w:t>JUNIO</w:t>
            </w:r>
          </w:p>
        </w:tc>
        <w:tc>
          <w:tcPr>
            <w:tcW w:w="480" w:type="pct"/>
            <w:tcBorders>
              <w:bottom w:val="single" w:sz="4" w:space="0" w:color="auto"/>
            </w:tcBorders>
            <w:vAlign w:val="center"/>
          </w:tcPr>
          <w:p w14:paraId="3DCD5F6A" w14:textId="77777777" w:rsidR="00F61C5E" w:rsidRPr="00764418" w:rsidRDefault="00F61C5E" w:rsidP="00C5489E">
            <w:pPr>
              <w:widowControl w:val="0"/>
              <w:pBdr>
                <w:top w:val="nil"/>
                <w:left w:val="nil"/>
                <w:bottom w:val="nil"/>
                <w:right w:val="nil"/>
                <w:between w:val="nil"/>
              </w:pBdr>
              <w:spacing w:line="276" w:lineRule="auto"/>
              <w:ind w:left="-98" w:right="-126"/>
              <w:jc w:val="center"/>
              <w:rPr>
                <w:sz w:val="22"/>
                <w:szCs w:val="22"/>
              </w:rPr>
            </w:pPr>
            <w:r w:rsidRPr="00764418">
              <w:rPr>
                <w:sz w:val="22"/>
                <w:szCs w:val="22"/>
              </w:rPr>
              <w:t xml:space="preserve">Semana </w:t>
            </w:r>
            <w:r>
              <w:rPr>
                <w:sz w:val="22"/>
                <w:szCs w:val="22"/>
              </w:rPr>
              <w:t>9</w:t>
            </w:r>
          </w:p>
          <w:p w14:paraId="0AD23FF3" w14:textId="77777777" w:rsidR="00F61C5E" w:rsidRPr="00764418" w:rsidRDefault="00F61C5E" w:rsidP="00C5489E">
            <w:pPr>
              <w:widowControl w:val="0"/>
              <w:pBdr>
                <w:top w:val="nil"/>
                <w:left w:val="nil"/>
                <w:bottom w:val="nil"/>
                <w:right w:val="nil"/>
                <w:between w:val="nil"/>
              </w:pBdr>
              <w:spacing w:line="276" w:lineRule="auto"/>
              <w:ind w:left="-98" w:right="-126"/>
              <w:jc w:val="center"/>
              <w:rPr>
                <w:b/>
                <w:bCs/>
                <w:sz w:val="22"/>
                <w:szCs w:val="22"/>
                <w:highlight w:val="magenta"/>
              </w:rPr>
            </w:pPr>
            <w:r>
              <w:rPr>
                <w:sz w:val="22"/>
                <w:szCs w:val="22"/>
              </w:rPr>
              <w:t>3 - 8</w:t>
            </w:r>
          </w:p>
        </w:tc>
        <w:tc>
          <w:tcPr>
            <w:tcW w:w="559" w:type="pct"/>
            <w:vAlign w:val="center"/>
          </w:tcPr>
          <w:p w14:paraId="3EEC09F8" w14:textId="352BEE46" w:rsidR="00F61C5E" w:rsidRPr="00764418" w:rsidRDefault="00F61C5E" w:rsidP="00C5489E">
            <w:pPr>
              <w:rPr>
                <w:sz w:val="22"/>
                <w:szCs w:val="22"/>
              </w:rPr>
            </w:pPr>
            <w:r w:rsidRPr="00DD5482">
              <w:rPr>
                <w:color w:val="FF0000"/>
                <w:sz w:val="22"/>
                <w:szCs w:val="22"/>
              </w:rPr>
              <w:t>Feriado viernes</w:t>
            </w:r>
            <w:r w:rsidR="00352647">
              <w:rPr>
                <w:color w:val="FF0000"/>
                <w:sz w:val="22"/>
                <w:szCs w:val="22"/>
              </w:rPr>
              <w:t xml:space="preserve"> </w:t>
            </w:r>
            <w:r w:rsidRPr="00DD5482">
              <w:rPr>
                <w:color w:val="FF0000"/>
                <w:sz w:val="22"/>
                <w:szCs w:val="22"/>
              </w:rPr>
              <w:t>7/</w:t>
            </w:r>
            <w:r>
              <w:rPr>
                <w:color w:val="FF0000"/>
                <w:sz w:val="22"/>
                <w:szCs w:val="22"/>
              </w:rPr>
              <w:t>6</w:t>
            </w:r>
          </w:p>
        </w:tc>
        <w:tc>
          <w:tcPr>
            <w:tcW w:w="828" w:type="pct"/>
            <w:vAlign w:val="center"/>
          </w:tcPr>
          <w:p w14:paraId="00474DE2" w14:textId="77777777" w:rsidR="00F61C5E" w:rsidRPr="00764418" w:rsidRDefault="00F61C5E" w:rsidP="00C5489E">
            <w:pPr>
              <w:rPr>
                <w:sz w:val="22"/>
                <w:szCs w:val="22"/>
              </w:rPr>
            </w:pPr>
            <w:r w:rsidRPr="002C0A27">
              <w:rPr>
                <w:sz w:val="22"/>
                <w:szCs w:val="22"/>
              </w:rPr>
              <w:t>¿Qué es corrupción?</w:t>
            </w:r>
            <w:r>
              <w:rPr>
                <w:sz w:val="22"/>
                <w:szCs w:val="22"/>
              </w:rPr>
              <w:t xml:space="preserve"> // La cuestión de género</w:t>
            </w:r>
          </w:p>
        </w:tc>
        <w:tc>
          <w:tcPr>
            <w:tcW w:w="878" w:type="pct"/>
            <w:tcBorders>
              <w:right w:val="single" w:sz="4" w:space="0" w:color="auto"/>
            </w:tcBorders>
            <w:vAlign w:val="center"/>
          </w:tcPr>
          <w:p w14:paraId="4A8381F6" w14:textId="77777777" w:rsidR="00F61C5E" w:rsidRPr="009F28ED" w:rsidRDefault="00F61C5E" w:rsidP="00C5489E">
            <w:pPr>
              <w:rPr>
                <w:sz w:val="22"/>
                <w:szCs w:val="22"/>
              </w:rPr>
            </w:pPr>
            <w:r w:rsidRPr="002C0A27">
              <w:rPr>
                <w:sz w:val="22"/>
                <w:szCs w:val="22"/>
              </w:rPr>
              <w:t>Concepto de corrupción</w:t>
            </w:r>
          </w:p>
        </w:tc>
        <w:tc>
          <w:tcPr>
            <w:tcW w:w="878" w:type="pct"/>
            <w:tcBorders>
              <w:right w:val="single" w:sz="4" w:space="0" w:color="auto"/>
            </w:tcBorders>
          </w:tcPr>
          <w:p w14:paraId="321D9050" w14:textId="77777777" w:rsidR="00F61C5E" w:rsidRDefault="00F61C5E" w:rsidP="00C5489E">
            <w:pPr>
              <w:jc w:val="center"/>
              <w:rPr>
                <w:sz w:val="22"/>
                <w:szCs w:val="22"/>
                <w:lang w:val="pt-BR"/>
              </w:rPr>
            </w:pPr>
          </w:p>
          <w:p w14:paraId="33361C0A" w14:textId="77777777" w:rsidR="00F61C5E" w:rsidRDefault="00F61C5E" w:rsidP="00C5489E">
            <w:pPr>
              <w:jc w:val="center"/>
              <w:rPr>
                <w:sz w:val="22"/>
                <w:szCs w:val="22"/>
                <w:lang w:val="pt-BR"/>
              </w:rPr>
            </w:pPr>
          </w:p>
          <w:p w14:paraId="3DDE7058" w14:textId="244B2D07" w:rsidR="00F61C5E" w:rsidRPr="009F28ED" w:rsidRDefault="00F61C5E" w:rsidP="00C5489E">
            <w:pPr>
              <w:rPr>
                <w:sz w:val="22"/>
                <w:szCs w:val="22"/>
              </w:rPr>
            </w:pPr>
            <w:r>
              <w:rPr>
                <w:sz w:val="22"/>
                <w:szCs w:val="22"/>
                <w:lang w:val="pt-BR"/>
              </w:rPr>
              <w:t>La cuestión de género</w:t>
            </w:r>
          </w:p>
        </w:tc>
        <w:tc>
          <w:tcPr>
            <w:tcW w:w="960" w:type="pct"/>
            <w:tcBorders>
              <w:top w:val="single" w:sz="4" w:space="0" w:color="auto"/>
              <w:bottom w:val="single" w:sz="4" w:space="0" w:color="auto"/>
              <w:right w:val="single" w:sz="4" w:space="0" w:color="auto"/>
            </w:tcBorders>
            <w:shd w:val="clear" w:color="auto" w:fill="auto"/>
          </w:tcPr>
          <w:p w14:paraId="1988A91A" w14:textId="77777777" w:rsidR="00F61C5E" w:rsidRPr="00F61C5E" w:rsidRDefault="00F61C5E" w:rsidP="00C5489E">
            <w:pPr>
              <w:spacing w:after="160" w:line="259" w:lineRule="auto"/>
              <w:rPr>
                <w:sz w:val="22"/>
                <w:szCs w:val="22"/>
              </w:rPr>
            </w:pPr>
            <w:r w:rsidRPr="00F61C5E">
              <w:rPr>
                <w:sz w:val="22"/>
                <w:szCs w:val="22"/>
              </w:rPr>
              <w:t>The Evolution of Corruption as a Concept // Rosas, C. Damas de Sociedad y varones ilustrados</w:t>
            </w:r>
          </w:p>
        </w:tc>
      </w:tr>
      <w:tr w:rsidR="00F61C5E" w:rsidRPr="00764418" w14:paraId="1EB9C96B" w14:textId="77777777" w:rsidTr="00C5489E">
        <w:trPr>
          <w:trHeight w:val="395"/>
        </w:trPr>
        <w:tc>
          <w:tcPr>
            <w:tcW w:w="416" w:type="pct"/>
            <w:vMerge/>
            <w:textDirection w:val="btLr"/>
            <w:vAlign w:val="center"/>
          </w:tcPr>
          <w:p w14:paraId="707705C8" w14:textId="77777777" w:rsidR="00F61C5E" w:rsidRPr="002C0A27" w:rsidRDefault="00F61C5E" w:rsidP="00C5489E">
            <w:pPr>
              <w:widowControl w:val="0"/>
              <w:pBdr>
                <w:top w:val="nil"/>
                <w:left w:val="nil"/>
                <w:bottom w:val="nil"/>
                <w:right w:val="nil"/>
                <w:between w:val="nil"/>
              </w:pBdr>
              <w:spacing w:line="276" w:lineRule="auto"/>
              <w:ind w:left="113" w:right="113"/>
              <w:jc w:val="center"/>
              <w:rPr>
                <w:b/>
                <w:bCs/>
                <w:sz w:val="22"/>
                <w:szCs w:val="22"/>
                <w:lang w:val="en-US"/>
              </w:rPr>
            </w:pPr>
          </w:p>
        </w:tc>
        <w:tc>
          <w:tcPr>
            <w:tcW w:w="480" w:type="pct"/>
            <w:vAlign w:val="center"/>
          </w:tcPr>
          <w:p w14:paraId="2125B76E" w14:textId="77777777" w:rsidR="00F61C5E" w:rsidRPr="00764418" w:rsidRDefault="00F61C5E" w:rsidP="00C5489E">
            <w:pPr>
              <w:widowControl w:val="0"/>
              <w:pBdr>
                <w:top w:val="nil"/>
                <w:left w:val="nil"/>
                <w:bottom w:val="nil"/>
                <w:right w:val="nil"/>
                <w:between w:val="nil"/>
              </w:pBdr>
              <w:spacing w:line="276" w:lineRule="auto"/>
              <w:ind w:left="-98" w:right="-126"/>
              <w:jc w:val="center"/>
              <w:rPr>
                <w:sz w:val="22"/>
                <w:szCs w:val="22"/>
              </w:rPr>
            </w:pPr>
            <w:r w:rsidRPr="00764418">
              <w:rPr>
                <w:sz w:val="22"/>
                <w:szCs w:val="22"/>
              </w:rPr>
              <w:t>Semana 1</w:t>
            </w:r>
            <w:r>
              <w:rPr>
                <w:sz w:val="22"/>
                <w:szCs w:val="22"/>
              </w:rPr>
              <w:t>0</w:t>
            </w:r>
          </w:p>
          <w:p w14:paraId="3EFAAE7C" w14:textId="77777777" w:rsidR="00F61C5E" w:rsidRPr="00764418" w:rsidRDefault="00F61C5E" w:rsidP="00C5489E">
            <w:pPr>
              <w:widowControl w:val="0"/>
              <w:pBdr>
                <w:top w:val="nil"/>
                <w:left w:val="nil"/>
                <w:bottom w:val="nil"/>
                <w:right w:val="nil"/>
                <w:between w:val="nil"/>
              </w:pBdr>
              <w:spacing w:line="276" w:lineRule="auto"/>
              <w:jc w:val="center"/>
              <w:rPr>
                <w:sz w:val="22"/>
                <w:szCs w:val="22"/>
              </w:rPr>
            </w:pPr>
            <w:r>
              <w:rPr>
                <w:sz w:val="22"/>
                <w:szCs w:val="22"/>
              </w:rPr>
              <w:t>10 - 15</w:t>
            </w:r>
          </w:p>
        </w:tc>
        <w:tc>
          <w:tcPr>
            <w:tcW w:w="559" w:type="pct"/>
            <w:vAlign w:val="center"/>
          </w:tcPr>
          <w:p w14:paraId="32049560" w14:textId="77777777" w:rsidR="00F61C5E" w:rsidRPr="00764418" w:rsidRDefault="00F61C5E" w:rsidP="00C5489E">
            <w:pPr>
              <w:jc w:val="center"/>
              <w:rPr>
                <w:sz w:val="22"/>
                <w:szCs w:val="22"/>
              </w:rPr>
            </w:pPr>
          </w:p>
        </w:tc>
        <w:tc>
          <w:tcPr>
            <w:tcW w:w="828" w:type="pct"/>
            <w:vAlign w:val="center"/>
          </w:tcPr>
          <w:p w14:paraId="74E364E7" w14:textId="77777777" w:rsidR="00F61C5E" w:rsidRPr="00764418" w:rsidRDefault="00F61C5E" w:rsidP="00C5489E">
            <w:pPr>
              <w:rPr>
                <w:sz w:val="22"/>
                <w:szCs w:val="22"/>
              </w:rPr>
            </w:pPr>
            <w:r>
              <w:rPr>
                <w:sz w:val="22"/>
                <w:szCs w:val="22"/>
              </w:rPr>
              <w:t>Elementos de la corrupción // La cuestión de género</w:t>
            </w:r>
          </w:p>
        </w:tc>
        <w:tc>
          <w:tcPr>
            <w:tcW w:w="878" w:type="pct"/>
            <w:tcBorders>
              <w:right w:val="single" w:sz="4" w:space="0" w:color="auto"/>
            </w:tcBorders>
            <w:vAlign w:val="center"/>
          </w:tcPr>
          <w:p w14:paraId="52A2FABC" w14:textId="77777777" w:rsidR="00F61C5E" w:rsidRPr="00764418" w:rsidRDefault="00F61C5E" w:rsidP="00C5489E">
            <w:pPr>
              <w:jc w:val="center"/>
              <w:rPr>
                <w:sz w:val="22"/>
                <w:szCs w:val="22"/>
                <w:lang w:val="pt-BR"/>
              </w:rPr>
            </w:pPr>
            <w:r w:rsidRPr="002C0A27">
              <w:rPr>
                <w:sz w:val="22"/>
                <w:szCs w:val="22"/>
              </w:rPr>
              <w:t>Corrupción como atentado contra la democracia</w:t>
            </w:r>
          </w:p>
        </w:tc>
        <w:tc>
          <w:tcPr>
            <w:tcW w:w="878" w:type="pct"/>
            <w:tcBorders>
              <w:right w:val="single" w:sz="4" w:space="0" w:color="auto"/>
            </w:tcBorders>
          </w:tcPr>
          <w:p w14:paraId="5179F236" w14:textId="77777777" w:rsidR="00F61C5E" w:rsidRDefault="00F61C5E" w:rsidP="00C5489E">
            <w:pPr>
              <w:jc w:val="center"/>
              <w:rPr>
                <w:sz w:val="22"/>
                <w:szCs w:val="22"/>
                <w:lang w:val="pt-BR"/>
              </w:rPr>
            </w:pPr>
          </w:p>
          <w:p w14:paraId="4E4DDB61" w14:textId="77777777" w:rsidR="00F61C5E" w:rsidRDefault="00F61C5E" w:rsidP="00C5489E">
            <w:pPr>
              <w:jc w:val="center"/>
              <w:rPr>
                <w:sz w:val="22"/>
                <w:szCs w:val="22"/>
                <w:lang w:val="pt-BR"/>
              </w:rPr>
            </w:pPr>
          </w:p>
          <w:p w14:paraId="1BE6094F" w14:textId="77777777" w:rsidR="00F61C5E" w:rsidRDefault="00F61C5E" w:rsidP="00C5489E">
            <w:pPr>
              <w:jc w:val="center"/>
              <w:rPr>
                <w:sz w:val="22"/>
                <w:szCs w:val="22"/>
                <w:lang w:val="pt-BR"/>
              </w:rPr>
            </w:pPr>
          </w:p>
          <w:p w14:paraId="62FFD2D8" w14:textId="77777777" w:rsidR="00F61C5E" w:rsidRDefault="00F61C5E" w:rsidP="00C5489E">
            <w:pPr>
              <w:jc w:val="center"/>
              <w:rPr>
                <w:sz w:val="22"/>
                <w:szCs w:val="22"/>
                <w:lang w:val="pt-BR"/>
              </w:rPr>
            </w:pPr>
          </w:p>
          <w:p w14:paraId="0B489CB0" w14:textId="77777777" w:rsidR="00F61C5E" w:rsidRPr="00764418" w:rsidRDefault="00F61C5E" w:rsidP="00C5489E">
            <w:pPr>
              <w:jc w:val="center"/>
              <w:rPr>
                <w:sz w:val="22"/>
                <w:szCs w:val="22"/>
                <w:lang w:val="pt-BR"/>
              </w:rPr>
            </w:pPr>
            <w:r>
              <w:rPr>
                <w:sz w:val="22"/>
                <w:szCs w:val="22"/>
                <w:lang w:val="pt-BR"/>
              </w:rPr>
              <w:t>La cuestión de género</w:t>
            </w:r>
          </w:p>
        </w:tc>
        <w:tc>
          <w:tcPr>
            <w:tcW w:w="960" w:type="pct"/>
            <w:tcBorders>
              <w:top w:val="single" w:sz="4" w:space="0" w:color="auto"/>
              <w:bottom w:val="single" w:sz="4" w:space="0" w:color="auto"/>
              <w:right w:val="single" w:sz="4" w:space="0" w:color="auto"/>
            </w:tcBorders>
            <w:shd w:val="clear" w:color="auto" w:fill="auto"/>
          </w:tcPr>
          <w:p w14:paraId="7BAFB4D8" w14:textId="2910408B" w:rsidR="00F61C5E" w:rsidRPr="00F61C5E" w:rsidRDefault="00F61C5E" w:rsidP="00C5489E">
            <w:pPr>
              <w:spacing w:after="160" w:line="259" w:lineRule="auto"/>
              <w:rPr>
                <w:sz w:val="22"/>
                <w:szCs w:val="22"/>
              </w:rPr>
            </w:pPr>
            <w:r w:rsidRPr="00F61C5E">
              <w:rPr>
                <w:sz w:val="22"/>
                <w:szCs w:val="22"/>
              </w:rPr>
              <w:t xml:space="preserve">Nash_Corrupción y DDHH: una mirada desde a jurisprudencia de la CIDH (Capítulos 1 y 3, 15-32 y 69-82) // Quiroz. HCP (Introducción. P. 37-58). </w:t>
            </w:r>
          </w:p>
        </w:tc>
      </w:tr>
      <w:tr w:rsidR="00F61C5E" w:rsidRPr="009F28ED" w14:paraId="39FDC803" w14:textId="77777777" w:rsidTr="00C5489E">
        <w:trPr>
          <w:trHeight w:val="315"/>
        </w:trPr>
        <w:tc>
          <w:tcPr>
            <w:tcW w:w="416" w:type="pct"/>
            <w:vMerge/>
            <w:textDirection w:val="btLr"/>
          </w:tcPr>
          <w:p w14:paraId="5870C697" w14:textId="77777777" w:rsidR="00F61C5E" w:rsidRPr="00764418" w:rsidRDefault="00F61C5E" w:rsidP="00C5489E">
            <w:pPr>
              <w:widowControl w:val="0"/>
              <w:pBdr>
                <w:top w:val="nil"/>
                <w:left w:val="nil"/>
                <w:bottom w:val="nil"/>
                <w:right w:val="nil"/>
                <w:between w:val="nil"/>
              </w:pBdr>
              <w:spacing w:line="276" w:lineRule="auto"/>
              <w:ind w:left="113" w:right="113"/>
              <w:jc w:val="center"/>
              <w:rPr>
                <w:b/>
                <w:bCs/>
                <w:sz w:val="22"/>
                <w:szCs w:val="22"/>
                <w:lang w:val="pt-BR"/>
              </w:rPr>
            </w:pPr>
          </w:p>
        </w:tc>
        <w:tc>
          <w:tcPr>
            <w:tcW w:w="480" w:type="pct"/>
            <w:vAlign w:val="center"/>
          </w:tcPr>
          <w:p w14:paraId="797F7BF3" w14:textId="77777777" w:rsidR="00F61C5E" w:rsidRPr="00764418" w:rsidRDefault="00F61C5E" w:rsidP="00C5489E">
            <w:pPr>
              <w:ind w:left="-98" w:right="-126"/>
              <w:jc w:val="center"/>
              <w:rPr>
                <w:sz w:val="22"/>
                <w:szCs w:val="22"/>
              </w:rPr>
            </w:pPr>
            <w:r w:rsidRPr="00764418">
              <w:rPr>
                <w:sz w:val="22"/>
                <w:szCs w:val="22"/>
              </w:rPr>
              <w:t>Semana 1</w:t>
            </w:r>
            <w:r>
              <w:rPr>
                <w:sz w:val="22"/>
                <w:szCs w:val="22"/>
              </w:rPr>
              <w:t>1</w:t>
            </w:r>
          </w:p>
          <w:p w14:paraId="2AC3051A" w14:textId="77777777" w:rsidR="00F61C5E" w:rsidRPr="00764418" w:rsidRDefault="00F61C5E" w:rsidP="00C5489E">
            <w:pPr>
              <w:widowControl w:val="0"/>
              <w:pBdr>
                <w:top w:val="nil"/>
                <w:left w:val="nil"/>
                <w:bottom w:val="nil"/>
                <w:right w:val="nil"/>
                <w:between w:val="nil"/>
              </w:pBdr>
              <w:spacing w:line="276" w:lineRule="auto"/>
              <w:jc w:val="center"/>
              <w:rPr>
                <w:sz w:val="22"/>
                <w:szCs w:val="22"/>
                <w:highlight w:val="magenta"/>
              </w:rPr>
            </w:pPr>
            <w:r>
              <w:rPr>
                <w:sz w:val="22"/>
                <w:szCs w:val="22"/>
              </w:rPr>
              <w:t>17 - 22</w:t>
            </w:r>
          </w:p>
        </w:tc>
        <w:tc>
          <w:tcPr>
            <w:tcW w:w="559" w:type="pct"/>
            <w:tcBorders>
              <w:right w:val="single" w:sz="4" w:space="0" w:color="auto"/>
            </w:tcBorders>
            <w:vAlign w:val="center"/>
          </w:tcPr>
          <w:p w14:paraId="16A7789C" w14:textId="77777777" w:rsidR="00F61C5E" w:rsidRPr="00764418" w:rsidRDefault="00F61C5E" w:rsidP="00C5489E">
            <w:pPr>
              <w:jc w:val="center"/>
              <w:rPr>
                <w:b/>
                <w:bCs/>
                <w:sz w:val="22"/>
                <w:szCs w:val="22"/>
              </w:rPr>
            </w:pPr>
          </w:p>
        </w:tc>
        <w:tc>
          <w:tcPr>
            <w:tcW w:w="828" w:type="pct"/>
            <w:tcBorders>
              <w:right w:val="single" w:sz="4" w:space="0" w:color="auto"/>
            </w:tcBorders>
            <w:vAlign w:val="center"/>
          </w:tcPr>
          <w:p w14:paraId="31CABB0F" w14:textId="77777777" w:rsidR="00F61C5E" w:rsidRPr="002C0A27" w:rsidRDefault="00F61C5E" w:rsidP="00C5489E">
            <w:pPr>
              <w:rPr>
                <w:sz w:val="22"/>
                <w:szCs w:val="22"/>
              </w:rPr>
            </w:pPr>
            <w:r w:rsidRPr="002C0A27">
              <w:rPr>
                <w:sz w:val="22"/>
                <w:szCs w:val="22"/>
              </w:rPr>
              <w:t>¿Cómo conocemos la corrupción?</w:t>
            </w:r>
            <w:r>
              <w:rPr>
                <w:sz w:val="22"/>
                <w:szCs w:val="22"/>
              </w:rPr>
              <w:t xml:space="preserve"> // La cuestión de género</w:t>
            </w:r>
          </w:p>
        </w:tc>
        <w:tc>
          <w:tcPr>
            <w:tcW w:w="878" w:type="pct"/>
            <w:tcBorders>
              <w:right w:val="single" w:sz="4" w:space="0" w:color="auto"/>
            </w:tcBorders>
            <w:vAlign w:val="center"/>
          </w:tcPr>
          <w:p w14:paraId="497705BE" w14:textId="77777777" w:rsidR="00F61C5E" w:rsidRPr="002C0A27" w:rsidRDefault="00F61C5E" w:rsidP="00C5489E">
            <w:pPr>
              <w:jc w:val="center"/>
              <w:rPr>
                <w:sz w:val="22"/>
                <w:szCs w:val="22"/>
              </w:rPr>
            </w:pPr>
            <w:r w:rsidRPr="002C0A27">
              <w:rPr>
                <w:sz w:val="22"/>
                <w:szCs w:val="22"/>
              </w:rPr>
              <w:t>Revisión de metodolog</w:t>
            </w:r>
            <w:r>
              <w:rPr>
                <w:sz w:val="22"/>
                <w:szCs w:val="22"/>
              </w:rPr>
              <w:t>í</w:t>
            </w:r>
            <w:r w:rsidRPr="002C0A27">
              <w:rPr>
                <w:sz w:val="22"/>
                <w:szCs w:val="22"/>
              </w:rPr>
              <w:t>as para conocer la corrupción</w:t>
            </w:r>
          </w:p>
        </w:tc>
        <w:tc>
          <w:tcPr>
            <w:tcW w:w="878" w:type="pct"/>
            <w:tcBorders>
              <w:right w:val="single" w:sz="4" w:space="0" w:color="auto"/>
            </w:tcBorders>
          </w:tcPr>
          <w:p w14:paraId="762414F3" w14:textId="77777777" w:rsidR="00F61C5E" w:rsidRDefault="00F61C5E" w:rsidP="00C5489E">
            <w:pPr>
              <w:jc w:val="center"/>
              <w:rPr>
                <w:sz w:val="22"/>
                <w:szCs w:val="22"/>
                <w:lang w:val="pt-BR"/>
              </w:rPr>
            </w:pPr>
          </w:p>
          <w:p w14:paraId="6144A0B1" w14:textId="77777777" w:rsidR="00F61C5E" w:rsidRDefault="00F61C5E" w:rsidP="00C5489E">
            <w:pPr>
              <w:jc w:val="center"/>
              <w:rPr>
                <w:sz w:val="22"/>
                <w:szCs w:val="22"/>
                <w:lang w:val="pt-BR"/>
              </w:rPr>
            </w:pPr>
          </w:p>
          <w:p w14:paraId="20D58E3B" w14:textId="77777777" w:rsidR="00F61C5E" w:rsidRDefault="00F61C5E" w:rsidP="00C5489E">
            <w:pPr>
              <w:jc w:val="center"/>
              <w:rPr>
                <w:sz w:val="22"/>
                <w:szCs w:val="22"/>
                <w:lang w:val="pt-BR"/>
              </w:rPr>
            </w:pPr>
          </w:p>
          <w:p w14:paraId="23E0C61F" w14:textId="77777777" w:rsidR="00F61C5E" w:rsidRDefault="00F61C5E" w:rsidP="00C5489E">
            <w:pPr>
              <w:jc w:val="center"/>
              <w:rPr>
                <w:sz w:val="22"/>
                <w:szCs w:val="22"/>
                <w:lang w:val="pt-BR"/>
              </w:rPr>
            </w:pPr>
          </w:p>
          <w:p w14:paraId="7EBAF72F" w14:textId="6EDCB38B" w:rsidR="00F61C5E" w:rsidRPr="00764418" w:rsidRDefault="00F61C5E" w:rsidP="00C5489E">
            <w:pPr>
              <w:jc w:val="center"/>
              <w:rPr>
                <w:b/>
                <w:bCs/>
                <w:sz w:val="22"/>
                <w:szCs w:val="22"/>
              </w:rPr>
            </w:pPr>
            <w:r>
              <w:rPr>
                <w:sz w:val="22"/>
                <w:szCs w:val="22"/>
                <w:lang w:val="pt-BR"/>
              </w:rPr>
              <w:t>La cuestión de género // Evaluación unidad II (sábado)</w:t>
            </w:r>
          </w:p>
        </w:tc>
        <w:tc>
          <w:tcPr>
            <w:tcW w:w="960" w:type="pct"/>
            <w:tcBorders>
              <w:top w:val="single" w:sz="4" w:space="0" w:color="auto"/>
              <w:bottom w:val="single" w:sz="4" w:space="0" w:color="auto"/>
              <w:right w:val="single" w:sz="4" w:space="0" w:color="auto"/>
            </w:tcBorders>
            <w:shd w:val="clear" w:color="auto" w:fill="auto"/>
          </w:tcPr>
          <w:p w14:paraId="65A9B125" w14:textId="72743330" w:rsidR="00F61C5E" w:rsidRPr="00F61C5E" w:rsidRDefault="00F61C5E" w:rsidP="00C5489E">
            <w:pPr>
              <w:spacing w:after="160" w:line="259" w:lineRule="auto"/>
              <w:rPr>
                <w:sz w:val="22"/>
                <w:szCs w:val="22"/>
              </w:rPr>
            </w:pPr>
            <w:r w:rsidRPr="00F61C5E">
              <w:rPr>
                <w:sz w:val="22"/>
                <w:szCs w:val="22"/>
              </w:rPr>
              <w:t>Quiroz. HCP (Introducción, 37-58; Apéndice, 535-554) // Durand. Cuando el poder extractivo captura el Estado (Cap. 1, 2, 3, 5, reflexiones finales y Anexo metodológico)</w:t>
            </w:r>
          </w:p>
        </w:tc>
      </w:tr>
      <w:tr w:rsidR="00F61C5E" w:rsidRPr="009F28ED" w14:paraId="55814458" w14:textId="77777777" w:rsidTr="00C5489E">
        <w:trPr>
          <w:trHeight w:val="315"/>
        </w:trPr>
        <w:tc>
          <w:tcPr>
            <w:tcW w:w="416" w:type="pct"/>
            <w:vMerge/>
            <w:textDirection w:val="btLr"/>
          </w:tcPr>
          <w:p w14:paraId="57EEE053" w14:textId="77777777" w:rsidR="00F61C5E" w:rsidRPr="00764418" w:rsidRDefault="00F61C5E" w:rsidP="00C5489E">
            <w:pPr>
              <w:widowControl w:val="0"/>
              <w:pBdr>
                <w:top w:val="nil"/>
                <w:left w:val="nil"/>
                <w:bottom w:val="nil"/>
                <w:right w:val="nil"/>
                <w:between w:val="nil"/>
              </w:pBdr>
              <w:spacing w:line="276" w:lineRule="auto"/>
              <w:ind w:left="113" w:right="113"/>
              <w:jc w:val="center"/>
              <w:rPr>
                <w:b/>
                <w:bCs/>
                <w:sz w:val="22"/>
                <w:szCs w:val="22"/>
                <w:lang w:val="pt-BR"/>
              </w:rPr>
            </w:pPr>
          </w:p>
        </w:tc>
        <w:tc>
          <w:tcPr>
            <w:tcW w:w="480" w:type="pct"/>
            <w:vAlign w:val="center"/>
          </w:tcPr>
          <w:p w14:paraId="0220A3B4" w14:textId="77777777" w:rsidR="00F61C5E" w:rsidRDefault="00F61C5E" w:rsidP="00C5489E">
            <w:pPr>
              <w:widowControl w:val="0"/>
              <w:pBdr>
                <w:top w:val="nil"/>
                <w:left w:val="nil"/>
                <w:bottom w:val="nil"/>
                <w:right w:val="nil"/>
                <w:between w:val="nil"/>
              </w:pBdr>
              <w:spacing w:line="276" w:lineRule="auto"/>
              <w:ind w:left="-98" w:right="-126"/>
              <w:jc w:val="center"/>
              <w:rPr>
                <w:sz w:val="22"/>
                <w:szCs w:val="22"/>
                <w:lang w:val="pt-BR"/>
              </w:rPr>
            </w:pPr>
            <w:r w:rsidRPr="00DE0B65">
              <w:rPr>
                <w:sz w:val="22"/>
                <w:szCs w:val="22"/>
                <w:lang w:val="pt-BR"/>
              </w:rPr>
              <w:t>Semana 1</w:t>
            </w:r>
            <w:r>
              <w:rPr>
                <w:sz w:val="22"/>
                <w:szCs w:val="22"/>
                <w:lang w:val="pt-BR"/>
              </w:rPr>
              <w:t>2</w:t>
            </w:r>
          </w:p>
          <w:p w14:paraId="3934D1CF" w14:textId="77777777" w:rsidR="00F61C5E" w:rsidRPr="00764418" w:rsidRDefault="00F61C5E" w:rsidP="00C5489E">
            <w:pPr>
              <w:ind w:left="-98" w:right="-126"/>
              <w:jc w:val="center"/>
              <w:rPr>
                <w:sz w:val="22"/>
                <w:szCs w:val="22"/>
              </w:rPr>
            </w:pPr>
            <w:r>
              <w:rPr>
                <w:sz w:val="22"/>
                <w:szCs w:val="22"/>
                <w:lang w:val="pt-BR"/>
              </w:rPr>
              <w:t>24 - 30</w:t>
            </w:r>
          </w:p>
        </w:tc>
        <w:tc>
          <w:tcPr>
            <w:tcW w:w="559" w:type="pct"/>
            <w:tcBorders>
              <w:right w:val="single" w:sz="4" w:space="0" w:color="auto"/>
            </w:tcBorders>
            <w:vAlign w:val="center"/>
          </w:tcPr>
          <w:p w14:paraId="3A61CC7E" w14:textId="77777777" w:rsidR="00F61C5E" w:rsidRPr="00764418" w:rsidRDefault="00F61C5E" w:rsidP="00C5489E">
            <w:pPr>
              <w:jc w:val="center"/>
              <w:rPr>
                <w:b/>
                <w:bCs/>
                <w:sz w:val="22"/>
                <w:szCs w:val="22"/>
              </w:rPr>
            </w:pPr>
            <w:r w:rsidRPr="00DD5482">
              <w:rPr>
                <w:color w:val="FF0000"/>
                <w:sz w:val="22"/>
                <w:szCs w:val="22"/>
              </w:rPr>
              <w:t xml:space="preserve">Feriado </w:t>
            </w:r>
            <w:r>
              <w:rPr>
                <w:color w:val="FF0000"/>
                <w:sz w:val="22"/>
                <w:szCs w:val="22"/>
              </w:rPr>
              <w:t>sábado 29/6</w:t>
            </w:r>
          </w:p>
        </w:tc>
        <w:tc>
          <w:tcPr>
            <w:tcW w:w="828" w:type="pct"/>
            <w:tcBorders>
              <w:right w:val="single" w:sz="4" w:space="0" w:color="auto"/>
            </w:tcBorders>
            <w:vAlign w:val="center"/>
          </w:tcPr>
          <w:p w14:paraId="54EEC388" w14:textId="77777777" w:rsidR="00F61C5E" w:rsidRPr="00CF49FE" w:rsidRDefault="00F61C5E" w:rsidP="00C5489E">
            <w:pPr>
              <w:rPr>
                <w:sz w:val="22"/>
                <w:szCs w:val="22"/>
              </w:rPr>
            </w:pPr>
            <w:r>
              <w:rPr>
                <w:sz w:val="22"/>
                <w:szCs w:val="22"/>
              </w:rPr>
              <w:t>¿Cómo opera la corrupción?</w:t>
            </w:r>
          </w:p>
        </w:tc>
        <w:tc>
          <w:tcPr>
            <w:tcW w:w="878" w:type="pct"/>
            <w:tcBorders>
              <w:right w:val="single" w:sz="4" w:space="0" w:color="auto"/>
            </w:tcBorders>
            <w:vAlign w:val="center"/>
          </w:tcPr>
          <w:p w14:paraId="66D0165D" w14:textId="77777777" w:rsidR="00F61C5E" w:rsidRPr="00CF49FE" w:rsidRDefault="00F61C5E" w:rsidP="00C5489E">
            <w:pPr>
              <w:jc w:val="center"/>
              <w:rPr>
                <w:sz w:val="22"/>
                <w:szCs w:val="22"/>
              </w:rPr>
            </w:pPr>
            <w:r>
              <w:rPr>
                <w:sz w:val="22"/>
                <w:szCs w:val="22"/>
              </w:rPr>
              <w:t>¿Cómo opera la corrupción?</w:t>
            </w:r>
          </w:p>
        </w:tc>
        <w:tc>
          <w:tcPr>
            <w:tcW w:w="878" w:type="pct"/>
            <w:tcBorders>
              <w:right w:val="single" w:sz="4" w:space="0" w:color="auto"/>
            </w:tcBorders>
          </w:tcPr>
          <w:p w14:paraId="57F6E572" w14:textId="77777777" w:rsidR="00F61C5E" w:rsidRDefault="00F61C5E" w:rsidP="00C5489E">
            <w:pPr>
              <w:jc w:val="center"/>
              <w:rPr>
                <w:sz w:val="22"/>
                <w:szCs w:val="22"/>
              </w:rPr>
            </w:pPr>
          </w:p>
          <w:p w14:paraId="35CD2353" w14:textId="77777777" w:rsidR="00F61C5E" w:rsidRDefault="00F61C5E" w:rsidP="00C5489E">
            <w:pPr>
              <w:jc w:val="center"/>
              <w:rPr>
                <w:sz w:val="22"/>
                <w:szCs w:val="22"/>
              </w:rPr>
            </w:pPr>
          </w:p>
          <w:p w14:paraId="19D109FC" w14:textId="77777777" w:rsidR="00F61C5E" w:rsidRDefault="00F61C5E" w:rsidP="00C5489E">
            <w:pPr>
              <w:jc w:val="center"/>
              <w:rPr>
                <w:sz w:val="22"/>
                <w:szCs w:val="22"/>
              </w:rPr>
            </w:pPr>
          </w:p>
          <w:p w14:paraId="0378D26E" w14:textId="77777777" w:rsidR="00F61C5E" w:rsidRDefault="00F61C5E" w:rsidP="00C5489E">
            <w:pPr>
              <w:jc w:val="center"/>
              <w:rPr>
                <w:sz w:val="22"/>
                <w:szCs w:val="22"/>
              </w:rPr>
            </w:pPr>
          </w:p>
          <w:p w14:paraId="4D2D7D2F" w14:textId="445C511E" w:rsidR="00F61C5E" w:rsidRPr="00CF49FE" w:rsidRDefault="00F61C5E" w:rsidP="00C5489E">
            <w:pPr>
              <w:jc w:val="center"/>
              <w:rPr>
                <w:sz w:val="22"/>
                <w:szCs w:val="22"/>
              </w:rPr>
            </w:pPr>
            <w:r>
              <w:rPr>
                <w:sz w:val="22"/>
                <w:szCs w:val="22"/>
              </w:rPr>
              <w:t xml:space="preserve">Evaluación Unidad II </w:t>
            </w:r>
          </w:p>
        </w:tc>
        <w:tc>
          <w:tcPr>
            <w:tcW w:w="960" w:type="pct"/>
            <w:tcBorders>
              <w:top w:val="single" w:sz="4" w:space="0" w:color="auto"/>
              <w:bottom w:val="single" w:sz="4" w:space="0" w:color="auto"/>
              <w:right w:val="single" w:sz="4" w:space="0" w:color="auto"/>
            </w:tcBorders>
            <w:shd w:val="clear" w:color="auto" w:fill="auto"/>
          </w:tcPr>
          <w:p w14:paraId="652848E4" w14:textId="4A3D01D5" w:rsidR="00F61C5E" w:rsidRPr="00F61C5E" w:rsidRDefault="00F61C5E" w:rsidP="00C5489E">
            <w:pPr>
              <w:spacing w:after="160" w:line="259" w:lineRule="auto"/>
              <w:rPr>
                <w:sz w:val="22"/>
                <w:szCs w:val="22"/>
              </w:rPr>
            </w:pPr>
            <w:r w:rsidRPr="00F61C5E">
              <w:rPr>
                <w:sz w:val="22"/>
                <w:szCs w:val="22"/>
              </w:rPr>
              <w:t>Garay y Salcedo, Narcotráfico, Corrupción y Estados // Durand, L</w:t>
            </w:r>
            <w:r w:rsidR="00CD21D8">
              <w:rPr>
                <w:sz w:val="22"/>
                <w:szCs w:val="22"/>
              </w:rPr>
              <w:t>a</w:t>
            </w:r>
            <w:r w:rsidRPr="00F61C5E">
              <w:rPr>
                <w:sz w:val="22"/>
                <w:szCs w:val="22"/>
              </w:rPr>
              <w:t xml:space="preserve"> Captura del Estado en América Latina (capítulos 2 y 3) /// Rosas, C. Damas de Sociedad y varones ilustrados</w:t>
            </w:r>
          </w:p>
        </w:tc>
      </w:tr>
      <w:tr w:rsidR="00F61C5E" w:rsidRPr="009F28ED" w14:paraId="62A01266" w14:textId="77777777" w:rsidTr="00C5489E">
        <w:trPr>
          <w:trHeight w:val="680"/>
        </w:trPr>
        <w:tc>
          <w:tcPr>
            <w:tcW w:w="416" w:type="pct"/>
            <w:vMerge w:val="restart"/>
            <w:textDirection w:val="btLr"/>
            <w:vAlign w:val="center"/>
          </w:tcPr>
          <w:p w14:paraId="5B27C4ED" w14:textId="77777777" w:rsidR="00F61C5E" w:rsidRPr="00764418" w:rsidRDefault="00F61C5E" w:rsidP="00C5489E">
            <w:pPr>
              <w:widowControl w:val="0"/>
              <w:pBdr>
                <w:top w:val="nil"/>
                <w:left w:val="nil"/>
                <w:bottom w:val="nil"/>
                <w:right w:val="nil"/>
                <w:between w:val="nil"/>
              </w:pBdr>
              <w:spacing w:line="276" w:lineRule="auto"/>
              <w:ind w:left="113" w:right="113"/>
              <w:jc w:val="center"/>
              <w:rPr>
                <w:b/>
                <w:sz w:val="22"/>
                <w:szCs w:val="22"/>
                <w:highlight w:val="magenta"/>
              </w:rPr>
            </w:pPr>
            <w:r>
              <w:rPr>
                <w:b/>
                <w:sz w:val="22"/>
                <w:szCs w:val="22"/>
              </w:rPr>
              <w:t>JULIO</w:t>
            </w:r>
          </w:p>
        </w:tc>
        <w:tc>
          <w:tcPr>
            <w:tcW w:w="480" w:type="pct"/>
            <w:vAlign w:val="center"/>
          </w:tcPr>
          <w:p w14:paraId="1FBA9396" w14:textId="77777777" w:rsidR="00F61C5E" w:rsidRDefault="00F61C5E" w:rsidP="00C5489E">
            <w:pPr>
              <w:widowControl w:val="0"/>
              <w:pBdr>
                <w:top w:val="nil"/>
                <w:left w:val="nil"/>
                <w:bottom w:val="nil"/>
                <w:right w:val="nil"/>
                <w:between w:val="nil"/>
              </w:pBdr>
              <w:spacing w:line="276" w:lineRule="auto"/>
              <w:ind w:left="-98" w:right="-126"/>
              <w:jc w:val="center"/>
              <w:rPr>
                <w:sz w:val="22"/>
                <w:szCs w:val="22"/>
                <w:lang w:val="pt-BR"/>
              </w:rPr>
            </w:pPr>
            <w:r w:rsidRPr="00DE0B65">
              <w:rPr>
                <w:sz w:val="22"/>
                <w:szCs w:val="22"/>
                <w:lang w:val="pt-BR"/>
              </w:rPr>
              <w:t>Semana 1</w:t>
            </w:r>
            <w:r>
              <w:rPr>
                <w:sz w:val="22"/>
                <w:szCs w:val="22"/>
                <w:lang w:val="pt-BR"/>
              </w:rPr>
              <w:t>3</w:t>
            </w:r>
          </w:p>
          <w:p w14:paraId="53BCB303" w14:textId="77777777" w:rsidR="00F61C5E" w:rsidRPr="00764418" w:rsidRDefault="00F61C5E" w:rsidP="00C5489E">
            <w:pPr>
              <w:ind w:left="-98" w:right="-126"/>
              <w:jc w:val="center"/>
              <w:rPr>
                <w:sz w:val="22"/>
                <w:szCs w:val="22"/>
              </w:rPr>
            </w:pPr>
            <w:r>
              <w:rPr>
                <w:bCs/>
                <w:sz w:val="22"/>
                <w:szCs w:val="22"/>
              </w:rPr>
              <w:t>1 -6</w:t>
            </w:r>
          </w:p>
        </w:tc>
        <w:tc>
          <w:tcPr>
            <w:tcW w:w="559" w:type="pct"/>
            <w:vAlign w:val="center"/>
          </w:tcPr>
          <w:p w14:paraId="092C6BE9" w14:textId="77777777" w:rsidR="00F61C5E" w:rsidRPr="00764418" w:rsidRDefault="00F61C5E" w:rsidP="00C5489E">
            <w:pPr>
              <w:rPr>
                <w:sz w:val="22"/>
                <w:szCs w:val="22"/>
              </w:rPr>
            </w:pPr>
          </w:p>
        </w:tc>
        <w:tc>
          <w:tcPr>
            <w:tcW w:w="828" w:type="pct"/>
            <w:vAlign w:val="center"/>
          </w:tcPr>
          <w:p w14:paraId="083479C1" w14:textId="77777777" w:rsidR="00F61C5E" w:rsidRPr="00764418" w:rsidRDefault="00F61C5E" w:rsidP="00C5489E">
            <w:pPr>
              <w:rPr>
                <w:sz w:val="22"/>
                <w:szCs w:val="22"/>
              </w:rPr>
            </w:pPr>
            <w:r w:rsidRPr="00CF49FE">
              <w:rPr>
                <w:sz w:val="22"/>
                <w:szCs w:val="22"/>
              </w:rPr>
              <w:t>Democracia y Reconocimiento</w:t>
            </w:r>
          </w:p>
        </w:tc>
        <w:tc>
          <w:tcPr>
            <w:tcW w:w="878" w:type="pct"/>
            <w:tcBorders>
              <w:right w:val="single" w:sz="4" w:space="0" w:color="auto"/>
            </w:tcBorders>
            <w:vAlign w:val="center"/>
          </w:tcPr>
          <w:p w14:paraId="602F85C0" w14:textId="77777777" w:rsidR="00F61C5E" w:rsidRPr="009F28ED" w:rsidRDefault="00F61C5E" w:rsidP="00C5489E">
            <w:pPr>
              <w:rPr>
                <w:sz w:val="22"/>
                <w:szCs w:val="22"/>
              </w:rPr>
            </w:pPr>
            <w:r w:rsidRPr="00CF49FE">
              <w:rPr>
                <w:sz w:val="22"/>
                <w:szCs w:val="22"/>
              </w:rPr>
              <w:t>3 formas de reconocimiento</w:t>
            </w:r>
          </w:p>
        </w:tc>
        <w:tc>
          <w:tcPr>
            <w:tcW w:w="878" w:type="pct"/>
            <w:tcBorders>
              <w:right w:val="single" w:sz="4" w:space="0" w:color="auto"/>
            </w:tcBorders>
          </w:tcPr>
          <w:p w14:paraId="1A2B1023" w14:textId="77777777" w:rsidR="00F61C5E" w:rsidRPr="009F28ED" w:rsidRDefault="00F61C5E" w:rsidP="00C5489E">
            <w:pPr>
              <w:rPr>
                <w:sz w:val="22"/>
                <w:szCs w:val="22"/>
              </w:rPr>
            </w:pPr>
          </w:p>
        </w:tc>
        <w:tc>
          <w:tcPr>
            <w:tcW w:w="960" w:type="pct"/>
            <w:tcBorders>
              <w:top w:val="single" w:sz="4" w:space="0" w:color="auto"/>
              <w:bottom w:val="single" w:sz="4" w:space="0" w:color="auto"/>
              <w:right w:val="single" w:sz="4" w:space="0" w:color="auto"/>
            </w:tcBorders>
            <w:shd w:val="clear" w:color="auto" w:fill="auto"/>
          </w:tcPr>
          <w:p w14:paraId="0116CC16" w14:textId="77777777" w:rsidR="00F61C5E" w:rsidRPr="00CF49FE" w:rsidRDefault="00F61C5E" w:rsidP="00C5489E">
            <w:pPr>
              <w:spacing w:after="160" w:line="259" w:lineRule="auto"/>
              <w:rPr>
                <w:sz w:val="22"/>
                <w:szCs w:val="22"/>
              </w:rPr>
            </w:pPr>
            <w:r w:rsidRPr="00CF49FE">
              <w:rPr>
                <w:sz w:val="22"/>
                <w:szCs w:val="22"/>
              </w:rPr>
              <w:t>Honneth, A. Reconocim</w:t>
            </w:r>
            <w:r>
              <w:rPr>
                <w:sz w:val="22"/>
                <w:szCs w:val="22"/>
              </w:rPr>
              <w:t>ie</w:t>
            </w:r>
            <w:r w:rsidRPr="00CF49FE">
              <w:rPr>
                <w:sz w:val="22"/>
                <w:szCs w:val="22"/>
              </w:rPr>
              <w:t>nto y Obligación moral</w:t>
            </w:r>
          </w:p>
        </w:tc>
      </w:tr>
      <w:tr w:rsidR="00F61C5E" w:rsidRPr="009F28ED" w14:paraId="503DB1FB" w14:textId="77777777" w:rsidTr="00C5489E">
        <w:trPr>
          <w:trHeight w:val="352"/>
        </w:trPr>
        <w:tc>
          <w:tcPr>
            <w:tcW w:w="416" w:type="pct"/>
            <w:vMerge/>
            <w:textDirection w:val="btLr"/>
          </w:tcPr>
          <w:p w14:paraId="31EECBEB" w14:textId="77777777" w:rsidR="00F61C5E" w:rsidRPr="00AA1AC1" w:rsidRDefault="00F61C5E" w:rsidP="00C5489E">
            <w:pPr>
              <w:widowControl w:val="0"/>
              <w:pBdr>
                <w:top w:val="nil"/>
                <w:left w:val="nil"/>
                <w:bottom w:val="nil"/>
                <w:right w:val="nil"/>
                <w:between w:val="nil"/>
              </w:pBdr>
              <w:spacing w:line="276" w:lineRule="auto"/>
              <w:ind w:left="113" w:right="113"/>
              <w:jc w:val="center"/>
              <w:rPr>
                <w:b/>
                <w:sz w:val="22"/>
                <w:szCs w:val="22"/>
                <w:highlight w:val="magenta"/>
              </w:rPr>
            </w:pPr>
          </w:p>
        </w:tc>
        <w:tc>
          <w:tcPr>
            <w:tcW w:w="480" w:type="pct"/>
            <w:vAlign w:val="center"/>
          </w:tcPr>
          <w:p w14:paraId="3111B4CA" w14:textId="77777777" w:rsidR="00F61C5E" w:rsidRPr="00DE0B65" w:rsidRDefault="00F61C5E" w:rsidP="00C5489E">
            <w:pPr>
              <w:widowControl w:val="0"/>
              <w:pBdr>
                <w:top w:val="nil"/>
                <w:left w:val="nil"/>
                <w:bottom w:val="nil"/>
                <w:right w:val="nil"/>
                <w:between w:val="nil"/>
              </w:pBdr>
              <w:spacing w:line="276" w:lineRule="auto"/>
              <w:ind w:left="-98" w:right="-126"/>
              <w:jc w:val="center"/>
              <w:rPr>
                <w:bCs/>
                <w:sz w:val="22"/>
                <w:szCs w:val="22"/>
                <w:lang w:val="pt-BR"/>
              </w:rPr>
            </w:pPr>
            <w:r w:rsidRPr="00DE0B65">
              <w:rPr>
                <w:bCs/>
                <w:sz w:val="22"/>
                <w:szCs w:val="22"/>
                <w:lang w:val="pt-BR"/>
              </w:rPr>
              <w:t>Semana 1</w:t>
            </w:r>
            <w:r>
              <w:rPr>
                <w:bCs/>
                <w:sz w:val="22"/>
                <w:szCs w:val="22"/>
                <w:lang w:val="pt-BR"/>
              </w:rPr>
              <w:t>4</w:t>
            </w:r>
          </w:p>
          <w:p w14:paraId="0F5168A0" w14:textId="77777777" w:rsidR="00F61C5E" w:rsidRPr="004169EA" w:rsidRDefault="00F61C5E" w:rsidP="00C5489E">
            <w:pPr>
              <w:widowControl w:val="0"/>
              <w:pBdr>
                <w:top w:val="nil"/>
                <w:left w:val="nil"/>
                <w:bottom w:val="nil"/>
                <w:right w:val="nil"/>
                <w:between w:val="nil"/>
              </w:pBdr>
              <w:spacing w:line="276" w:lineRule="auto"/>
              <w:ind w:left="-98" w:right="-126"/>
              <w:jc w:val="center"/>
              <w:rPr>
                <w:sz w:val="22"/>
                <w:szCs w:val="22"/>
                <w:lang w:val="pt-BR"/>
              </w:rPr>
            </w:pPr>
            <w:r>
              <w:rPr>
                <w:bCs/>
                <w:sz w:val="22"/>
                <w:szCs w:val="22"/>
                <w:lang w:val="pt-BR"/>
              </w:rPr>
              <w:t>8 - 13</w:t>
            </w:r>
          </w:p>
        </w:tc>
        <w:tc>
          <w:tcPr>
            <w:tcW w:w="559" w:type="pct"/>
            <w:vAlign w:val="center"/>
          </w:tcPr>
          <w:p w14:paraId="4127814A" w14:textId="77777777" w:rsidR="00F61C5E" w:rsidRPr="009F28ED" w:rsidRDefault="00F61C5E" w:rsidP="00C5489E">
            <w:pPr>
              <w:rPr>
                <w:sz w:val="22"/>
                <w:szCs w:val="22"/>
              </w:rPr>
            </w:pPr>
          </w:p>
        </w:tc>
        <w:tc>
          <w:tcPr>
            <w:tcW w:w="828" w:type="pct"/>
            <w:vAlign w:val="center"/>
          </w:tcPr>
          <w:p w14:paraId="2397D272" w14:textId="77777777" w:rsidR="00F61C5E" w:rsidRPr="009F28ED" w:rsidRDefault="00F61C5E" w:rsidP="00C5489E">
            <w:pPr>
              <w:spacing w:after="160" w:line="259" w:lineRule="auto"/>
              <w:rPr>
                <w:sz w:val="22"/>
                <w:szCs w:val="22"/>
              </w:rPr>
            </w:pPr>
            <w:r w:rsidRPr="00CF49FE">
              <w:rPr>
                <w:sz w:val="22"/>
                <w:szCs w:val="22"/>
              </w:rPr>
              <w:t>Estado y Ciudadanía</w:t>
            </w:r>
          </w:p>
        </w:tc>
        <w:tc>
          <w:tcPr>
            <w:tcW w:w="878" w:type="pct"/>
            <w:tcBorders>
              <w:right w:val="single" w:sz="4" w:space="0" w:color="auto"/>
            </w:tcBorders>
            <w:vAlign w:val="center"/>
          </w:tcPr>
          <w:p w14:paraId="12711BBC" w14:textId="77777777" w:rsidR="00F61C5E" w:rsidRPr="009F28ED" w:rsidRDefault="00F61C5E" w:rsidP="00C5489E">
            <w:pPr>
              <w:spacing w:after="160" w:line="259" w:lineRule="auto"/>
              <w:rPr>
                <w:sz w:val="22"/>
                <w:szCs w:val="22"/>
              </w:rPr>
            </w:pPr>
            <w:r w:rsidRPr="00CF49FE">
              <w:rPr>
                <w:sz w:val="22"/>
                <w:szCs w:val="22"/>
              </w:rPr>
              <w:t>Responsabilidad por la Justicia</w:t>
            </w:r>
          </w:p>
        </w:tc>
        <w:tc>
          <w:tcPr>
            <w:tcW w:w="878" w:type="pct"/>
            <w:tcBorders>
              <w:right w:val="single" w:sz="4" w:space="0" w:color="auto"/>
            </w:tcBorders>
          </w:tcPr>
          <w:p w14:paraId="1841B73E" w14:textId="77777777" w:rsidR="00F61C5E" w:rsidRPr="009F28ED" w:rsidRDefault="00F61C5E" w:rsidP="00C5489E">
            <w:pPr>
              <w:rPr>
                <w:sz w:val="22"/>
                <w:szCs w:val="22"/>
              </w:rPr>
            </w:pPr>
          </w:p>
        </w:tc>
        <w:tc>
          <w:tcPr>
            <w:tcW w:w="960" w:type="pct"/>
            <w:tcBorders>
              <w:top w:val="single" w:sz="4" w:space="0" w:color="auto"/>
              <w:bottom w:val="single" w:sz="4" w:space="0" w:color="auto"/>
              <w:right w:val="single" w:sz="4" w:space="0" w:color="auto"/>
            </w:tcBorders>
            <w:shd w:val="clear" w:color="auto" w:fill="auto"/>
          </w:tcPr>
          <w:p w14:paraId="2C1F84FD" w14:textId="77777777" w:rsidR="00F61C5E" w:rsidRPr="00CF49FE" w:rsidRDefault="00F61C5E" w:rsidP="00C5489E">
            <w:pPr>
              <w:spacing w:after="160" w:line="259" w:lineRule="auto"/>
              <w:rPr>
                <w:sz w:val="22"/>
                <w:szCs w:val="22"/>
              </w:rPr>
            </w:pPr>
            <w:r w:rsidRPr="00CF49FE">
              <w:rPr>
                <w:sz w:val="22"/>
                <w:szCs w:val="22"/>
              </w:rPr>
              <w:t>Iris Marion Young (Capítulo 4)</w:t>
            </w:r>
          </w:p>
        </w:tc>
      </w:tr>
      <w:tr w:rsidR="00F61C5E" w:rsidRPr="009F28ED" w14:paraId="224C53EF" w14:textId="77777777" w:rsidTr="00C5489E">
        <w:trPr>
          <w:trHeight w:val="352"/>
        </w:trPr>
        <w:tc>
          <w:tcPr>
            <w:tcW w:w="416" w:type="pct"/>
            <w:vMerge/>
            <w:textDirection w:val="btLr"/>
          </w:tcPr>
          <w:p w14:paraId="69E1BC61" w14:textId="77777777" w:rsidR="00F61C5E" w:rsidRPr="00AA1AC1" w:rsidRDefault="00F61C5E" w:rsidP="00C5489E">
            <w:pPr>
              <w:widowControl w:val="0"/>
              <w:pBdr>
                <w:top w:val="nil"/>
                <w:left w:val="nil"/>
                <w:bottom w:val="nil"/>
                <w:right w:val="nil"/>
                <w:between w:val="nil"/>
              </w:pBdr>
              <w:spacing w:line="276" w:lineRule="auto"/>
              <w:ind w:left="113" w:right="113"/>
              <w:jc w:val="center"/>
              <w:rPr>
                <w:b/>
                <w:sz w:val="22"/>
                <w:szCs w:val="22"/>
                <w:highlight w:val="magenta"/>
              </w:rPr>
            </w:pPr>
          </w:p>
        </w:tc>
        <w:tc>
          <w:tcPr>
            <w:tcW w:w="480" w:type="pct"/>
            <w:tcBorders>
              <w:bottom w:val="single" w:sz="4" w:space="0" w:color="auto"/>
            </w:tcBorders>
            <w:vAlign w:val="center"/>
          </w:tcPr>
          <w:p w14:paraId="1404B90C" w14:textId="77777777" w:rsidR="00F61C5E" w:rsidRDefault="00F61C5E" w:rsidP="00C5489E">
            <w:pPr>
              <w:widowControl w:val="0"/>
              <w:pBdr>
                <w:top w:val="nil"/>
                <w:left w:val="nil"/>
                <w:bottom w:val="nil"/>
                <w:right w:val="nil"/>
                <w:between w:val="nil"/>
              </w:pBdr>
              <w:spacing w:line="276" w:lineRule="auto"/>
              <w:ind w:left="-98" w:right="-126"/>
              <w:jc w:val="center"/>
              <w:rPr>
                <w:sz w:val="22"/>
                <w:szCs w:val="22"/>
                <w:lang w:val="pt-BR"/>
              </w:rPr>
            </w:pPr>
            <w:r w:rsidRPr="00DE0B65">
              <w:rPr>
                <w:sz w:val="22"/>
                <w:szCs w:val="22"/>
                <w:lang w:val="pt-BR"/>
              </w:rPr>
              <w:t>Semana 1</w:t>
            </w:r>
            <w:r>
              <w:rPr>
                <w:sz w:val="22"/>
                <w:szCs w:val="22"/>
                <w:lang w:val="pt-BR"/>
              </w:rPr>
              <w:t>5</w:t>
            </w:r>
          </w:p>
          <w:p w14:paraId="143BB2BD" w14:textId="77777777" w:rsidR="00F61C5E" w:rsidRPr="00D14D37" w:rsidRDefault="00F61C5E" w:rsidP="00C5489E">
            <w:pPr>
              <w:widowControl w:val="0"/>
              <w:pBdr>
                <w:top w:val="nil"/>
                <w:left w:val="nil"/>
                <w:bottom w:val="nil"/>
                <w:right w:val="nil"/>
                <w:between w:val="nil"/>
              </w:pBdr>
              <w:spacing w:line="276" w:lineRule="auto"/>
              <w:jc w:val="center"/>
              <w:rPr>
                <w:bCs/>
                <w:sz w:val="22"/>
                <w:szCs w:val="22"/>
                <w:highlight w:val="magenta"/>
              </w:rPr>
            </w:pPr>
            <w:r>
              <w:rPr>
                <w:bCs/>
                <w:sz w:val="22"/>
                <w:szCs w:val="22"/>
              </w:rPr>
              <w:t>15 - 20</w:t>
            </w:r>
          </w:p>
        </w:tc>
        <w:tc>
          <w:tcPr>
            <w:tcW w:w="559" w:type="pct"/>
            <w:vAlign w:val="center"/>
          </w:tcPr>
          <w:p w14:paraId="5144CB09" w14:textId="77777777" w:rsidR="00F61C5E" w:rsidRPr="009F28ED" w:rsidRDefault="00F61C5E" w:rsidP="00C5489E">
            <w:pPr>
              <w:rPr>
                <w:sz w:val="22"/>
                <w:szCs w:val="22"/>
              </w:rPr>
            </w:pPr>
          </w:p>
        </w:tc>
        <w:tc>
          <w:tcPr>
            <w:tcW w:w="828" w:type="pct"/>
            <w:vAlign w:val="center"/>
          </w:tcPr>
          <w:p w14:paraId="572DF1F5" w14:textId="77777777" w:rsidR="00F61C5E" w:rsidRPr="009F28ED" w:rsidRDefault="00F61C5E" w:rsidP="00C5489E">
            <w:pPr>
              <w:rPr>
                <w:sz w:val="22"/>
                <w:szCs w:val="22"/>
              </w:rPr>
            </w:pPr>
            <w:r w:rsidRPr="00CF49FE">
              <w:rPr>
                <w:sz w:val="22"/>
                <w:szCs w:val="22"/>
              </w:rPr>
              <w:t>Pensamiento crítico</w:t>
            </w:r>
          </w:p>
        </w:tc>
        <w:tc>
          <w:tcPr>
            <w:tcW w:w="878" w:type="pct"/>
            <w:tcBorders>
              <w:right w:val="single" w:sz="4" w:space="0" w:color="auto"/>
            </w:tcBorders>
            <w:vAlign w:val="center"/>
          </w:tcPr>
          <w:p w14:paraId="18A82E1B" w14:textId="77777777" w:rsidR="00F61C5E" w:rsidRPr="009F28ED" w:rsidRDefault="00F61C5E" w:rsidP="00C5489E">
            <w:pPr>
              <w:rPr>
                <w:sz w:val="22"/>
                <w:szCs w:val="22"/>
              </w:rPr>
            </w:pPr>
            <w:r>
              <w:rPr>
                <w:sz w:val="22"/>
                <w:szCs w:val="22"/>
              </w:rPr>
              <w:t>Película: Arendt</w:t>
            </w:r>
          </w:p>
        </w:tc>
        <w:tc>
          <w:tcPr>
            <w:tcW w:w="878" w:type="pct"/>
            <w:tcBorders>
              <w:right w:val="single" w:sz="4" w:space="0" w:color="auto"/>
            </w:tcBorders>
            <w:vAlign w:val="center"/>
          </w:tcPr>
          <w:p w14:paraId="06FD7D15" w14:textId="77777777" w:rsidR="00F61C5E" w:rsidRPr="009F28ED" w:rsidRDefault="00F61C5E" w:rsidP="00C5489E">
            <w:pPr>
              <w:rPr>
                <w:sz w:val="22"/>
                <w:szCs w:val="22"/>
              </w:rPr>
            </w:pPr>
            <w:r w:rsidRPr="00CF49FE">
              <w:rPr>
                <w:sz w:val="22"/>
                <w:szCs w:val="22"/>
              </w:rPr>
              <w:t>Evaluación de Unidad III: Exposición grupal</w:t>
            </w:r>
            <w:r>
              <w:rPr>
                <w:sz w:val="22"/>
                <w:szCs w:val="22"/>
              </w:rPr>
              <w:t xml:space="preserve">: </w:t>
            </w:r>
            <w:r w:rsidRPr="00CF49FE">
              <w:rPr>
                <w:sz w:val="22"/>
                <w:szCs w:val="22"/>
              </w:rPr>
              <w:t>Analizar un caso real sobre 1 de estos 3 temas: injusticia estructural, falta de reconocimiento o falta de pensamiento crítico</w:t>
            </w:r>
          </w:p>
        </w:tc>
        <w:tc>
          <w:tcPr>
            <w:tcW w:w="960" w:type="pct"/>
            <w:tcBorders>
              <w:top w:val="single" w:sz="4" w:space="0" w:color="auto"/>
              <w:bottom w:val="single" w:sz="4" w:space="0" w:color="auto"/>
              <w:right w:val="single" w:sz="4" w:space="0" w:color="auto"/>
            </w:tcBorders>
            <w:shd w:val="clear" w:color="auto" w:fill="auto"/>
          </w:tcPr>
          <w:p w14:paraId="45B435BE" w14:textId="77777777" w:rsidR="00F61C5E" w:rsidRDefault="00F61C5E" w:rsidP="00C5489E">
            <w:pPr>
              <w:spacing w:after="160" w:line="259" w:lineRule="auto"/>
              <w:rPr>
                <w:sz w:val="22"/>
                <w:szCs w:val="22"/>
              </w:rPr>
            </w:pPr>
          </w:p>
          <w:p w14:paraId="2D7E8CD2" w14:textId="77777777" w:rsidR="00F61C5E" w:rsidRDefault="00F61C5E" w:rsidP="00C5489E">
            <w:pPr>
              <w:spacing w:after="160" w:line="259" w:lineRule="auto"/>
              <w:rPr>
                <w:sz w:val="22"/>
                <w:szCs w:val="22"/>
              </w:rPr>
            </w:pPr>
          </w:p>
          <w:p w14:paraId="6AED231D" w14:textId="77777777" w:rsidR="00F61C5E" w:rsidRDefault="00F61C5E" w:rsidP="00C5489E">
            <w:pPr>
              <w:spacing w:after="160" w:line="259" w:lineRule="auto"/>
              <w:rPr>
                <w:sz w:val="22"/>
                <w:szCs w:val="22"/>
              </w:rPr>
            </w:pPr>
          </w:p>
          <w:p w14:paraId="2668ECAC" w14:textId="77777777" w:rsidR="00F61C5E" w:rsidRPr="00CF49FE" w:rsidRDefault="00F61C5E" w:rsidP="00C5489E">
            <w:pPr>
              <w:spacing w:after="160" w:line="259" w:lineRule="auto"/>
              <w:rPr>
                <w:sz w:val="22"/>
                <w:szCs w:val="22"/>
              </w:rPr>
            </w:pPr>
            <w:r w:rsidRPr="00CF49FE">
              <w:rPr>
                <w:sz w:val="22"/>
                <w:szCs w:val="22"/>
              </w:rPr>
              <w:t>Arendt, H. El pensar y las reflexiones morales</w:t>
            </w:r>
          </w:p>
        </w:tc>
      </w:tr>
      <w:tr w:rsidR="00F61C5E" w:rsidRPr="009F28ED" w14:paraId="585B7591" w14:textId="77777777" w:rsidTr="00C5489E">
        <w:trPr>
          <w:trHeight w:val="463"/>
        </w:trPr>
        <w:tc>
          <w:tcPr>
            <w:tcW w:w="416" w:type="pct"/>
            <w:vMerge/>
            <w:textDirection w:val="btLr"/>
            <w:vAlign w:val="center"/>
          </w:tcPr>
          <w:p w14:paraId="653CBC4F" w14:textId="77777777" w:rsidR="00F61C5E" w:rsidRPr="00AA1AC1" w:rsidRDefault="00F61C5E" w:rsidP="00C5489E">
            <w:pPr>
              <w:widowControl w:val="0"/>
              <w:pBdr>
                <w:top w:val="nil"/>
                <w:left w:val="nil"/>
                <w:bottom w:val="nil"/>
                <w:right w:val="nil"/>
                <w:between w:val="nil"/>
              </w:pBdr>
              <w:spacing w:line="276" w:lineRule="auto"/>
              <w:ind w:left="113" w:right="113"/>
              <w:jc w:val="center"/>
              <w:rPr>
                <w:b/>
                <w:sz w:val="22"/>
                <w:szCs w:val="22"/>
                <w:highlight w:val="magenta"/>
              </w:rPr>
            </w:pPr>
          </w:p>
        </w:tc>
        <w:tc>
          <w:tcPr>
            <w:tcW w:w="480" w:type="pct"/>
            <w:tcBorders>
              <w:top w:val="single" w:sz="4" w:space="0" w:color="auto"/>
              <w:bottom w:val="single" w:sz="4" w:space="0" w:color="auto"/>
            </w:tcBorders>
            <w:vAlign w:val="center"/>
          </w:tcPr>
          <w:p w14:paraId="6610FD49" w14:textId="77777777" w:rsidR="00F61C5E" w:rsidRPr="00DE0B65" w:rsidRDefault="00F61C5E" w:rsidP="00C5489E">
            <w:pPr>
              <w:widowControl w:val="0"/>
              <w:pBdr>
                <w:top w:val="nil"/>
                <w:left w:val="nil"/>
                <w:bottom w:val="nil"/>
                <w:right w:val="nil"/>
                <w:between w:val="nil"/>
              </w:pBdr>
              <w:spacing w:line="276" w:lineRule="auto"/>
              <w:ind w:left="-98" w:right="-126"/>
              <w:jc w:val="center"/>
              <w:rPr>
                <w:bCs/>
                <w:sz w:val="22"/>
                <w:szCs w:val="22"/>
                <w:lang w:val="pt-BR"/>
              </w:rPr>
            </w:pPr>
            <w:r w:rsidRPr="00DE0B65">
              <w:rPr>
                <w:bCs/>
                <w:sz w:val="22"/>
                <w:szCs w:val="22"/>
                <w:lang w:val="pt-BR"/>
              </w:rPr>
              <w:t>Semana 1</w:t>
            </w:r>
            <w:r>
              <w:rPr>
                <w:bCs/>
                <w:sz w:val="22"/>
                <w:szCs w:val="22"/>
                <w:lang w:val="pt-BR"/>
              </w:rPr>
              <w:t>6</w:t>
            </w:r>
          </w:p>
          <w:p w14:paraId="34D1CA83" w14:textId="77777777" w:rsidR="00F61C5E" w:rsidRPr="004169EA" w:rsidRDefault="00F61C5E" w:rsidP="00C5489E">
            <w:pPr>
              <w:widowControl w:val="0"/>
              <w:pBdr>
                <w:top w:val="nil"/>
                <w:left w:val="nil"/>
                <w:bottom w:val="nil"/>
                <w:right w:val="nil"/>
                <w:between w:val="nil"/>
              </w:pBdr>
              <w:spacing w:line="276" w:lineRule="auto"/>
              <w:ind w:left="-98" w:right="-126"/>
              <w:jc w:val="center"/>
              <w:rPr>
                <w:bCs/>
                <w:sz w:val="22"/>
                <w:szCs w:val="22"/>
                <w:lang w:val="pt-BR"/>
              </w:rPr>
            </w:pPr>
            <w:r>
              <w:rPr>
                <w:bCs/>
                <w:sz w:val="22"/>
                <w:szCs w:val="22"/>
                <w:lang w:val="pt-BR"/>
              </w:rPr>
              <w:t>22 - 27</w:t>
            </w:r>
          </w:p>
        </w:tc>
        <w:tc>
          <w:tcPr>
            <w:tcW w:w="2265" w:type="pct"/>
            <w:gridSpan w:val="3"/>
            <w:tcBorders>
              <w:right w:val="single" w:sz="4" w:space="0" w:color="auto"/>
            </w:tcBorders>
            <w:vAlign w:val="center"/>
          </w:tcPr>
          <w:p w14:paraId="6F52DA21" w14:textId="10D6E49F" w:rsidR="00F61C5E" w:rsidRPr="009F28ED" w:rsidRDefault="0052245C" w:rsidP="00C5489E">
            <w:pPr>
              <w:jc w:val="center"/>
              <w:rPr>
                <w:b/>
                <w:bCs/>
                <w:sz w:val="22"/>
                <w:szCs w:val="22"/>
                <w:highlight w:val="cyan"/>
              </w:rPr>
            </w:pPr>
            <w:r w:rsidRPr="0052245C">
              <w:rPr>
                <w:b/>
                <w:bCs/>
                <w:color w:val="FF0000"/>
                <w:sz w:val="22"/>
                <w:szCs w:val="22"/>
              </w:rPr>
              <w:t xml:space="preserve"> (Feriado martes 23)</w:t>
            </w:r>
            <w:r>
              <w:rPr>
                <w:b/>
                <w:bCs/>
                <w:sz w:val="22"/>
                <w:szCs w:val="22"/>
              </w:rPr>
              <w:t xml:space="preserve"> </w:t>
            </w:r>
            <w:r w:rsidR="00F61C5E" w:rsidRPr="00764418">
              <w:rPr>
                <w:b/>
                <w:bCs/>
                <w:sz w:val="22"/>
                <w:szCs w:val="22"/>
              </w:rPr>
              <w:t>Examen</w:t>
            </w:r>
            <w:r w:rsidR="00F61C5E">
              <w:rPr>
                <w:b/>
                <w:bCs/>
                <w:sz w:val="22"/>
                <w:szCs w:val="22"/>
              </w:rPr>
              <w:t xml:space="preserve"> final </w:t>
            </w:r>
          </w:p>
        </w:tc>
        <w:tc>
          <w:tcPr>
            <w:tcW w:w="878" w:type="pct"/>
            <w:tcBorders>
              <w:right w:val="single" w:sz="4" w:space="0" w:color="auto"/>
            </w:tcBorders>
          </w:tcPr>
          <w:p w14:paraId="58871C52" w14:textId="77777777" w:rsidR="00F61C5E" w:rsidRPr="00764418" w:rsidRDefault="00F61C5E" w:rsidP="00C5489E">
            <w:pPr>
              <w:jc w:val="center"/>
              <w:rPr>
                <w:b/>
                <w:bCs/>
                <w:sz w:val="22"/>
                <w:szCs w:val="22"/>
              </w:rPr>
            </w:pPr>
          </w:p>
        </w:tc>
        <w:tc>
          <w:tcPr>
            <w:tcW w:w="960" w:type="pct"/>
            <w:tcBorders>
              <w:top w:val="single" w:sz="4" w:space="0" w:color="auto"/>
              <w:bottom w:val="single" w:sz="4" w:space="0" w:color="auto"/>
              <w:right w:val="single" w:sz="4" w:space="0" w:color="auto"/>
            </w:tcBorders>
            <w:shd w:val="clear" w:color="auto" w:fill="auto"/>
          </w:tcPr>
          <w:p w14:paraId="52566B33" w14:textId="77777777" w:rsidR="00F61C5E" w:rsidRPr="009F28ED" w:rsidRDefault="00F61C5E" w:rsidP="00C5489E">
            <w:pPr>
              <w:spacing w:after="160" w:line="259" w:lineRule="auto"/>
            </w:pPr>
          </w:p>
        </w:tc>
      </w:tr>
      <w:bookmarkEnd w:id="5"/>
    </w:tbl>
    <w:p w14:paraId="1DEB8613" w14:textId="77777777" w:rsidR="006E5E73" w:rsidRPr="00A717FB" w:rsidRDefault="006E5E73" w:rsidP="006E5E73">
      <w:pPr>
        <w:widowControl w:val="0"/>
        <w:autoSpaceDE w:val="0"/>
        <w:spacing w:line="0" w:lineRule="atLeast"/>
        <w:jc w:val="both"/>
        <w:rPr>
          <w:b/>
          <w:sz w:val="22"/>
          <w:szCs w:val="22"/>
          <w:lang w:val="es-ES"/>
        </w:rPr>
      </w:pPr>
    </w:p>
    <w:p w14:paraId="6F833ECC" w14:textId="77777777" w:rsidR="00A97DD9" w:rsidRPr="00A717FB" w:rsidRDefault="00A97DD9">
      <w:pPr>
        <w:autoSpaceDE w:val="0"/>
        <w:jc w:val="both"/>
        <w:rPr>
          <w:color w:val="000000"/>
          <w:sz w:val="22"/>
          <w:szCs w:val="22"/>
          <w:lang w:val="es-ES"/>
        </w:rPr>
      </w:pPr>
    </w:p>
    <w:p w14:paraId="190D0548" w14:textId="77777777" w:rsidR="00A97DD9" w:rsidRPr="00A717FB" w:rsidRDefault="00A97DD9">
      <w:pPr>
        <w:autoSpaceDE w:val="0"/>
        <w:jc w:val="both"/>
        <w:rPr>
          <w:b/>
          <w:color w:val="000000"/>
          <w:sz w:val="22"/>
          <w:szCs w:val="22"/>
        </w:rPr>
      </w:pPr>
    </w:p>
    <w:p w14:paraId="239067A9" w14:textId="77777777" w:rsidR="00A97DD9" w:rsidRPr="00A717FB" w:rsidRDefault="00A97DD9" w:rsidP="00D7428A">
      <w:pPr>
        <w:widowControl w:val="0"/>
        <w:numPr>
          <w:ilvl w:val="0"/>
          <w:numId w:val="4"/>
        </w:numPr>
        <w:autoSpaceDE w:val="0"/>
        <w:spacing w:line="0" w:lineRule="atLeast"/>
        <w:jc w:val="both"/>
        <w:rPr>
          <w:b/>
          <w:sz w:val="22"/>
          <w:szCs w:val="22"/>
          <w:lang w:val="es-ES"/>
        </w:rPr>
      </w:pPr>
      <w:r w:rsidRPr="00A717FB">
        <w:rPr>
          <w:b/>
          <w:sz w:val="22"/>
          <w:szCs w:val="22"/>
          <w:lang w:val="es-ES"/>
        </w:rPr>
        <w:t>METODOLOGÍA</w:t>
      </w:r>
    </w:p>
    <w:p w14:paraId="75E58353" w14:textId="77777777" w:rsidR="00A97DD9" w:rsidRPr="00A717FB" w:rsidRDefault="00A97DD9">
      <w:pPr>
        <w:jc w:val="both"/>
        <w:rPr>
          <w:color w:val="000000"/>
          <w:sz w:val="22"/>
          <w:szCs w:val="22"/>
          <w:lang w:val="es-ES"/>
        </w:rPr>
      </w:pPr>
    </w:p>
    <w:p w14:paraId="00EC0B8E" w14:textId="77777777" w:rsidR="00A97DD9" w:rsidRPr="00A717FB" w:rsidRDefault="00A950DB" w:rsidP="00D7428A">
      <w:pPr>
        <w:ind w:left="708" w:right="283"/>
        <w:jc w:val="both"/>
        <w:rPr>
          <w:rFonts w:eastAsia="Arial Unicode MS"/>
          <w:color w:val="000000"/>
          <w:sz w:val="22"/>
          <w:szCs w:val="22"/>
        </w:rPr>
      </w:pPr>
      <w:r w:rsidRPr="00A717FB">
        <w:rPr>
          <w:bCs/>
          <w:color w:val="000000"/>
          <w:sz w:val="22"/>
          <w:szCs w:val="22"/>
          <w:lang w:val="es-ES"/>
        </w:rPr>
        <w:t>Las sesiones de clase</w:t>
      </w:r>
      <w:r w:rsidR="00A97DD9" w:rsidRPr="00A717FB">
        <w:rPr>
          <w:bCs/>
          <w:color w:val="000000"/>
          <w:sz w:val="22"/>
          <w:szCs w:val="22"/>
          <w:lang w:val="es-ES"/>
        </w:rPr>
        <w:t xml:space="preserve"> se desarrollan tomando en cuenta los siguientes elementos metodológicos:</w:t>
      </w:r>
    </w:p>
    <w:p w14:paraId="7A83F88F" w14:textId="77777777" w:rsidR="00A97DD9" w:rsidRPr="00A717FB" w:rsidRDefault="00A97DD9" w:rsidP="00D7428A">
      <w:pPr>
        <w:numPr>
          <w:ilvl w:val="0"/>
          <w:numId w:val="2"/>
        </w:numPr>
        <w:tabs>
          <w:tab w:val="clear" w:pos="0"/>
          <w:tab w:val="num" w:pos="708"/>
        </w:tabs>
        <w:ind w:left="1428"/>
        <w:jc w:val="both"/>
        <w:rPr>
          <w:rFonts w:eastAsia="Arial Unicode MS"/>
          <w:color w:val="000000"/>
          <w:sz w:val="22"/>
          <w:szCs w:val="22"/>
        </w:rPr>
      </w:pPr>
      <w:r w:rsidRPr="00A717FB">
        <w:rPr>
          <w:rFonts w:eastAsia="Arial Unicode MS"/>
          <w:color w:val="000000"/>
          <w:sz w:val="22"/>
          <w:szCs w:val="22"/>
        </w:rPr>
        <w:t>El curs</w:t>
      </w:r>
      <w:r w:rsidR="00492C3C" w:rsidRPr="00A717FB">
        <w:rPr>
          <w:rFonts w:eastAsia="Arial Unicode MS"/>
          <w:color w:val="000000"/>
          <w:sz w:val="22"/>
          <w:szCs w:val="22"/>
        </w:rPr>
        <w:t>o se basa en</w:t>
      </w:r>
      <w:r w:rsidR="0065051E" w:rsidRPr="00A717FB">
        <w:rPr>
          <w:rFonts w:eastAsia="Arial Unicode MS"/>
          <w:color w:val="000000"/>
          <w:sz w:val="22"/>
          <w:szCs w:val="22"/>
        </w:rPr>
        <w:t xml:space="preserve"> la exposición del profesor</w:t>
      </w:r>
      <w:r w:rsidRPr="00A717FB">
        <w:rPr>
          <w:rFonts w:eastAsia="Arial Unicode MS"/>
          <w:color w:val="000000"/>
          <w:sz w:val="22"/>
          <w:szCs w:val="22"/>
        </w:rPr>
        <w:t xml:space="preserve"> y en la discusión conjunta de  las lecturas  asignadas para el seminario.</w:t>
      </w:r>
    </w:p>
    <w:p w14:paraId="33E38C13" w14:textId="77777777" w:rsidR="00A97DD9" w:rsidRPr="00A717FB" w:rsidRDefault="00A97DD9" w:rsidP="00D7428A">
      <w:pPr>
        <w:numPr>
          <w:ilvl w:val="0"/>
          <w:numId w:val="2"/>
        </w:numPr>
        <w:tabs>
          <w:tab w:val="clear" w:pos="0"/>
          <w:tab w:val="num" w:pos="708"/>
        </w:tabs>
        <w:ind w:left="1428"/>
        <w:jc w:val="both"/>
        <w:rPr>
          <w:rFonts w:eastAsia="Arial Unicode MS"/>
          <w:color w:val="000000"/>
          <w:sz w:val="22"/>
          <w:szCs w:val="22"/>
        </w:rPr>
      </w:pPr>
      <w:r w:rsidRPr="00A717FB">
        <w:rPr>
          <w:rFonts w:eastAsia="Arial Unicode MS"/>
          <w:color w:val="000000"/>
          <w:sz w:val="22"/>
          <w:szCs w:val="22"/>
        </w:rPr>
        <w:t xml:space="preserve">La discusión de dichas lecturas  </w:t>
      </w:r>
      <w:r w:rsidRPr="00A717FB">
        <w:rPr>
          <w:color w:val="000000"/>
          <w:sz w:val="22"/>
          <w:szCs w:val="22"/>
        </w:rPr>
        <w:t>permite  presentar a los estudiantes sus propias reflexiones y da lugar a diálogos y debates en torno a los grandes te</w:t>
      </w:r>
      <w:r w:rsidR="00A950DB" w:rsidRPr="00A717FB">
        <w:rPr>
          <w:color w:val="000000"/>
          <w:sz w:val="22"/>
          <w:szCs w:val="22"/>
        </w:rPr>
        <w:t>mas y</w:t>
      </w:r>
      <w:r w:rsidR="00F452FA" w:rsidRPr="00A717FB">
        <w:rPr>
          <w:color w:val="000000"/>
          <w:sz w:val="22"/>
          <w:szCs w:val="22"/>
        </w:rPr>
        <w:t xml:space="preserve">  problemas planteados por el curso</w:t>
      </w:r>
      <w:r w:rsidRPr="00A717FB">
        <w:rPr>
          <w:color w:val="000000"/>
          <w:sz w:val="22"/>
          <w:szCs w:val="22"/>
        </w:rPr>
        <w:t>.</w:t>
      </w:r>
    </w:p>
    <w:p w14:paraId="3B81792A" w14:textId="77777777" w:rsidR="00A97DD9" w:rsidRPr="00A717FB" w:rsidRDefault="00A97DD9" w:rsidP="00D7428A">
      <w:pPr>
        <w:numPr>
          <w:ilvl w:val="0"/>
          <w:numId w:val="2"/>
        </w:numPr>
        <w:tabs>
          <w:tab w:val="clear" w:pos="0"/>
          <w:tab w:val="num" w:pos="708"/>
        </w:tabs>
        <w:ind w:left="1428"/>
        <w:jc w:val="both"/>
        <w:rPr>
          <w:bCs/>
          <w:color w:val="000000"/>
          <w:sz w:val="22"/>
          <w:szCs w:val="22"/>
          <w:lang w:val="es-ES"/>
        </w:rPr>
      </w:pPr>
      <w:r w:rsidRPr="00A717FB">
        <w:rPr>
          <w:rFonts w:eastAsia="Arial Unicode MS"/>
          <w:color w:val="000000"/>
          <w:sz w:val="22"/>
          <w:szCs w:val="22"/>
        </w:rPr>
        <w:t xml:space="preserve">Se valora  la participación activa de los estudiantes en las discusiones. </w:t>
      </w:r>
    </w:p>
    <w:p w14:paraId="711205F0" w14:textId="77777777" w:rsidR="00A97DD9" w:rsidRDefault="00A97DD9" w:rsidP="00D7428A">
      <w:pPr>
        <w:pStyle w:val="Heading5"/>
        <w:numPr>
          <w:ilvl w:val="0"/>
          <w:numId w:val="0"/>
        </w:numPr>
        <w:rPr>
          <w:b w:val="0"/>
          <w:bCs/>
          <w:color w:val="000000"/>
          <w:sz w:val="22"/>
          <w:szCs w:val="22"/>
          <w:lang w:val="es-ES"/>
        </w:rPr>
      </w:pPr>
    </w:p>
    <w:p w14:paraId="5B7AC58B" w14:textId="77777777" w:rsidR="009233CB" w:rsidRPr="009233CB" w:rsidRDefault="009233CB" w:rsidP="009233CB">
      <w:pPr>
        <w:rPr>
          <w:lang w:val="es-ES"/>
        </w:rPr>
      </w:pPr>
    </w:p>
    <w:p w14:paraId="0FF93AFE" w14:textId="77777777" w:rsidR="00A717FB" w:rsidRPr="00A717FB" w:rsidRDefault="00A717FB" w:rsidP="00A717FB">
      <w:pPr>
        <w:tabs>
          <w:tab w:val="left" w:pos="2694"/>
          <w:tab w:val="left" w:pos="3119"/>
          <w:tab w:val="left" w:pos="3544"/>
          <w:tab w:val="left" w:pos="6521"/>
        </w:tabs>
        <w:suppressAutoHyphens w:val="0"/>
        <w:overflowPunct w:val="0"/>
        <w:autoSpaceDE w:val="0"/>
        <w:autoSpaceDN w:val="0"/>
        <w:adjustRightInd w:val="0"/>
        <w:ind w:left="567"/>
        <w:jc w:val="both"/>
        <w:textAlignment w:val="baseline"/>
        <w:rPr>
          <w:rFonts w:eastAsia="SimSun"/>
          <w:b/>
          <w:sz w:val="22"/>
          <w:szCs w:val="22"/>
          <w:lang w:val="es-ES_tradnl" w:eastAsia="zh-CN"/>
        </w:rPr>
      </w:pPr>
      <w:r w:rsidRPr="00A717FB">
        <w:rPr>
          <w:rFonts w:eastAsia="SimSun"/>
          <w:b/>
          <w:sz w:val="22"/>
          <w:szCs w:val="22"/>
          <w:lang w:val="es-ES_tradnl" w:eastAsia="zh-CN"/>
        </w:rPr>
        <w:lastRenderedPageBreak/>
        <w:t>ENFOQUE DEL CURSO:</w:t>
      </w:r>
    </w:p>
    <w:p w14:paraId="6758DF6A" w14:textId="77777777" w:rsidR="00A717FB" w:rsidRPr="00A717FB" w:rsidRDefault="00A717FB" w:rsidP="00A717FB">
      <w:pPr>
        <w:tabs>
          <w:tab w:val="left" w:pos="2694"/>
          <w:tab w:val="left" w:pos="3119"/>
          <w:tab w:val="left" w:pos="3544"/>
          <w:tab w:val="left" w:pos="6521"/>
        </w:tabs>
        <w:suppressAutoHyphens w:val="0"/>
        <w:overflowPunct w:val="0"/>
        <w:autoSpaceDE w:val="0"/>
        <w:autoSpaceDN w:val="0"/>
        <w:adjustRightInd w:val="0"/>
        <w:ind w:left="567"/>
        <w:jc w:val="both"/>
        <w:textAlignment w:val="baseline"/>
        <w:rPr>
          <w:rFonts w:eastAsia="SimSun"/>
          <w:sz w:val="22"/>
          <w:szCs w:val="22"/>
          <w:lang w:val="es-ES_tradnl" w:eastAsia="zh-CN"/>
        </w:rPr>
      </w:pPr>
    </w:p>
    <w:p w14:paraId="577FC7BD" w14:textId="77777777" w:rsidR="00A717FB" w:rsidRPr="00A717FB" w:rsidRDefault="00A717FB" w:rsidP="00A717FB">
      <w:pPr>
        <w:tabs>
          <w:tab w:val="left" w:pos="2694"/>
          <w:tab w:val="left" w:pos="3119"/>
          <w:tab w:val="left" w:pos="3544"/>
          <w:tab w:val="left" w:pos="6521"/>
        </w:tabs>
        <w:suppressAutoHyphens w:val="0"/>
        <w:overflowPunct w:val="0"/>
        <w:autoSpaceDE w:val="0"/>
        <w:autoSpaceDN w:val="0"/>
        <w:adjustRightInd w:val="0"/>
        <w:ind w:left="567"/>
        <w:jc w:val="both"/>
        <w:textAlignment w:val="baseline"/>
        <w:rPr>
          <w:rFonts w:eastAsia="SimSun"/>
          <w:i/>
          <w:sz w:val="22"/>
          <w:szCs w:val="22"/>
          <w:lang w:val="es-ES_tradnl" w:eastAsia="zh-CN"/>
        </w:rPr>
      </w:pPr>
      <w:r w:rsidRPr="00A717FB">
        <w:rPr>
          <w:rFonts w:eastAsia="SimSun"/>
          <w:sz w:val="22"/>
          <w:szCs w:val="22"/>
          <w:lang w:val="es-ES_tradnl" w:eastAsia="zh-CN"/>
        </w:rPr>
        <w:t xml:space="preserve">El curso tiene un valor introductorio y a través de éste el estudiante entenderá la filosofía como un pensar razonable en un contexto contemporáneo con escasa atención a esta manera de reflexionar acerca de la conexión entre identidad, y cultura moderna. </w:t>
      </w:r>
      <w:r w:rsidRPr="00A717FB">
        <w:rPr>
          <w:color w:val="000000"/>
          <w:sz w:val="22"/>
          <w:szCs w:val="22"/>
        </w:rPr>
        <w:t xml:space="preserve">El curso está dedicado a discutir tres ejes de reflexión convergentes con el Año Ignaciano: </w:t>
      </w:r>
      <w:r w:rsidRPr="00A717FB">
        <w:rPr>
          <w:i/>
          <w:color w:val="000000"/>
          <w:sz w:val="22"/>
          <w:szCs w:val="22"/>
        </w:rPr>
        <w:t>Memoria, transformación y compromiso.</w:t>
      </w:r>
    </w:p>
    <w:p w14:paraId="5C1E7C85" w14:textId="77777777" w:rsidR="00D7428A" w:rsidRPr="00A717FB" w:rsidRDefault="00D7428A" w:rsidP="00D7428A">
      <w:pPr>
        <w:rPr>
          <w:sz w:val="22"/>
          <w:szCs w:val="22"/>
          <w:lang w:val="es-ES_tradnl"/>
        </w:rPr>
      </w:pPr>
    </w:p>
    <w:p w14:paraId="189BD282" w14:textId="77777777" w:rsidR="00A97DD9" w:rsidRPr="00A717FB" w:rsidRDefault="00D7428A" w:rsidP="00D7428A">
      <w:pPr>
        <w:widowControl w:val="0"/>
        <w:numPr>
          <w:ilvl w:val="0"/>
          <w:numId w:val="4"/>
        </w:numPr>
        <w:autoSpaceDE w:val="0"/>
        <w:spacing w:line="0" w:lineRule="atLeast"/>
        <w:jc w:val="both"/>
        <w:rPr>
          <w:b/>
          <w:sz w:val="22"/>
          <w:szCs w:val="22"/>
          <w:lang w:val="es-ES"/>
        </w:rPr>
      </w:pPr>
      <w:r w:rsidRPr="00A717FB">
        <w:rPr>
          <w:b/>
          <w:sz w:val="22"/>
          <w:szCs w:val="22"/>
          <w:lang w:val="es-ES"/>
        </w:rPr>
        <w:t xml:space="preserve">SISTEMA DE </w:t>
      </w:r>
      <w:r w:rsidR="00A97DD9" w:rsidRPr="00A717FB">
        <w:rPr>
          <w:b/>
          <w:sz w:val="22"/>
          <w:szCs w:val="22"/>
          <w:lang w:val="es-ES"/>
        </w:rPr>
        <w:t>EVALUACIÓN</w:t>
      </w:r>
    </w:p>
    <w:p w14:paraId="2CE7970D" w14:textId="77777777" w:rsidR="00A97DD9" w:rsidRPr="00A717FB" w:rsidRDefault="00A97DD9">
      <w:pPr>
        <w:jc w:val="both"/>
        <w:rPr>
          <w:color w:val="000000"/>
          <w:sz w:val="22"/>
          <w:szCs w:val="22"/>
        </w:rPr>
      </w:pPr>
    </w:p>
    <w:p w14:paraId="4B9A8EAF" w14:textId="77777777" w:rsidR="00D87E5E" w:rsidRPr="00A717FB" w:rsidRDefault="00D87E5E" w:rsidP="00D87E5E">
      <w:pPr>
        <w:pStyle w:val="Body"/>
        <w:jc w:val="both"/>
        <w:rPr>
          <w:rFonts w:cs="Times New Roman"/>
          <w:sz w:val="22"/>
          <w:szCs w:val="22"/>
        </w:rPr>
      </w:pPr>
    </w:p>
    <w:tbl>
      <w:tblPr>
        <w:tblW w:w="892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838"/>
        <w:gridCol w:w="1306"/>
        <w:gridCol w:w="5778"/>
      </w:tblGrid>
      <w:tr w:rsidR="00D87E5E" w:rsidRPr="00A717FB" w14:paraId="346ABCC1" w14:textId="77777777" w:rsidTr="005A0D18">
        <w:trPr>
          <w:trHeight w:val="24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0BBED" w14:textId="77777777" w:rsidR="00D87E5E" w:rsidRPr="00A717FB" w:rsidRDefault="00D87E5E" w:rsidP="005A0D18">
            <w:pPr>
              <w:pBdr>
                <w:top w:val="nil"/>
                <w:left w:val="nil"/>
                <w:bottom w:val="nil"/>
                <w:right w:val="nil"/>
                <w:between w:val="nil"/>
                <w:bar w:val="nil"/>
              </w:pBdr>
              <w:rPr>
                <w:rFonts w:eastAsia="Arial Unicode MS"/>
                <w:sz w:val="22"/>
                <w:szCs w:val="22"/>
                <w:bdr w:val="nil"/>
              </w:rPr>
            </w:pP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6193D" w14:textId="77777777" w:rsidR="00D87E5E" w:rsidRPr="00A717FB" w:rsidRDefault="00D87E5E" w:rsidP="005A0D18">
            <w:pPr>
              <w:pStyle w:val="Body"/>
              <w:jc w:val="center"/>
              <w:rPr>
                <w:rFonts w:cs="Times New Roman"/>
                <w:sz w:val="22"/>
                <w:szCs w:val="22"/>
              </w:rPr>
            </w:pPr>
            <w:r w:rsidRPr="00A717FB">
              <w:rPr>
                <w:rFonts w:cs="Times New Roman"/>
                <w:b/>
                <w:bCs/>
                <w:sz w:val="22"/>
                <w:szCs w:val="22"/>
              </w:rPr>
              <w:t>Porcentaje</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2FE18" w14:textId="77777777" w:rsidR="00D87E5E" w:rsidRPr="00A717FB" w:rsidRDefault="00D87E5E" w:rsidP="005A0D18">
            <w:pPr>
              <w:pStyle w:val="Body"/>
              <w:jc w:val="center"/>
              <w:rPr>
                <w:rFonts w:cs="Times New Roman"/>
                <w:sz w:val="22"/>
                <w:szCs w:val="22"/>
              </w:rPr>
            </w:pPr>
            <w:r w:rsidRPr="00A717FB">
              <w:rPr>
                <w:rFonts w:cs="Times New Roman"/>
                <w:b/>
                <w:bCs/>
                <w:sz w:val="22"/>
                <w:szCs w:val="22"/>
              </w:rPr>
              <w:t>Actividades que comprende</w:t>
            </w:r>
          </w:p>
        </w:tc>
      </w:tr>
      <w:tr w:rsidR="00D87E5E" w:rsidRPr="00A717FB" w14:paraId="104880FB" w14:textId="77777777" w:rsidTr="005A0D18">
        <w:trPr>
          <w:trHeight w:val="48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D81060" w14:textId="77777777" w:rsidR="00D87E5E" w:rsidRPr="00A717FB" w:rsidRDefault="00D87E5E" w:rsidP="005A0D18">
            <w:pPr>
              <w:pStyle w:val="Body"/>
              <w:jc w:val="center"/>
              <w:rPr>
                <w:rFonts w:cs="Times New Roman"/>
                <w:sz w:val="22"/>
                <w:szCs w:val="22"/>
              </w:rPr>
            </w:pPr>
            <w:r w:rsidRPr="00A717FB">
              <w:rPr>
                <w:rFonts w:cs="Times New Roman"/>
                <w:sz w:val="22"/>
                <w:szCs w:val="22"/>
              </w:rPr>
              <w:t>EVALUACIÓN PARCIAL</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F93207" w14:textId="77777777" w:rsidR="00D87E5E" w:rsidRPr="00A717FB" w:rsidRDefault="00D87E5E" w:rsidP="005A0D18">
            <w:pPr>
              <w:pStyle w:val="Body"/>
              <w:jc w:val="center"/>
              <w:rPr>
                <w:rFonts w:cs="Times New Roman"/>
                <w:sz w:val="22"/>
                <w:szCs w:val="22"/>
              </w:rPr>
            </w:pPr>
            <w:r w:rsidRPr="00A717FB">
              <w:rPr>
                <w:rFonts w:cs="Times New Roman"/>
                <w:sz w:val="22"/>
                <w:szCs w:val="22"/>
              </w:rPr>
              <w:t>30%</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0119D3" w14:textId="056CFE62" w:rsidR="00D87E5E" w:rsidRPr="00A717FB" w:rsidRDefault="00D87E5E" w:rsidP="005A0D18">
            <w:pPr>
              <w:pStyle w:val="Body"/>
              <w:jc w:val="both"/>
              <w:rPr>
                <w:rFonts w:cs="Times New Roman"/>
                <w:sz w:val="22"/>
                <w:szCs w:val="22"/>
              </w:rPr>
            </w:pPr>
            <w:r w:rsidRPr="00A717FB">
              <w:rPr>
                <w:rFonts w:cs="Times New Roman"/>
                <w:sz w:val="22"/>
                <w:szCs w:val="22"/>
              </w:rPr>
              <w:t>Examen parcial</w:t>
            </w:r>
            <w:r w:rsidR="00502949">
              <w:rPr>
                <w:rFonts w:cs="Times New Roman"/>
                <w:sz w:val="22"/>
                <w:szCs w:val="22"/>
              </w:rPr>
              <w:t xml:space="preserve"> (Unidad I)</w:t>
            </w:r>
          </w:p>
        </w:tc>
      </w:tr>
      <w:tr w:rsidR="00D87E5E" w:rsidRPr="00A717FB" w14:paraId="55CBDFC1" w14:textId="77777777" w:rsidTr="005A0D18">
        <w:trPr>
          <w:trHeight w:val="1012"/>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8E20B" w14:textId="77777777" w:rsidR="00D87E5E" w:rsidRPr="00A717FB" w:rsidRDefault="00D87E5E" w:rsidP="005A0D18">
            <w:pPr>
              <w:pStyle w:val="Body"/>
              <w:tabs>
                <w:tab w:val="left" w:pos="447"/>
              </w:tabs>
              <w:jc w:val="center"/>
              <w:rPr>
                <w:rFonts w:cs="Times New Roman"/>
                <w:sz w:val="22"/>
                <w:szCs w:val="22"/>
              </w:rPr>
            </w:pPr>
          </w:p>
          <w:p w14:paraId="46549710" w14:textId="1DE7BADB" w:rsidR="00D87E5E" w:rsidRPr="00A717FB" w:rsidRDefault="00D87E5E" w:rsidP="005A0D18">
            <w:pPr>
              <w:pStyle w:val="Body"/>
              <w:tabs>
                <w:tab w:val="left" w:pos="447"/>
              </w:tabs>
              <w:jc w:val="center"/>
              <w:rPr>
                <w:rFonts w:cs="Times New Roman"/>
                <w:sz w:val="22"/>
                <w:szCs w:val="22"/>
              </w:rPr>
            </w:pPr>
            <w:r w:rsidRPr="00A717FB">
              <w:rPr>
                <w:rFonts w:cs="Times New Roman"/>
                <w:sz w:val="22"/>
                <w:szCs w:val="22"/>
              </w:rPr>
              <w:t xml:space="preserve">EVALUACIÓN </w:t>
            </w:r>
            <w:r w:rsidR="008400C4" w:rsidRPr="00A717FB">
              <w:rPr>
                <w:rFonts w:cs="Times New Roman"/>
                <w:sz w:val="22"/>
                <w:szCs w:val="22"/>
              </w:rPr>
              <w:t>FINAL</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41D33" w14:textId="77777777" w:rsidR="00D87E5E" w:rsidRPr="00A717FB" w:rsidRDefault="00D87E5E" w:rsidP="005A0D18">
            <w:pPr>
              <w:pStyle w:val="Body"/>
              <w:jc w:val="center"/>
              <w:rPr>
                <w:rFonts w:cs="Times New Roman"/>
                <w:sz w:val="22"/>
                <w:szCs w:val="22"/>
              </w:rPr>
            </w:pPr>
          </w:p>
          <w:p w14:paraId="085105F2" w14:textId="5F91940A" w:rsidR="00D87E5E" w:rsidRPr="00A717FB" w:rsidRDefault="00CD34DA" w:rsidP="005A0D18">
            <w:pPr>
              <w:pStyle w:val="Body"/>
              <w:jc w:val="center"/>
              <w:rPr>
                <w:rFonts w:cs="Times New Roman"/>
                <w:sz w:val="22"/>
                <w:szCs w:val="22"/>
              </w:rPr>
            </w:pPr>
            <w:r>
              <w:rPr>
                <w:rFonts w:cs="Times New Roman"/>
                <w:sz w:val="22"/>
                <w:szCs w:val="22"/>
              </w:rPr>
              <w:t>30</w:t>
            </w:r>
            <w:r w:rsidR="00D87E5E" w:rsidRPr="00A717FB">
              <w:rPr>
                <w:rFonts w:cs="Times New Roman"/>
                <w:sz w:val="22"/>
                <w:szCs w:val="22"/>
              </w:rPr>
              <w:t>%</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5DD548" w14:textId="17D7E017" w:rsidR="00D87E5E" w:rsidRPr="00A717FB" w:rsidRDefault="00D87E5E" w:rsidP="005A0D18">
            <w:pPr>
              <w:pStyle w:val="Body"/>
              <w:jc w:val="both"/>
              <w:rPr>
                <w:rFonts w:cs="Times New Roman"/>
                <w:sz w:val="22"/>
                <w:szCs w:val="22"/>
              </w:rPr>
            </w:pPr>
            <w:r w:rsidRPr="00A717FB">
              <w:rPr>
                <w:rFonts w:cs="Times New Roman"/>
                <w:sz w:val="22"/>
                <w:szCs w:val="22"/>
              </w:rPr>
              <w:t>Examen final</w:t>
            </w:r>
            <w:r w:rsidR="00502949">
              <w:rPr>
                <w:rFonts w:cs="Times New Roman"/>
                <w:sz w:val="22"/>
                <w:szCs w:val="22"/>
              </w:rPr>
              <w:t xml:space="preserve"> (Unidades II y III)</w:t>
            </w:r>
          </w:p>
        </w:tc>
      </w:tr>
      <w:tr w:rsidR="00D87E5E" w:rsidRPr="00A717FB" w14:paraId="34B4D473" w14:textId="77777777" w:rsidTr="005A0D18">
        <w:trPr>
          <w:trHeight w:val="481"/>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53DC96" w14:textId="77777777" w:rsidR="00D87E5E" w:rsidRPr="00A717FB" w:rsidRDefault="00D87E5E" w:rsidP="005A0D18">
            <w:pPr>
              <w:pStyle w:val="Body"/>
              <w:jc w:val="center"/>
              <w:rPr>
                <w:rFonts w:cs="Times New Roman"/>
                <w:sz w:val="22"/>
                <w:szCs w:val="22"/>
              </w:rPr>
            </w:pPr>
            <w:r w:rsidRPr="00A717FB">
              <w:rPr>
                <w:rFonts w:cs="Times New Roman"/>
                <w:sz w:val="22"/>
                <w:szCs w:val="22"/>
              </w:rPr>
              <w:t>EVALUACIÓN</w:t>
            </w:r>
          </w:p>
          <w:p w14:paraId="7142286D" w14:textId="4A5E4772" w:rsidR="00D87E5E" w:rsidRPr="00A717FB" w:rsidRDefault="008400C4" w:rsidP="005A0D18">
            <w:pPr>
              <w:pStyle w:val="Body"/>
              <w:jc w:val="center"/>
              <w:rPr>
                <w:rFonts w:cs="Times New Roman"/>
                <w:sz w:val="22"/>
                <w:szCs w:val="22"/>
              </w:rPr>
            </w:pPr>
            <w:r w:rsidRPr="00A717FB">
              <w:rPr>
                <w:rFonts w:cs="Times New Roman"/>
                <w:sz w:val="22"/>
                <w:szCs w:val="22"/>
              </w:rPr>
              <w:t>DE TRABAJOS</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15D7CF" w14:textId="04AB8820" w:rsidR="00D87E5E" w:rsidRPr="00A717FB" w:rsidRDefault="00CD34DA" w:rsidP="005A0D18">
            <w:pPr>
              <w:pStyle w:val="Body"/>
              <w:jc w:val="center"/>
              <w:rPr>
                <w:rFonts w:cs="Times New Roman"/>
                <w:sz w:val="22"/>
                <w:szCs w:val="22"/>
              </w:rPr>
            </w:pPr>
            <w:r>
              <w:rPr>
                <w:rFonts w:cs="Times New Roman"/>
                <w:sz w:val="22"/>
                <w:szCs w:val="22"/>
              </w:rPr>
              <w:t>4</w:t>
            </w:r>
            <w:r w:rsidR="00D87E5E" w:rsidRPr="00A717FB">
              <w:rPr>
                <w:rFonts w:cs="Times New Roman"/>
                <w:sz w:val="22"/>
                <w:szCs w:val="22"/>
              </w:rPr>
              <w:t>0%</w:t>
            </w:r>
          </w:p>
        </w:tc>
        <w:tc>
          <w:tcPr>
            <w:tcW w:w="5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04DD90" w14:textId="59DD6018" w:rsidR="00D87E5E" w:rsidRPr="00A717FB" w:rsidRDefault="00A63B44" w:rsidP="005A0D18">
            <w:pPr>
              <w:pStyle w:val="Body"/>
              <w:tabs>
                <w:tab w:val="left" w:pos="560"/>
              </w:tabs>
              <w:jc w:val="both"/>
              <w:rPr>
                <w:rFonts w:cs="Times New Roman"/>
                <w:sz w:val="22"/>
                <w:szCs w:val="22"/>
              </w:rPr>
            </w:pPr>
            <w:r w:rsidRPr="00A717FB">
              <w:rPr>
                <w:rFonts w:cs="Times New Roman"/>
                <w:sz w:val="22"/>
                <w:szCs w:val="22"/>
              </w:rPr>
              <w:t>Prácticas</w:t>
            </w:r>
            <w:r w:rsidR="00F5223B">
              <w:rPr>
                <w:rFonts w:cs="Times New Roman"/>
                <w:sz w:val="22"/>
                <w:szCs w:val="22"/>
              </w:rPr>
              <w:t xml:space="preserve"> </w:t>
            </w:r>
          </w:p>
        </w:tc>
      </w:tr>
    </w:tbl>
    <w:p w14:paraId="1847126D" w14:textId="77777777" w:rsidR="00A97DD9" w:rsidRPr="00D541B8" w:rsidRDefault="00492C3C" w:rsidP="00D7428A">
      <w:pPr>
        <w:ind w:left="1428" w:right="283"/>
        <w:jc w:val="both"/>
        <w:rPr>
          <w:color w:val="000000"/>
          <w:sz w:val="22"/>
          <w:szCs w:val="22"/>
          <w:lang w:val="es-PE"/>
        </w:rPr>
      </w:pPr>
      <w:r w:rsidRPr="00D541B8">
        <w:rPr>
          <w:color w:val="000000"/>
          <w:sz w:val="22"/>
          <w:szCs w:val="22"/>
          <w:lang w:val="es-PE"/>
        </w:rPr>
        <w:tab/>
      </w:r>
      <w:r w:rsidRPr="00D541B8">
        <w:rPr>
          <w:color w:val="000000"/>
          <w:sz w:val="22"/>
          <w:szCs w:val="22"/>
          <w:lang w:val="es-PE"/>
        </w:rPr>
        <w:tab/>
      </w:r>
      <w:r w:rsidRPr="00D541B8">
        <w:rPr>
          <w:color w:val="000000"/>
          <w:sz w:val="22"/>
          <w:szCs w:val="22"/>
          <w:lang w:val="es-PE"/>
        </w:rPr>
        <w:tab/>
      </w:r>
      <w:r w:rsidRPr="00D541B8">
        <w:rPr>
          <w:color w:val="000000"/>
          <w:sz w:val="22"/>
          <w:szCs w:val="22"/>
          <w:lang w:val="es-PE"/>
        </w:rPr>
        <w:tab/>
      </w:r>
      <w:r w:rsidRPr="00D541B8">
        <w:rPr>
          <w:color w:val="000000"/>
          <w:sz w:val="22"/>
          <w:szCs w:val="22"/>
          <w:lang w:val="es-PE"/>
        </w:rPr>
        <w:tab/>
      </w:r>
      <w:r w:rsidR="00A97DD9" w:rsidRPr="00D541B8">
        <w:rPr>
          <w:color w:val="000000"/>
          <w:sz w:val="22"/>
          <w:szCs w:val="22"/>
          <w:lang w:val="es-PE"/>
        </w:rPr>
        <w:tab/>
        <w:t xml:space="preserve">  </w:t>
      </w:r>
      <w:r w:rsidR="00A97DD9" w:rsidRPr="00D541B8">
        <w:rPr>
          <w:color w:val="000000"/>
          <w:sz w:val="22"/>
          <w:szCs w:val="22"/>
          <w:lang w:val="es-PE"/>
        </w:rPr>
        <w:tab/>
      </w:r>
      <w:r w:rsidR="00A97DD9" w:rsidRPr="00D541B8">
        <w:rPr>
          <w:color w:val="000000"/>
          <w:sz w:val="22"/>
          <w:szCs w:val="22"/>
          <w:lang w:val="es-PE"/>
        </w:rPr>
        <w:tab/>
      </w:r>
      <w:r w:rsidR="00A97DD9" w:rsidRPr="00D541B8">
        <w:rPr>
          <w:color w:val="000000"/>
          <w:sz w:val="22"/>
          <w:szCs w:val="22"/>
          <w:lang w:val="es-PE"/>
        </w:rPr>
        <w:tab/>
        <w:t xml:space="preserve"> </w:t>
      </w:r>
    </w:p>
    <w:p w14:paraId="799AA07B" w14:textId="77777777" w:rsidR="00D541B8" w:rsidRPr="00D541B8" w:rsidRDefault="00D541B8" w:rsidP="00D541B8">
      <w:pPr>
        <w:widowControl w:val="0"/>
        <w:spacing w:line="280" w:lineRule="exact"/>
        <w:ind w:left="360"/>
        <w:jc w:val="both"/>
        <w:rPr>
          <w:b/>
          <w:bCs/>
          <w:sz w:val="22"/>
          <w:szCs w:val="22"/>
        </w:rPr>
      </w:pPr>
      <w:bookmarkStart w:id="6" w:name="_Hlk99128837"/>
      <w:r w:rsidRPr="00D541B8">
        <w:rPr>
          <w:b/>
          <w:bCs/>
          <w:sz w:val="22"/>
          <w:szCs w:val="22"/>
        </w:rPr>
        <w:t>CORRECTO CITADO    </w:t>
      </w:r>
    </w:p>
    <w:p w14:paraId="3C0B9A6D" w14:textId="77777777" w:rsidR="00D541B8" w:rsidRPr="00D541B8" w:rsidRDefault="00D541B8" w:rsidP="00D541B8">
      <w:pPr>
        <w:pStyle w:val="ListParagraph"/>
        <w:widowControl w:val="0"/>
        <w:numPr>
          <w:ilvl w:val="0"/>
          <w:numId w:val="20"/>
        </w:numPr>
        <w:spacing w:after="0" w:line="280" w:lineRule="exact"/>
        <w:jc w:val="both"/>
        <w:rPr>
          <w:rFonts w:ascii="Times New Roman" w:hAnsi="Times New Roman"/>
        </w:rPr>
      </w:pPr>
      <w:r w:rsidRPr="00D541B8">
        <w:rPr>
          <w:rFonts w:ascii="Times New Roman" w:hAnsi="Times New Roman"/>
        </w:rPr>
        <w:t>La redacción de cualquier trabajo, actividad o evaluación del curso debe tener en cuenta el correcto citado de las fuentes. Cualquier evidencia de plagio, será tratada como indica el Reglamento Académico de la Facultad de Filosofía, Educación y Ciencias Humanas (</w:t>
      </w:r>
      <w:hyperlink r:id="rId7" w:history="1">
        <w:r w:rsidRPr="00D541B8">
          <w:rPr>
            <w:rStyle w:val="Hyperlink"/>
            <w:rFonts w:ascii="Times New Roman" w:hAnsi="Times New Roman"/>
          </w:rPr>
          <w:t>https://www.uarm.edu.pe/nosotros/transparencia/</w:t>
        </w:r>
      </w:hyperlink>
      <w:r w:rsidRPr="00D541B8">
        <w:rPr>
          <w:rFonts w:ascii="Times New Roman" w:hAnsi="Times New Roman"/>
        </w:rPr>
        <w:t>)</w:t>
      </w:r>
      <w:hyperlink r:id="rId8" w:history="1"/>
      <w:r w:rsidRPr="00D541B8">
        <w:rPr>
          <w:rFonts w:ascii="Times New Roman" w:hAnsi="Times New Roman"/>
        </w:rPr>
        <w:t>. Esto implica que la actividad de evaluación será calificada con nota cero (00), e informado a la jefatura de la Carrera a fin de cumplir con el procedimiento correspondiente. </w:t>
      </w:r>
    </w:p>
    <w:p w14:paraId="2430184C" w14:textId="77777777" w:rsidR="00D541B8" w:rsidRPr="00D541B8" w:rsidRDefault="00D541B8" w:rsidP="00D541B8">
      <w:pPr>
        <w:pStyle w:val="ListParagraph"/>
        <w:widowControl w:val="0"/>
        <w:numPr>
          <w:ilvl w:val="0"/>
          <w:numId w:val="20"/>
        </w:numPr>
        <w:spacing w:after="0" w:line="280" w:lineRule="exact"/>
        <w:jc w:val="both"/>
        <w:rPr>
          <w:rFonts w:ascii="Times New Roman" w:hAnsi="Times New Roman"/>
        </w:rPr>
      </w:pPr>
      <w:r w:rsidRPr="00D541B8">
        <w:rPr>
          <w:rFonts w:ascii="Times New Roman" w:hAnsi="Times New Roman"/>
        </w:rPr>
        <w:t>Se considera plagio: </w:t>
      </w:r>
    </w:p>
    <w:p w14:paraId="6420E723" w14:textId="77777777" w:rsidR="00D541B8" w:rsidRPr="00D541B8" w:rsidRDefault="00D541B8" w:rsidP="00D541B8">
      <w:pPr>
        <w:pStyle w:val="ListParagraph"/>
        <w:widowControl w:val="0"/>
        <w:numPr>
          <w:ilvl w:val="1"/>
          <w:numId w:val="20"/>
        </w:numPr>
        <w:spacing w:after="0" w:line="280" w:lineRule="exact"/>
        <w:jc w:val="both"/>
        <w:rPr>
          <w:rFonts w:ascii="Times New Roman" w:hAnsi="Times New Roman"/>
        </w:rPr>
      </w:pPr>
      <w:r w:rsidRPr="00D541B8">
        <w:rPr>
          <w:rFonts w:ascii="Times New Roman" w:hAnsi="Times New Roman"/>
        </w:rPr>
        <w:t>Presentar en el trabajo citas textuales o paráfrasis (independientemente de la longitud) sin la referencia de origen contigua a la información u omitir los datos en las referencias al final del texto. </w:t>
      </w:r>
    </w:p>
    <w:p w14:paraId="5D500726" w14:textId="77777777" w:rsidR="00D541B8" w:rsidRPr="00D541B8" w:rsidRDefault="00D541B8" w:rsidP="00D541B8">
      <w:pPr>
        <w:pStyle w:val="ListParagraph"/>
        <w:widowControl w:val="0"/>
        <w:numPr>
          <w:ilvl w:val="1"/>
          <w:numId w:val="20"/>
        </w:numPr>
        <w:spacing w:after="0" w:line="280" w:lineRule="exact"/>
        <w:jc w:val="both"/>
        <w:rPr>
          <w:rFonts w:ascii="Times New Roman" w:hAnsi="Times New Roman"/>
        </w:rPr>
      </w:pPr>
      <w:r w:rsidRPr="00D541B8">
        <w:rPr>
          <w:rFonts w:ascii="Times New Roman" w:hAnsi="Times New Roman"/>
        </w:rPr>
        <w:t>Presentar contenido igual al de cualquier trabajo de un estudiante o equipo sin citar la referencia.  </w:t>
      </w:r>
    </w:p>
    <w:p w14:paraId="622F2A0C" w14:textId="77777777" w:rsidR="00D541B8" w:rsidRPr="00D541B8" w:rsidRDefault="00D541B8" w:rsidP="00D541B8">
      <w:pPr>
        <w:pStyle w:val="ListParagraph"/>
        <w:widowControl w:val="0"/>
        <w:numPr>
          <w:ilvl w:val="0"/>
          <w:numId w:val="20"/>
        </w:numPr>
        <w:spacing w:after="0" w:line="280" w:lineRule="exact"/>
        <w:jc w:val="both"/>
        <w:rPr>
          <w:rFonts w:ascii="Times New Roman" w:hAnsi="Times New Roman"/>
        </w:rPr>
      </w:pPr>
      <w:r w:rsidRPr="00D541B8">
        <w:rPr>
          <w:rFonts w:ascii="Times New Roman" w:hAnsi="Times New Roman"/>
        </w:rPr>
        <w:t>En el caso de los trabajos grupales, dado que son una construcción conjunta que expresa el aporte y conformidad de todos los miembros del grupo, la calificación es igual para todos. De igual manera, si el grupo incurre en plagio, el procedimiento descrito ante cualquier evidencia de plagio se aplicará para todos los miembros del grupo por igual. </w:t>
      </w:r>
    </w:p>
    <w:bookmarkEnd w:id="6"/>
    <w:p w14:paraId="466D081E" w14:textId="77777777" w:rsidR="00A97DD9" w:rsidRPr="00D541B8" w:rsidRDefault="00A97DD9" w:rsidP="00D541B8">
      <w:pPr>
        <w:pStyle w:val="Heading5"/>
        <w:numPr>
          <w:ilvl w:val="0"/>
          <w:numId w:val="0"/>
        </w:numPr>
        <w:ind w:left="720"/>
        <w:rPr>
          <w:color w:val="000000"/>
          <w:sz w:val="22"/>
          <w:szCs w:val="22"/>
          <w:lang w:val="fr-CH"/>
        </w:rPr>
      </w:pPr>
    </w:p>
    <w:p w14:paraId="5FDD471B" w14:textId="77777777" w:rsidR="00492C3C" w:rsidRPr="00A717FB" w:rsidRDefault="00492C3C" w:rsidP="00D7428A">
      <w:pPr>
        <w:ind w:left="720"/>
        <w:jc w:val="both"/>
        <w:rPr>
          <w:color w:val="000000"/>
          <w:sz w:val="22"/>
          <w:szCs w:val="22"/>
          <w:lang w:val="es-PE"/>
        </w:rPr>
      </w:pPr>
    </w:p>
    <w:p w14:paraId="46FDB957" w14:textId="77777777" w:rsidR="00A97DD9" w:rsidRPr="00A717FB" w:rsidRDefault="00A97DD9" w:rsidP="00D7428A">
      <w:pPr>
        <w:widowControl w:val="0"/>
        <w:numPr>
          <w:ilvl w:val="0"/>
          <w:numId w:val="4"/>
        </w:numPr>
        <w:autoSpaceDE w:val="0"/>
        <w:spacing w:line="0" w:lineRule="atLeast"/>
        <w:jc w:val="both"/>
        <w:rPr>
          <w:sz w:val="22"/>
          <w:szCs w:val="22"/>
        </w:rPr>
      </w:pPr>
      <w:r w:rsidRPr="00A717FB">
        <w:rPr>
          <w:b/>
          <w:sz w:val="22"/>
          <w:szCs w:val="22"/>
          <w:lang w:val="es-ES"/>
        </w:rPr>
        <w:t>BIBLIOGRAFÍA</w:t>
      </w:r>
    </w:p>
    <w:p w14:paraId="0EBC12FA" w14:textId="77777777" w:rsidR="00D1107E" w:rsidRPr="00A717FB" w:rsidRDefault="00D1107E" w:rsidP="00D1107E">
      <w:pPr>
        <w:widowControl w:val="0"/>
        <w:autoSpaceDE w:val="0"/>
        <w:spacing w:line="0" w:lineRule="atLeast"/>
        <w:ind w:left="360"/>
        <w:jc w:val="both"/>
        <w:rPr>
          <w:b/>
          <w:sz w:val="22"/>
          <w:szCs w:val="22"/>
          <w:lang w:val="es-ES"/>
        </w:rPr>
      </w:pPr>
    </w:p>
    <w:p w14:paraId="6030C886" w14:textId="77777777" w:rsidR="00D1107E" w:rsidRPr="00A717FB" w:rsidRDefault="00D1107E" w:rsidP="00D1107E">
      <w:pPr>
        <w:widowControl w:val="0"/>
        <w:autoSpaceDE w:val="0"/>
        <w:spacing w:line="0" w:lineRule="atLeast"/>
        <w:ind w:left="360"/>
        <w:jc w:val="both"/>
        <w:rPr>
          <w:sz w:val="22"/>
          <w:szCs w:val="22"/>
          <w:u w:val="single"/>
        </w:rPr>
      </w:pPr>
      <w:r w:rsidRPr="00A717FB">
        <w:rPr>
          <w:b/>
          <w:sz w:val="22"/>
          <w:szCs w:val="22"/>
          <w:u w:val="single"/>
          <w:lang w:val="es-ES"/>
        </w:rPr>
        <w:t>Básica</w:t>
      </w:r>
    </w:p>
    <w:p w14:paraId="4A89B65D" w14:textId="77777777" w:rsidR="00922883" w:rsidRPr="00A717FB" w:rsidRDefault="00922883" w:rsidP="00922883">
      <w:pPr>
        <w:suppressAutoHyphens w:val="0"/>
        <w:rPr>
          <w:b/>
          <w:bCs/>
          <w:sz w:val="22"/>
          <w:szCs w:val="22"/>
          <w:lang w:eastAsia="es-ES"/>
        </w:rPr>
      </w:pPr>
    </w:p>
    <w:p w14:paraId="2025E707" w14:textId="77777777" w:rsidR="008A6093" w:rsidRPr="00A717FB" w:rsidRDefault="00922883" w:rsidP="00D1107E">
      <w:pPr>
        <w:suppressAutoHyphens w:val="0"/>
        <w:spacing w:before="100" w:beforeAutospacing="1" w:after="100" w:afterAutospacing="1"/>
        <w:ind w:left="480" w:hanging="480"/>
        <w:rPr>
          <w:b/>
          <w:bCs/>
          <w:sz w:val="22"/>
          <w:szCs w:val="22"/>
          <w:lang w:val="es-ES" w:eastAsia="es-PE"/>
        </w:rPr>
      </w:pPr>
      <w:r w:rsidRPr="00A717FB">
        <w:rPr>
          <w:b/>
          <w:bCs/>
          <w:sz w:val="22"/>
          <w:szCs w:val="22"/>
          <w:lang w:val="es-ES" w:eastAsia="es-PE"/>
        </w:rPr>
        <w:t>Primera Unidad</w:t>
      </w:r>
    </w:p>
    <w:p w14:paraId="696479B7" w14:textId="77777777" w:rsidR="004B1F90" w:rsidRDefault="004B1F90" w:rsidP="00067679">
      <w:pPr>
        <w:suppressAutoHyphens w:val="0"/>
        <w:spacing w:before="100" w:beforeAutospacing="1" w:after="100" w:afterAutospacing="1"/>
        <w:ind w:left="480" w:hanging="480"/>
        <w:rPr>
          <w:sz w:val="22"/>
          <w:szCs w:val="22"/>
          <w:lang w:val="es-PE" w:eastAsia="es-PE"/>
        </w:rPr>
      </w:pPr>
      <w:r>
        <w:rPr>
          <w:sz w:val="22"/>
          <w:szCs w:val="22"/>
          <w:lang w:val="es-PE" w:eastAsia="es-PE"/>
        </w:rPr>
        <w:t>Arendt, H. (2005). Sobre la violencia. Alianza Editorial.</w:t>
      </w:r>
    </w:p>
    <w:p w14:paraId="5B203333" w14:textId="77777777" w:rsidR="00C546C4" w:rsidRDefault="00C546C4" w:rsidP="00067679">
      <w:pPr>
        <w:suppressAutoHyphens w:val="0"/>
        <w:spacing w:before="100" w:beforeAutospacing="1" w:after="100" w:afterAutospacing="1"/>
        <w:ind w:left="480" w:hanging="480"/>
        <w:rPr>
          <w:sz w:val="22"/>
          <w:szCs w:val="22"/>
          <w:lang w:val="es-PE" w:eastAsia="es-PE"/>
        </w:rPr>
      </w:pPr>
      <w:r>
        <w:rPr>
          <w:sz w:val="22"/>
          <w:szCs w:val="22"/>
          <w:lang w:val="es-PE" w:eastAsia="es-PE"/>
        </w:rPr>
        <w:lastRenderedPageBreak/>
        <w:t>Fowks, J. (2017). Mecanismos de la posverdad. Fondo de Cultura Económica.</w:t>
      </w:r>
    </w:p>
    <w:p w14:paraId="7CE761A8" w14:textId="64EFD7E2" w:rsidR="00C546C4" w:rsidRDefault="00C546C4" w:rsidP="008A6093">
      <w:pPr>
        <w:suppressAutoHyphens w:val="0"/>
        <w:jc w:val="both"/>
        <w:rPr>
          <w:sz w:val="22"/>
          <w:szCs w:val="22"/>
          <w:lang w:val="es-PE" w:eastAsia="es-PE"/>
        </w:rPr>
      </w:pPr>
      <w:r>
        <w:rPr>
          <w:sz w:val="22"/>
          <w:szCs w:val="22"/>
          <w:lang w:val="es-PE" w:eastAsia="es-PE"/>
        </w:rPr>
        <w:t>Gadamer, H. (XXX) Verdad y Método.</w:t>
      </w:r>
    </w:p>
    <w:p w14:paraId="6596F55E" w14:textId="77777777" w:rsidR="00C546C4" w:rsidRDefault="00C546C4" w:rsidP="008A6093">
      <w:pPr>
        <w:suppressAutoHyphens w:val="0"/>
        <w:jc w:val="both"/>
        <w:rPr>
          <w:sz w:val="22"/>
          <w:szCs w:val="22"/>
          <w:lang w:val="es-PE" w:eastAsia="es-PE"/>
        </w:rPr>
      </w:pPr>
    </w:p>
    <w:p w14:paraId="691CB7D4" w14:textId="539A680F" w:rsidR="008A6093" w:rsidRPr="00A717FB" w:rsidRDefault="008A6093" w:rsidP="008A6093">
      <w:pPr>
        <w:suppressAutoHyphens w:val="0"/>
        <w:jc w:val="both"/>
        <w:rPr>
          <w:sz w:val="22"/>
          <w:szCs w:val="22"/>
          <w:lang w:val="es-ES" w:eastAsia="es-ES"/>
        </w:rPr>
      </w:pPr>
      <w:r w:rsidRPr="00A717FB">
        <w:rPr>
          <w:sz w:val="22"/>
          <w:szCs w:val="22"/>
        </w:rPr>
        <w:t xml:space="preserve">Gamio, G. (2020) </w:t>
      </w:r>
      <w:r w:rsidRPr="00A717FB">
        <w:rPr>
          <w:sz w:val="22"/>
          <w:szCs w:val="22"/>
          <w:lang w:val="es-ES" w:eastAsia="es-ES"/>
        </w:rPr>
        <w:t xml:space="preserve">“Actividad filosófica” en </w:t>
      </w:r>
      <w:r w:rsidRPr="00A717FB">
        <w:rPr>
          <w:i/>
          <w:sz w:val="22"/>
          <w:szCs w:val="22"/>
          <w:lang w:val="es-ES" w:eastAsia="es-ES"/>
        </w:rPr>
        <w:t xml:space="preserve">Pólemos  </w:t>
      </w:r>
      <w:hyperlink r:id="rId9" w:history="1">
        <w:r w:rsidRPr="00A717FB">
          <w:rPr>
            <w:color w:val="0000FF"/>
            <w:sz w:val="22"/>
            <w:szCs w:val="22"/>
            <w:u w:val="single"/>
            <w:lang w:val="es-ES" w:eastAsia="es-ES"/>
          </w:rPr>
          <w:t>https://polemos.pe/actividad-filosofica-notas-fenomenologicas-2/</w:t>
        </w:r>
      </w:hyperlink>
      <w:r w:rsidRPr="00A717FB">
        <w:rPr>
          <w:sz w:val="22"/>
          <w:szCs w:val="22"/>
          <w:lang w:val="es-ES" w:eastAsia="es-ES"/>
        </w:rPr>
        <w:t xml:space="preserve"> .</w:t>
      </w:r>
    </w:p>
    <w:p w14:paraId="5204F822" w14:textId="77777777" w:rsidR="009F4375" w:rsidRDefault="009F4375" w:rsidP="00F61F6E">
      <w:pPr>
        <w:suppressAutoHyphens w:val="0"/>
        <w:spacing w:before="100" w:beforeAutospacing="1" w:after="100" w:afterAutospacing="1"/>
        <w:rPr>
          <w:sz w:val="22"/>
          <w:szCs w:val="22"/>
          <w:lang w:val="es-PE" w:eastAsia="es-PE"/>
        </w:rPr>
      </w:pPr>
      <w:r>
        <w:rPr>
          <w:sz w:val="22"/>
          <w:szCs w:val="22"/>
          <w:lang w:val="es-PE" w:eastAsia="es-PE"/>
        </w:rPr>
        <w:t>Habermas, J. (2017). Ciencia y Técnica como &lt;&lt;ideología&gt;&gt;.</w:t>
      </w:r>
    </w:p>
    <w:p w14:paraId="64D5F0E6" w14:textId="77777777" w:rsidR="00ED724B" w:rsidRPr="00A717FB" w:rsidRDefault="00ED724B" w:rsidP="00067679">
      <w:pPr>
        <w:suppressAutoHyphens w:val="0"/>
        <w:spacing w:before="100" w:beforeAutospacing="1" w:after="100" w:afterAutospacing="1"/>
        <w:ind w:left="480" w:hanging="480"/>
        <w:rPr>
          <w:sz w:val="22"/>
          <w:szCs w:val="22"/>
          <w:lang w:val="es-PE" w:eastAsia="es-PE"/>
        </w:rPr>
      </w:pPr>
      <w:r>
        <w:rPr>
          <w:sz w:val="22"/>
          <w:szCs w:val="22"/>
          <w:lang w:val="es-PE" w:eastAsia="es-PE"/>
        </w:rPr>
        <w:t>Han, B. (2022). Infocracia. Madrid. Taurus</w:t>
      </w:r>
    </w:p>
    <w:p w14:paraId="11FCFF36" w14:textId="251F9EA0" w:rsidR="00505C4C" w:rsidRDefault="00505C4C" w:rsidP="00F61F6E">
      <w:pPr>
        <w:suppressAutoHyphens w:val="0"/>
        <w:spacing w:before="100" w:beforeAutospacing="1" w:after="100" w:afterAutospacing="1"/>
        <w:rPr>
          <w:sz w:val="22"/>
          <w:szCs w:val="22"/>
          <w:lang w:val="es-PE" w:eastAsia="es-PE"/>
        </w:rPr>
      </w:pPr>
      <w:r>
        <w:rPr>
          <w:sz w:val="22"/>
          <w:szCs w:val="22"/>
          <w:lang w:val="es-PE" w:eastAsia="es-PE"/>
        </w:rPr>
        <w:t>Husserl, E. (1989). La Idea de la fenomenología. Fondo de Cultura Económica.</w:t>
      </w:r>
    </w:p>
    <w:p w14:paraId="625D401A" w14:textId="77777777" w:rsidR="00D430FC" w:rsidRPr="00A717FB" w:rsidRDefault="00D430FC" w:rsidP="00D430FC">
      <w:pPr>
        <w:pStyle w:val="ListParagraph"/>
        <w:spacing w:after="0" w:line="240" w:lineRule="auto"/>
        <w:ind w:left="0"/>
        <w:rPr>
          <w:rFonts w:ascii="Times New Roman" w:eastAsia="Times New Roman" w:hAnsi="Times New Roman"/>
          <w:color w:val="000000"/>
          <w:lang w:val="es-ES_tradnl" w:eastAsia="fr-CH"/>
        </w:rPr>
      </w:pPr>
      <w:r w:rsidRPr="00A717FB">
        <w:rPr>
          <w:rFonts w:ascii="Times New Roman" w:hAnsi="Times New Roman"/>
          <w:lang w:val="es-ES" w:eastAsia="es-PE"/>
        </w:rPr>
        <w:t>Levi, P.  (</w:t>
      </w:r>
      <w:r w:rsidRPr="00A717FB">
        <w:rPr>
          <w:rFonts w:ascii="Times New Roman" w:eastAsia="Times New Roman" w:hAnsi="Times New Roman"/>
          <w:color w:val="000000"/>
          <w:lang w:val="es-ES_tradnl" w:eastAsia="fr-CH"/>
        </w:rPr>
        <w:t xml:space="preserve">2000). </w:t>
      </w:r>
      <w:r w:rsidRPr="00A717FB">
        <w:rPr>
          <w:rFonts w:ascii="Times New Roman" w:eastAsia="Times New Roman" w:hAnsi="Times New Roman"/>
          <w:i/>
          <w:color w:val="000000"/>
          <w:lang w:val="es-ES_tradnl" w:eastAsia="fr-CH"/>
        </w:rPr>
        <w:t>Los hundidos y los salvados.</w:t>
      </w:r>
      <w:r w:rsidRPr="00A717FB">
        <w:rPr>
          <w:rFonts w:ascii="Times New Roman" w:eastAsia="Times New Roman" w:hAnsi="Times New Roman"/>
          <w:color w:val="000000"/>
          <w:lang w:val="es-ES_tradnl" w:eastAsia="fr-CH"/>
        </w:rPr>
        <w:t xml:space="preserve"> Barcelona, Muchnik. Editores.http://tiemposmodernos.weebly.com/uploads/6/3/1/3/6313332/primo-levi-los-hundidos-y-los-salvados_(1).pdf.</w:t>
      </w:r>
    </w:p>
    <w:p w14:paraId="2E710D5F" w14:textId="77777777" w:rsidR="00D430FC" w:rsidRPr="00A717FB" w:rsidRDefault="00D430FC" w:rsidP="00D430FC">
      <w:pPr>
        <w:pStyle w:val="ListParagraph"/>
        <w:spacing w:after="0" w:line="240" w:lineRule="auto"/>
        <w:ind w:left="0"/>
        <w:rPr>
          <w:rFonts w:ascii="Times New Roman" w:eastAsia="Times New Roman" w:hAnsi="Times New Roman"/>
          <w:color w:val="000000"/>
          <w:lang w:val="es-ES_tradnl" w:eastAsia="fr-CH"/>
        </w:rPr>
      </w:pPr>
    </w:p>
    <w:p w14:paraId="421ACCE1" w14:textId="77777777" w:rsidR="00D430FC" w:rsidRPr="00A717FB" w:rsidRDefault="00D430FC" w:rsidP="00D430FC">
      <w:pPr>
        <w:pStyle w:val="ListParagraph"/>
        <w:spacing w:after="0" w:line="240" w:lineRule="auto"/>
        <w:ind w:left="0"/>
        <w:rPr>
          <w:rFonts w:ascii="Times New Roman" w:hAnsi="Times New Roman"/>
        </w:rPr>
      </w:pPr>
      <w:r w:rsidRPr="00A717FB">
        <w:rPr>
          <w:rFonts w:ascii="Times New Roman" w:eastAsia="Times New Roman" w:hAnsi="Times New Roman"/>
          <w:color w:val="000000"/>
          <w:lang w:val="es-ES_tradnl" w:eastAsia="fr-CH"/>
        </w:rPr>
        <w:t xml:space="preserve">Todorov, T. (2000). </w:t>
      </w:r>
      <w:r w:rsidRPr="00A717FB">
        <w:rPr>
          <w:rFonts w:ascii="Times New Roman" w:hAnsi="Times New Roman"/>
          <w:lang w:val="es-ES"/>
        </w:rPr>
        <w:t xml:space="preserve">Los Abusos de la memoria. Barcelona: Paidós. </w:t>
      </w:r>
      <w:hyperlink r:id="rId10" w:history="1">
        <w:r w:rsidRPr="00A717FB">
          <w:rPr>
            <w:rStyle w:val="Hyperlink"/>
            <w:rFonts w:ascii="Times New Roman" w:hAnsi="Times New Roman"/>
          </w:rPr>
          <w:t>http://www.centroprodh.org.mx/impunidadayeryhoy/DiplomadoJT2015/Mod3/Los%20abusos%20de%20la%20memoria%20Tzvetan%20Todorov.pdf</w:t>
        </w:r>
      </w:hyperlink>
      <w:r w:rsidRPr="00A717FB">
        <w:rPr>
          <w:rFonts w:ascii="Times New Roman" w:hAnsi="Times New Roman"/>
        </w:rPr>
        <w:t xml:space="preserve"> </w:t>
      </w:r>
    </w:p>
    <w:p w14:paraId="1932A5A3" w14:textId="77777777" w:rsidR="00D430FC" w:rsidRPr="00A717FB" w:rsidRDefault="00D430FC" w:rsidP="00D430FC">
      <w:pPr>
        <w:pStyle w:val="ListParagraph"/>
        <w:spacing w:after="0" w:line="240" w:lineRule="auto"/>
        <w:ind w:left="0"/>
        <w:rPr>
          <w:rFonts w:ascii="Times New Roman" w:hAnsi="Times New Roman"/>
        </w:rPr>
      </w:pPr>
    </w:p>
    <w:p w14:paraId="47092625" w14:textId="77777777" w:rsidR="00D430FC" w:rsidRPr="00A717FB" w:rsidRDefault="00D430FC" w:rsidP="00D430FC">
      <w:pPr>
        <w:pStyle w:val="ListParagraph"/>
        <w:spacing w:after="0" w:line="240" w:lineRule="auto"/>
        <w:ind w:left="0"/>
        <w:rPr>
          <w:rFonts w:ascii="Times New Roman" w:hAnsi="Times New Roman"/>
          <w:lang w:val="es-ES"/>
        </w:rPr>
      </w:pPr>
      <w:r w:rsidRPr="00A717FB">
        <w:rPr>
          <w:rFonts w:ascii="Times New Roman" w:eastAsia="Times New Roman" w:hAnsi="Times New Roman"/>
          <w:color w:val="000000"/>
          <w:lang w:val="es-ES_tradnl" w:eastAsia="fr-CH"/>
        </w:rPr>
        <w:t>Todorov, T. (</w:t>
      </w:r>
      <w:r w:rsidRPr="00A717FB">
        <w:rPr>
          <w:rFonts w:ascii="Times New Roman" w:eastAsia="Times New Roman" w:hAnsi="Times New Roman"/>
          <w:bCs/>
          <w:color w:val="000000"/>
          <w:lang w:val="es-419" w:eastAsia="fr-CH"/>
        </w:rPr>
        <w:t>2010). La memoria como remedio contra el mal. En: La experiencia totalitaria, Barcelona, Galaxia Gutenberg.</w:t>
      </w:r>
    </w:p>
    <w:p w14:paraId="450941AB" w14:textId="77777777" w:rsidR="00922883" w:rsidRPr="00A717FB" w:rsidRDefault="00922883" w:rsidP="00D430FC">
      <w:pPr>
        <w:suppressAutoHyphens w:val="0"/>
        <w:spacing w:before="100" w:beforeAutospacing="1" w:after="100" w:afterAutospacing="1"/>
        <w:rPr>
          <w:i/>
          <w:iCs/>
          <w:sz w:val="22"/>
          <w:szCs w:val="22"/>
          <w:lang w:val="es-ES" w:eastAsia="es-PE"/>
        </w:rPr>
      </w:pPr>
      <w:r w:rsidRPr="008400C4">
        <w:rPr>
          <w:sz w:val="22"/>
          <w:szCs w:val="22"/>
          <w:lang w:val="en-US" w:eastAsia="es-PE"/>
        </w:rPr>
        <w:t>Rawls, J. (1985). Justice as fairness: Political not metaphysica</w:t>
      </w:r>
      <w:r w:rsidRPr="00A717FB">
        <w:rPr>
          <w:sz w:val="22"/>
          <w:szCs w:val="22"/>
          <w:lang w:val="en-US" w:eastAsia="es-PE"/>
        </w:rPr>
        <w:t xml:space="preserve">l. </w:t>
      </w:r>
      <w:r w:rsidRPr="00A717FB">
        <w:rPr>
          <w:i/>
          <w:iCs/>
          <w:sz w:val="22"/>
          <w:szCs w:val="22"/>
          <w:lang w:val="es-ES" w:eastAsia="es-PE"/>
        </w:rPr>
        <w:t xml:space="preserve">Philosophy and Public </w:t>
      </w:r>
    </w:p>
    <w:p w14:paraId="0F290A00" w14:textId="77777777" w:rsidR="00922883" w:rsidRPr="00A717FB" w:rsidRDefault="00922883" w:rsidP="00922883">
      <w:pPr>
        <w:suppressAutoHyphens w:val="0"/>
        <w:spacing w:before="100" w:beforeAutospacing="1" w:after="100" w:afterAutospacing="1"/>
        <w:ind w:left="480" w:hanging="480"/>
        <w:rPr>
          <w:sz w:val="22"/>
          <w:szCs w:val="22"/>
          <w:lang w:val="es-ES" w:eastAsia="es-PE"/>
        </w:rPr>
      </w:pPr>
      <w:r w:rsidRPr="00A717FB">
        <w:rPr>
          <w:i/>
          <w:iCs/>
          <w:sz w:val="22"/>
          <w:szCs w:val="22"/>
          <w:lang w:val="es-ES" w:eastAsia="es-PE"/>
        </w:rPr>
        <w:t>Affairs</w:t>
      </w:r>
      <w:r w:rsidRPr="00A717FB">
        <w:rPr>
          <w:sz w:val="22"/>
          <w:szCs w:val="22"/>
          <w:lang w:val="es-ES" w:eastAsia="es-PE"/>
        </w:rPr>
        <w:t>, (14), 209–245.</w:t>
      </w:r>
    </w:p>
    <w:p w14:paraId="3471636A" w14:textId="77777777" w:rsidR="00922883" w:rsidRPr="00A717FB" w:rsidRDefault="00922883" w:rsidP="00922883">
      <w:pPr>
        <w:suppressAutoHyphens w:val="0"/>
        <w:spacing w:before="100" w:beforeAutospacing="1" w:after="100" w:afterAutospacing="1"/>
        <w:ind w:left="480" w:hanging="480"/>
        <w:jc w:val="both"/>
        <w:rPr>
          <w:sz w:val="22"/>
          <w:szCs w:val="22"/>
          <w:lang w:val="es-ES" w:eastAsia="es-PE"/>
        </w:rPr>
      </w:pPr>
      <w:r w:rsidRPr="00A717FB">
        <w:rPr>
          <w:sz w:val="22"/>
          <w:szCs w:val="22"/>
          <w:lang w:val="es-ES" w:eastAsia="es-PE"/>
        </w:rPr>
        <w:t xml:space="preserve">Rawls, J. (2001). </w:t>
      </w:r>
      <w:r w:rsidRPr="00A717FB">
        <w:rPr>
          <w:i/>
          <w:iCs/>
          <w:sz w:val="22"/>
          <w:szCs w:val="22"/>
          <w:lang w:val="es-ES" w:eastAsia="es-PE"/>
        </w:rPr>
        <w:t>El derecho de gentes</w:t>
      </w:r>
      <w:r w:rsidRPr="00A717FB">
        <w:rPr>
          <w:i/>
          <w:sz w:val="22"/>
          <w:szCs w:val="22"/>
          <w:lang w:val="es-PE" w:eastAsia="es-PE"/>
        </w:rPr>
        <w:t xml:space="preserve"> y “Una revisión de la idea de la razón pública”</w:t>
      </w:r>
      <w:r w:rsidRPr="00A717FB">
        <w:rPr>
          <w:i/>
          <w:iCs/>
          <w:sz w:val="22"/>
          <w:szCs w:val="22"/>
          <w:lang w:val="es-ES" w:eastAsia="es-PE"/>
        </w:rPr>
        <w:t xml:space="preserve">. </w:t>
      </w:r>
      <w:r w:rsidRPr="00A717FB">
        <w:rPr>
          <w:sz w:val="22"/>
          <w:szCs w:val="22"/>
          <w:lang w:val="es-ES" w:eastAsia="es-PE"/>
        </w:rPr>
        <w:t xml:space="preserve"> Barcelona: Paidós.</w:t>
      </w:r>
    </w:p>
    <w:p w14:paraId="7CFFA2EF"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ES" w:eastAsia="es-PE"/>
        </w:rPr>
        <w:t xml:space="preserve">Rawls, J. (1997) </w:t>
      </w:r>
      <w:r w:rsidRPr="00A717FB">
        <w:rPr>
          <w:i/>
          <w:sz w:val="22"/>
          <w:szCs w:val="22"/>
          <w:lang w:val="es-ES" w:eastAsia="es-PE"/>
        </w:rPr>
        <w:t>Liberalismo político</w:t>
      </w:r>
      <w:r w:rsidRPr="00A717FB">
        <w:rPr>
          <w:sz w:val="22"/>
          <w:szCs w:val="22"/>
          <w:lang w:val="es-ES" w:eastAsia="es-PE"/>
        </w:rPr>
        <w:t>.</w:t>
      </w:r>
      <w:r w:rsidRPr="00A717FB">
        <w:rPr>
          <w:sz w:val="22"/>
          <w:szCs w:val="22"/>
          <w:lang w:val="es-PE" w:eastAsia="es-PE"/>
        </w:rPr>
        <w:t xml:space="preserve"> México D.F.: Fondo de Cultura Económica.</w:t>
      </w:r>
    </w:p>
    <w:p w14:paraId="761AAB53"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Berlin, I. (1998). </w:t>
      </w:r>
      <w:r w:rsidRPr="00A717FB">
        <w:rPr>
          <w:i/>
          <w:iCs/>
          <w:sz w:val="22"/>
          <w:szCs w:val="22"/>
          <w:lang w:val="es-PE" w:eastAsia="es-PE"/>
        </w:rPr>
        <w:t>El sentido de la realidad</w:t>
      </w:r>
      <w:r w:rsidRPr="00A717FB">
        <w:rPr>
          <w:sz w:val="22"/>
          <w:szCs w:val="22"/>
          <w:lang w:val="es-PE" w:eastAsia="es-PE"/>
        </w:rPr>
        <w:t>. Madrid: Taurus.</w:t>
      </w:r>
    </w:p>
    <w:p w14:paraId="782B7CC5"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Nussbaum, M. C. (1995). </w:t>
      </w:r>
      <w:r w:rsidRPr="00A717FB">
        <w:rPr>
          <w:i/>
          <w:iCs/>
          <w:sz w:val="22"/>
          <w:szCs w:val="22"/>
          <w:lang w:val="es-PE" w:eastAsia="es-PE"/>
        </w:rPr>
        <w:t>La fragilidad del bien</w:t>
      </w:r>
      <w:r w:rsidRPr="00A717FB">
        <w:rPr>
          <w:sz w:val="22"/>
          <w:szCs w:val="22"/>
          <w:lang w:val="es-PE" w:eastAsia="es-PE"/>
        </w:rPr>
        <w:t>. Madrid: Visor.</w:t>
      </w:r>
    </w:p>
    <w:p w14:paraId="375E87E1"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Nussbaum, M. C. (1995). El discernimiento de la percepción. Una concepción aristotélica de la racionalidad privada y pública. </w:t>
      </w:r>
      <w:r w:rsidRPr="00A717FB">
        <w:rPr>
          <w:i/>
          <w:iCs/>
          <w:sz w:val="22"/>
          <w:szCs w:val="22"/>
          <w:lang w:val="es-PE" w:eastAsia="es-PE"/>
        </w:rPr>
        <w:t>Estudios de Filosofía</w:t>
      </w:r>
      <w:r w:rsidRPr="00A717FB">
        <w:rPr>
          <w:sz w:val="22"/>
          <w:szCs w:val="22"/>
          <w:lang w:val="es-PE" w:eastAsia="es-PE"/>
        </w:rPr>
        <w:t>, (11), 107–166.</w:t>
      </w:r>
    </w:p>
    <w:p w14:paraId="408F9562"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Nussbaum, M. C. (2007). </w:t>
      </w:r>
      <w:r w:rsidRPr="00A717FB">
        <w:rPr>
          <w:i/>
          <w:iCs/>
          <w:sz w:val="22"/>
          <w:szCs w:val="22"/>
          <w:lang w:val="es-PE" w:eastAsia="es-PE"/>
        </w:rPr>
        <w:t>Las fronteras de la justicia</w:t>
      </w:r>
      <w:r w:rsidRPr="00A717FB">
        <w:rPr>
          <w:sz w:val="22"/>
          <w:szCs w:val="22"/>
          <w:lang w:val="es-PE" w:eastAsia="es-PE"/>
        </w:rPr>
        <w:t>. Barcelona: Paidós.</w:t>
      </w:r>
    </w:p>
    <w:p w14:paraId="5F62B7DA"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Nussbaum, M. C. (2013). </w:t>
      </w:r>
      <w:r w:rsidRPr="00A717FB">
        <w:rPr>
          <w:i/>
          <w:iCs/>
          <w:sz w:val="22"/>
          <w:szCs w:val="22"/>
          <w:lang w:val="es-PE" w:eastAsia="es-PE"/>
        </w:rPr>
        <w:t>La nueva intolerancia religiosa</w:t>
      </w:r>
      <w:r w:rsidRPr="00A717FB">
        <w:rPr>
          <w:sz w:val="22"/>
          <w:szCs w:val="22"/>
          <w:lang w:val="es-PE" w:eastAsia="es-PE"/>
        </w:rPr>
        <w:t>. Barcelona: Paidós.</w:t>
      </w:r>
    </w:p>
    <w:p w14:paraId="69340B92" w14:textId="77777777" w:rsidR="00922883"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Nussbaum, M. C.  y otros (1997). </w:t>
      </w:r>
      <w:r w:rsidRPr="00A717FB">
        <w:rPr>
          <w:i/>
          <w:iCs/>
          <w:sz w:val="22"/>
          <w:szCs w:val="22"/>
          <w:lang w:val="es-PE" w:eastAsia="es-PE"/>
        </w:rPr>
        <w:t>Los límites del patriotismo</w:t>
      </w:r>
      <w:r w:rsidRPr="00A717FB">
        <w:rPr>
          <w:sz w:val="22"/>
          <w:szCs w:val="22"/>
          <w:lang w:val="es-PE" w:eastAsia="es-PE"/>
        </w:rPr>
        <w:t>. Barcelona: Paidós.</w:t>
      </w:r>
    </w:p>
    <w:p w14:paraId="126B6532" w14:textId="77777777" w:rsidR="00A31F74" w:rsidRDefault="00164ED5" w:rsidP="00F61F6E">
      <w:pPr>
        <w:suppressAutoHyphens w:val="0"/>
        <w:spacing w:before="100" w:beforeAutospacing="1" w:after="100" w:afterAutospacing="1"/>
        <w:rPr>
          <w:sz w:val="22"/>
          <w:szCs w:val="22"/>
          <w:lang w:val="es-PE" w:eastAsia="es-PE"/>
        </w:rPr>
      </w:pPr>
      <w:r>
        <w:rPr>
          <w:sz w:val="22"/>
          <w:szCs w:val="22"/>
          <w:lang w:val="es-PE" w:eastAsia="es-PE"/>
        </w:rPr>
        <w:t>Riorda, M. (2013). Comunicación gubernamental 360. Buenos Aires. Crujía</w:t>
      </w:r>
    </w:p>
    <w:p w14:paraId="3D15EF3A" w14:textId="77777777" w:rsidR="0006214C" w:rsidRDefault="0006214C" w:rsidP="00922883">
      <w:pPr>
        <w:suppressAutoHyphens w:val="0"/>
        <w:spacing w:before="100" w:beforeAutospacing="1" w:after="100" w:afterAutospacing="1"/>
        <w:ind w:left="480" w:hanging="480"/>
        <w:rPr>
          <w:sz w:val="22"/>
          <w:szCs w:val="22"/>
          <w:lang w:val="es-PE" w:eastAsia="es-PE"/>
        </w:rPr>
      </w:pPr>
      <w:r>
        <w:rPr>
          <w:sz w:val="22"/>
          <w:szCs w:val="22"/>
          <w:lang w:val="es-PE" w:eastAsia="es-PE"/>
        </w:rPr>
        <w:t xml:space="preserve">Riorda, M. (2016). Comunicación gubernamental en acción. Buenos Aíres. Biblos (Primera Parte) </w:t>
      </w:r>
      <w:hyperlink r:id="rId11" w:history="1">
        <w:r w:rsidRPr="00357E03">
          <w:rPr>
            <w:rStyle w:val="Hyperlink"/>
            <w:sz w:val="22"/>
            <w:szCs w:val="22"/>
            <w:lang w:val="es-PE" w:eastAsia="es-PE"/>
          </w:rPr>
          <w:t>https://ebookcentral.proquest.com/lib/bibpucp-ebooks/reader.action?docID=4721902&amp;ppg=1</w:t>
        </w:r>
      </w:hyperlink>
      <w:r>
        <w:rPr>
          <w:sz w:val="22"/>
          <w:szCs w:val="22"/>
          <w:lang w:val="es-PE" w:eastAsia="es-PE"/>
        </w:rPr>
        <w:t xml:space="preserve"> </w:t>
      </w:r>
    </w:p>
    <w:p w14:paraId="1EE81146" w14:textId="77777777" w:rsidR="00922883" w:rsidRPr="00A31F74" w:rsidRDefault="00922883" w:rsidP="00922883">
      <w:pPr>
        <w:suppressAutoHyphens w:val="0"/>
        <w:spacing w:before="100" w:beforeAutospacing="1" w:after="100" w:afterAutospacing="1"/>
        <w:ind w:left="480" w:hanging="480"/>
        <w:rPr>
          <w:b/>
          <w:bCs/>
          <w:sz w:val="22"/>
          <w:szCs w:val="22"/>
          <w:lang w:val="es-PE" w:eastAsia="es-PE"/>
        </w:rPr>
      </w:pPr>
      <w:r w:rsidRPr="00A31F74">
        <w:rPr>
          <w:b/>
          <w:bCs/>
          <w:sz w:val="22"/>
          <w:szCs w:val="22"/>
          <w:lang w:val="es-PE" w:eastAsia="es-PE"/>
        </w:rPr>
        <w:t>Segunda Unidad</w:t>
      </w:r>
    </w:p>
    <w:p w14:paraId="47EB6ADE" w14:textId="77777777" w:rsidR="00D430FC" w:rsidRPr="00A717FB" w:rsidRDefault="00D430FC" w:rsidP="00D430F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Taylor, C. (1993). </w:t>
      </w:r>
      <w:r w:rsidRPr="00A717FB">
        <w:rPr>
          <w:i/>
          <w:iCs/>
          <w:sz w:val="22"/>
          <w:szCs w:val="22"/>
          <w:lang w:val="es-PE" w:eastAsia="es-PE"/>
        </w:rPr>
        <w:t>El multiculturalismo y “la política del reconocimiento”.</w:t>
      </w:r>
      <w:r w:rsidRPr="00A717FB">
        <w:rPr>
          <w:sz w:val="22"/>
          <w:szCs w:val="22"/>
          <w:lang w:val="es-PE" w:eastAsia="es-PE"/>
        </w:rPr>
        <w:t xml:space="preserve"> México D.F.: Fondo de Cultura Económica.</w:t>
      </w:r>
    </w:p>
    <w:p w14:paraId="2D6FA895" w14:textId="77777777" w:rsidR="00D430FC" w:rsidRPr="00A717FB" w:rsidRDefault="00D430FC" w:rsidP="00D430F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Taylor, C. (2018). </w:t>
      </w:r>
      <w:r w:rsidRPr="00A717FB">
        <w:rPr>
          <w:i/>
          <w:iCs/>
          <w:sz w:val="22"/>
          <w:szCs w:val="22"/>
          <w:lang w:val="es-PE" w:eastAsia="es-PE"/>
        </w:rPr>
        <w:t>Fuentes del yo. La construcción de la identidad moderna</w:t>
      </w:r>
      <w:r w:rsidRPr="00A717FB">
        <w:rPr>
          <w:sz w:val="22"/>
          <w:szCs w:val="22"/>
          <w:lang w:val="es-PE" w:eastAsia="es-PE"/>
        </w:rPr>
        <w:t>. Barcelona: Paidós.</w:t>
      </w:r>
    </w:p>
    <w:p w14:paraId="2FA31F1E" w14:textId="77777777" w:rsidR="00D430FC" w:rsidRPr="00A717FB" w:rsidRDefault="00D430FC" w:rsidP="00D430F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lastRenderedPageBreak/>
        <w:t xml:space="preserve">Taylor, C. (1997). </w:t>
      </w:r>
      <w:r w:rsidRPr="00A717FB">
        <w:rPr>
          <w:i/>
          <w:sz w:val="22"/>
          <w:szCs w:val="22"/>
          <w:lang w:val="es-PE" w:eastAsia="es-PE"/>
        </w:rPr>
        <w:t>Argumentos filosóficos</w:t>
      </w:r>
      <w:r w:rsidRPr="00A717FB">
        <w:rPr>
          <w:sz w:val="22"/>
          <w:szCs w:val="22"/>
          <w:lang w:val="es-PE" w:eastAsia="es-PE"/>
        </w:rPr>
        <w:t>. Barcelona: Paidós.</w:t>
      </w:r>
    </w:p>
    <w:p w14:paraId="1FED8436" w14:textId="77777777" w:rsidR="00D430FC" w:rsidRPr="00A717FB" w:rsidRDefault="00D430FC" w:rsidP="00D430F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Kymlicka, W. (1996). Derechos individuales y derechos de grupo en la democracia liberal. </w:t>
      </w:r>
      <w:r w:rsidRPr="00A717FB">
        <w:rPr>
          <w:i/>
          <w:iCs/>
          <w:sz w:val="22"/>
          <w:szCs w:val="22"/>
          <w:lang w:val="es-PE" w:eastAsia="es-PE"/>
        </w:rPr>
        <w:t>Isegoría</w:t>
      </w:r>
      <w:r w:rsidRPr="00A717FB">
        <w:rPr>
          <w:sz w:val="22"/>
          <w:szCs w:val="22"/>
          <w:lang w:val="es-PE" w:eastAsia="es-PE"/>
        </w:rPr>
        <w:t>, (14), 5–36.</w:t>
      </w:r>
    </w:p>
    <w:p w14:paraId="75F5DBF0" w14:textId="77777777" w:rsidR="00D430FC" w:rsidRPr="00A717FB" w:rsidRDefault="00D430FC" w:rsidP="008431B2">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Kymlicka, W. (1995). </w:t>
      </w:r>
      <w:r w:rsidRPr="00A717FB">
        <w:rPr>
          <w:i/>
          <w:iCs/>
          <w:sz w:val="22"/>
          <w:szCs w:val="22"/>
          <w:lang w:val="es-PE" w:eastAsia="es-PE"/>
        </w:rPr>
        <w:t>Ciudadanía Multicultural</w:t>
      </w:r>
      <w:r w:rsidRPr="00A717FB">
        <w:rPr>
          <w:sz w:val="22"/>
          <w:szCs w:val="22"/>
          <w:lang w:val="es-PE" w:eastAsia="es-PE"/>
        </w:rPr>
        <w:t>. Barce</w:t>
      </w:r>
      <w:r w:rsidR="008431B2" w:rsidRPr="00A717FB">
        <w:rPr>
          <w:sz w:val="22"/>
          <w:szCs w:val="22"/>
          <w:lang w:val="es-PE" w:eastAsia="es-PE"/>
        </w:rPr>
        <w:t>lona: Paidós.</w:t>
      </w:r>
    </w:p>
    <w:p w14:paraId="74037B99"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Barber, B. (2000). </w:t>
      </w:r>
      <w:r w:rsidRPr="00A717FB">
        <w:rPr>
          <w:i/>
          <w:iCs/>
          <w:sz w:val="22"/>
          <w:szCs w:val="22"/>
          <w:lang w:val="es-PE" w:eastAsia="es-PE"/>
        </w:rPr>
        <w:t>Un lugar para todos</w:t>
      </w:r>
      <w:r w:rsidRPr="00A717FB">
        <w:rPr>
          <w:sz w:val="22"/>
          <w:szCs w:val="22"/>
          <w:lang w:val="es-PE" w:eastAsia="es-PE"/>
        </w:rPr>
        <w:t>. Barcelona: Paidós.</w:t>
      </w:r>
    </w:p>
    <w:p w14:paraId="44A98EB3" w14:textId="77777777" w:rsidR="00922883" w:rsidRPr="00A717FB" w:rsidRDefault="00922883" w:rsidP="00922883">
      <w:pPr>
        <w:suppressAutoHyphens w:val="0"/>
        <w:jc w:val="both"/>
        <w:rPr>
          <w:sz w:val="22"/>
          <w:szCs w:val="22"/>
          <w:lang w:val="en-US" w:eastAsia="es-PE"/>
        </w:rPr>
      </w:pPr>
      <w:r w:rsidRPr="008400C4">
        <w:rPr>
          <w:sz w:val="22"/>
          <w:szCs w:val="22"/>
          <w:lang w:val="es-PE" w:eastAsia="es-PE"/>
        </w:rPr>
        <w:t xml:space="preserve">Fraser, N. (1997) </w:t>
      </w:r>
      <w:r w:rsidRPr="008400C4">
        <w:rPr>
          <w:i/>
          <w:sz w:val="22"/>
          <w:szCs w:val="22"/>
          <w:lang w:val="es-PE" w:eastAsia="es-PE"/>
        </w:rPr>
        <w:t>Justice Interruptus.</w:t>
      </w:r>
      <w:r w:rsidRPr="008400C4">
        <w:rPr>
          <w:sz w:val="22"/>
          <w:szCs w:val="22"/>
          <w:lang w:val="es-PE" w:eastAsia="es-PE"/>
        </w:rPr>
        <w:t xml:space="preserve"> </w:t>
      </w:r>
      <w:r w:rsidRPr="00A717FB">
        <w:rPr>
          <w:sz w:val="22"/>
          <w:szCs w:val="22"/>
          <w:lang w:val="en-US" w:eastAsia="es-PE"/>
        </w:rPr>
        <w:t>New York &amp; London: Routledge.</w:t>
      </w:r>
    </w:p>
    <w:p w14:paraId="37D43515"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8400C4">
        <w:rPr>
          <w:sz w:val="22"/>
          <w:szCs w:val="22"/>
          <w:lang w:val="en-US" w:eastAsia="es-PE"/>
        </w:rPr>
        <w:t xml:space="preserve">Nussbaum, M. C. (2019). </w:t>
      </w:r>
      <w:r w:rsidRPr="00A717FB">
        <w:rPr>
          <w:i/>
          <w:iCs/>
          <w:sz w:val="22"/>
          <w:szCs w:val="22"/>
          <w:lang w:val="es-PE" w:eastAsia="es-PE"/>
        </w:rPr>
        <w:t>La monarquía del miedo</w:t>
      </w:r>
      <w:r w:rsidRPr="00A717FB">
        <w:rPr>
          <w:sz w:val="22"/>
          <w:szCs w:val="22"/>
          <w:lang w:val="es-PE" w:eastAsia="es-PE"/>
        </w:rPr>
        <w:t>. Barcelona: Paidós.</w:t>
      </w:r>
    </w:p>
    <w:p w14:paraId="6305281D"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Sen, A. (2007). </w:t>
      </w:r>
      <w:r w:rsidRPr="00A717FB">
        <w:rPr>
          <w:i/>
          <w:iCs/>
          <w:sz w:val="22"/>
          <w:szCs w:val="22"/>
          <w:lang w:val="es-PE" w:eastAsia="es-PE"/>
        </w:rPr>
        <w:t>Identidad y violencia: la ilusión del destino</w:t>
      </w:r>
      <w:r w:rsidRPr="00A717FB">
        <w:rPr>
          <w:sz w:val="22"/>
          <w:szCs w:val="22"/>
          <w:lang w:val="es-PE" w:eastAsia="es-PE"/>
        </w:rPr>
        <w:t>. Buenos Aires: Katz.</w:t>
      </w:r>
    </w:p>
    <w:p w14:paraId="57E0D74C"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Maalouf, A. (2014). </w:t>
      </w:r>
      <w:r w:rsidRPr="00A717FB">
        <w:rPr>
          <w:i/>
          <w:iCs/>
          <w:sz w:val="22"/>
          <w:szCs w:val="22"/>
          <w:lang w:val="es-PE" w:eastAsia="es-PE"/>
        </w:rPr>
        <w:t>Identidades asesinas</w:t>
      </w:r>
      <w:r w:rsidRPr="00A717FB">
        <w:rPr>
          <w:sz w:val="22"/>
          <w:szCs w:val="22"/>
          <w:lang w:val="es-PE" w:eastAsia="es-PE"/>
        </w:rPr>
        <w:t>. Barcelona: Alianza Editorial.</w:t>
      </w:r>
    </w:p>
    <w:p w14:paraId="67B054A0" w14:textId="77777777" w:rsidR="00922883"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Fukuyama, F. (2018). </w:t>
      </w:r>
      <w:r w:rsidRPr="00A717FB">
        <w:rPr>
          <w:i/>
          <w:iCs/>
          <w:sz w:val="22"/>
          <w:szCs w:val="22"/>
          <w:lang w:val="es-PE" w:eastAsia="es-PE"/>
        </w:rPr>
        <w:t>Identidad. La demanda de dignidad y las políticas de resentimiento</w:t>
      </w:r>
      <w:r w:rsidRPr="00A717FB">
        <w:rPr>
          <w:sz w:val="22"/>
          <w:szCs w:val="22"/>
          <w:lang w:val="es-PE" w:eastAsia="es-PE"/>
        </w:rPr>
        <w:t>. Barcelona: Ariel.</w:t>
      </w:r>
    </w:p>
    <w:p w14:paraId="72AB6C0B" w14:textId="1383A0A8" w:rsidR="00D14203" w:rsidRDefault="00D14203" w:rsidP="00922883">
      <w:pPr>
        <w:suppressAutoHyphens w:val="0"/>
        <w:spacing w:before="100" w:beforeAutospacing="1" w:after="100" w:afterAutospacing="1"/>
        <w:ind w:left="480" w:hanging="480"/>
        <w:rPr>
          <w:sz w:val="22"/>
          <w:szCs w:val="22"/>
          <w:lang w:val="es-PE" w:eastAsia="es-PE"/>
        </w:rPr>
      </w:pPr>
      <w:r>
        <w:rPr>
          <w:sz w:val="22"/>
          <w:szCs w:val="22"/>
          <w:lang w:val="es-PE" w:eastAsia="es-PE"/>
        </w:rPr>
        <w:t>Weber, M. (</w:t>
      </w:r>
      <w:r w:rsidR="00AD0E7D">
        <w:rPr>
          <w:sz w:val="22"/>
          <w:szCs w:val="22"/>
          <w:lang w:val="es-PE" w:eastAsia="es-PE"/>
        </w:rPr>
        <w:t>2012</w:t>
      </w:r>
      <w:r>
        <w:rPr>
          <w:sz w:val="22"/>
          <w:szCs w:val="22"/>
          <w:lang w:val="es-PE" w:eastAsia="es-PE"/>
        </w:rPr>
        <w:t>) Sociología del Poder. Madrid. Alianza Editorial.</w:t>
      </w:r>
    </w:p>
    <w:p w14:paraId="355CCDBE" w14:textId="6A9612FF" w:rsidR="00D14203" w:rsidRDefault="00D14203" w:rsidP="00D14203">
      <w:pPr>
        <w:suppressAutoHyphens w:val="0"/>
        <w:spacing w:before="100" w:beforeAutospacing="1" w:after="100" w:afterAutospacing="1"/>
        <w:ind w:left="480" w:hanging="480"/>
        <w:rPr>
          <w:sz w:val="22"/>
          <w:szCs w:val="22"/>
          <w:lang w:val="es-PE" w:eastAsia="es-PE"/>
        </w:rPr>
      </w:pPr>
      <w:r>
        <w:rPr>
          <w:sz w:val="22"/>
          <w:szCs w:val="22"/>
          <w:lang w:val="es-PE" w:eastAsia="es-PE"/>
        </w:rPr>
        <w:t>Gidens, A. (</w:t>
      </w:r>
      <w:r w:rsidR="0019063E">
        <w:rPr>
          <w:sz w:val="22"/>
          <w:szCs w:val="22"/>
          <w:lang w:val="es-PE" w:eastAsia="es-PE"/>
        </w:rPr>
        <w:t>1997</w:t>
      </w:r>
      <w:r>
        <w:rPr>
          <w:sz w:val="22"/>
          <w:szCs w:val="22"/>
          <w:lang w:val="es-PE" w:eastAsia="es-PE"/>
        </w:rPr>
        <w:t>) Política y Sociología en Max Weber. Madrid. Alianza Editorial.</w:t>
      </w:r>
    </w:p>
    <w:p w14:paraId="444DD3A8" w14:textId="77777777" w:rsidR="00D14203" w:rsidRDefault="00D14203" w:rsidP="00922883">
      <w:pPr>
        <w:suppressAutoHyphens w:val="0"/>
        <w:spacing w:before="100" w:beforeAutospacing="1" w:after="100" w:afterAutospacing="1"/>
        <w:ind w:left="480" w:hanging="480"/>
        <w:rPr>
          <w:sz w:val="22"/>
          <w:szCs w:val="22"/>
          <w:lang w:val="es-PE" w:eastAsia="es-PE"/>
        </w:rPr>
      </w:pPr>
      <w:r>
        <w:rPr>
          <w:sz w:val="22"/>
          <w:szCs w:val="22"/>
          <w:lang w:val="es-PE" w:eastAsia="es-PE"/>
        </w:rPr>
        <w:t>Quiroz, A. (2013) Historia de la corrupción en el Perú. Lima. IEP.</w:t>
      </w:r>
    </w:p>
    <w:p w14:paraId="78BDA181" w14:textId="77777777" w:rsidR="00D14203" w:rsidRDefault="00D14203" w:rsidP="00922883">
      <w:pPr>
        <w:suppressAutoHyphens w:val="0"/>
        <w:spacing w:before="100" w:beforeAutospacing="1" w:after="100" w:afterAutospacing="1"/>
        <w:ind w:left="480" w:hanging="480"/>
        <w:rPr>
          <w:sz w:val="22"/>
          <w:szCs w:val="22"/>
          <w:lang w:val="es-PE" w:eastAsia="es-PE"/>
        </w:rPr>
      </w:pPr>
      <w:r>
        <w:rPr>
          <w:sz w:val="22"/>
          <w:szCs w:val="22"/>
          <w:lang w:val="es-PE" w:eastAsia="es-PE"/>
        </w:rPr>
        <w:t xml:space="preserve">Durand, F. (2020) Patologías del sistema de salud peruano. Lima. Fondo Editorial </w:t>
      </w:r>
      <w:r w:rsidR="004A5C66">
        <w:rPr>
          <w:sz w:val="22"/>
          <w:szCs w:val="22"/>
          <w:lang w:val="es-PE" w:eastAsia="es-PE"/>
        </w:rPr>
        <w:t>PUCP</w:t>
      </w:r>
    </w:p>
    <w:p w14:paraId="1DE9CB06" w14:textId="355E9777" w:rsidR="00D14203" w:rsidRDefault="00D14203" w:rsidP="00922883">
      <w:pPr>
        <w:suppressAutoHyphens w:val="0"/>
        <w:spacing w:before="100" w:beforeAutospacing="1" w:after="100" w:afterAutospacing="1"/>
        <w:ind w:left="480" w:hanging="480"/>
        <w:rPr>
          <w:sz w:val="22"/>
          <w:szCs w:val="22"/>
          <w:lang w:val="es-PE" w:eastAsia="es-PE"/>
        </w:rPr>
      </w:pPr>
      <w:r>
        <w:rPr>
          <w:sz w:val="22"/>
          <w:szCs w:val="22"/>
          <w:lang w:val="es-PE" w:eastAsia="es-PE"/>
        </w:rPr>
        <w:t xml:space="preserve">Hinostroza, D. (2022) </w:t>
      </w:r>
      <w:r w:rsidRPr="00B81AE4">
        <w:rPr>
          <w:i/>
          <w:iCs/>
          <w:sz w:val="22"/>
          <w:szCs w:val="22"/>
          <w:lang w:val="es-PE" w:eastAsia="es-PE"/>
        </w:rPr>
        <w:t>Diálogo natural y polémica natural: puntos de tensión y de entendimiento entre liberales y comunitaristas</w:t>
      </w:r>
      <w:r w:rsidR="00B81AE4">
        <w:rPr>
          <w:i/>
          <w:iCs/>
          <w:sz w:val="22"/>
          <w:szCs w:val="22"/>
          <w:lang w:val="es-PE" w:eastAsia="es-PE"/>
        </w:rPr>
        <w:t xml:space="preserve">. </w:t>
      </w:r>
      <w:r w:rsidR="00B81AE4">
        <w:rPr>
          <w:sz w:val="22"/>
          <w:szCs w:val="22"/>
          <w:lang w:val="es-PE" w:eastAsia="es-PE"/>
        </w:rPr>
        <w:t>Vol. 21 Número 1 Phainomenon</w:t>
      </w:r>
      <w:r w:rsidR="00E5058C">
        <w:rPr>
          <w:sz w:val="22"/>
          <w:szCs w:val="22"/>
          <w:lang w:val="es-PE" w:eastAsia="es-PE"/>
        </w:rPr>
        <w:t xml:space="preserve">. </w:t>
      </w:r>
      <w:hyperlink r:id="rId12" w:history="1">
        <w:r w:rsidR="00E5058C" w:rsidRPr="00CD6845">
          <w:rPr>
            <w:rStyle w:val="Hyperlink"/>
            <w:sz w:val="22"/>
            <w:szCs w:val="22"/>
            <w:lang w:val="es-PE" w:eastAsia="es-PE"/>
          </w:rPr>
          <w:t>https://revistas.unife.edu.pe/index.php/phainomenon/issue/view/195</w:t>
        </w:r>
      </w:hyperlink>
      <w:r w:rsidR="00E5058C">
        <w:rPr>
          <w:sz w:val="22"/>
          <w:szCs w:val="22"/>
          <w:lang w:val="es-PE" w:eastAsia="es-PE"/>
        </w:rPr>
        <w:t xml:space="preserve"> </w:t>
      </w:r>
    </w:p>
    <w:p w14:paraId="2D1E7415" w14:textId="77777777" w:rsidR="00B81AE4" w:rsidRDefault="004A5C66" w:rsidP="00922883">
      <w:pPr>
        <w:suppressAutoHyphens w:val="0"/>
        <w:spacing w:before="100" w:beforeAutospacing="1" w:after="100" w:afterAutospacing="1"/>
        <w:ind w:left="480" w:hanging="480"/>
        <w:rPr>
          <w:sz w:val="22"/>
          <w:szCs w:val="22"/>
          <w:lang w:val="es-PE" w:eastAsia="es-PE"/>
        </w:rPr>
      </w:pPr>
      <w:r>
        <w:rPr>
          <w:sz w:val="22"/>
          <w:szCs w:val="22"/>
          <w:lang w:val="es-PE" w:eastAsia="es-PE"/>
        </w:rPr>
        <w:t>Durand, F (2017).</w:t>
      </w:r>
      <w:r w:rsidR="00680EDD">
        <w:rPr>
          <w:sz w:val="22"/>
          <w:szCs w:val="22"/>
          <w:lang w:val="es-PE" w:eastAsia="es-PE"/>
        </w:rPr>
        <w:t xml:space="preserve"> L</w:t>
      </w:r>
      <w:r>
        <w:rPr>
          <w:sz w:val="22"/>
          <w:szCs w:val="22"/>
          <w:lang w:val="es-PE" w:eastAsia="es-PE"/>
        </w:rPr>
        <w:t>os doce apóstoles de la economía peruana. Lima. Fondo Editorial PUCP</w:t>
      </w:r>
    </w:p>
    <w:p w14:paraId="04580760" w14:textId="77777777" w:rsidR="00680EDD" w:rsidRDefault="00680EDD" w:rsidP="00922883">
      <w:pPr>
        <w:suppressAutoHyphens w:val="0"/>
        <w:spacing w:before="100" w:beforeAutospacing="1" w:after="100" w:afterAutospacing="1"/>
        <w:ind w:left="480" w:hanging="480"/>
        <w:rPr>
          <w:sz w:val="22"/>
          <w:szCs w:val="22"/>
          <w:lang w:val="es-PE" w:eastAsia="es-PE"/>
        </w:rPr>
      </w:pPr>
      <w:r>
        <w:rPr>
          <w:sz w:val="22"/>
          <w:szCs w:val="22"/>
          <w:lang w:val="es-PE" w:eastAsia="es-PE"/>
        </w:rPr>
        <w:t>Aristóteles (XXX). La Política. Madrid. Alianza Editorial.</w:t>
      </w:r>
    </w:p>
    <w:p w14:paraId="401F94C3" w14:textId="77777777" w:rsidR="00680EDD" w:rsidRPr="00E620CF" w:rsidRDefault="00680EDD" w:rsidP="00922883">
      <w:pPr>
        <w:suppressAutoHyphens w:val="0"/>
        <w:spacing w:before="100" w:beforeAutospacing="1" w:after="100" w:afterAutospacing="1"/>
        <w:ind w:left="480" w:hanging="480"/>
        <w:rPr>
          <w:sz w:val="22"/>
          <w:szCs w:val="22"/>
          <w:lang w:val="es-PE" w:eastAsia="es-PE"/>
        </w:rPr>
      </w:pPr>
      <w:r w:rsidRPr="00680EDD">
        <w:rPr>
          <w:sz w:val="22"/>
          <w:szCs w:val="22"/>
          <w:lang w:val="en-US" w:eastAsia="es-PE"/>
        </w:rPr>
        <w:t>Rothstein, B., &amp; Varraich, A. (2017). Makin</w:t>
      </w:r>
      <w:r>
        <w:rPr>
          <w:sz w:val="22"/>
          <w:szCs w:val="22"/>
          <w:lang w:val="en-US" w:eastAsia="es-PE"/>
        </w:rPr>
        <w:t xml:space="preserve">g Sense of Corruption. </w:t>
      </w:r>
      <w:r w:rsidRPr="00E620CF">
        <w:rPr>
          <w:sz w:val="22"/>
          <w:szCs w:val="22"/>
          <w:lang w:val="es-PE" w:eastAsia="es-PE"/>
        </w:rPr>
        <w:t>Cambridge. Cambridge University Press</w:t>
      </w:r>
    </w:p>
    <w:p w14:paraId="169AE119" w14:textId="77777777" w:rsidR="00680EDD" w:rsidRDefault="00E620CF" w:rsidP="00922883">
      <w:pPr>
        <w:suppressAutoHyphens w:val="0"/>
        <w:spacing w:before="100" w:beforeAutospacing="1" w:after="100" w:afterAutospacing="1"/>
        <w:ind w:left="480" w:hanging="480"/>
        <w:rPr>
          <w:sz w:val="22"/>
          <w:szCs w:val="22"/>
          <w:lang w:val="es-PE" w:eastAsia="es-PE"/>
        </w:rPr>
      </w:pPr>
      <w:r w:rsidRPr="00E620CF">
        <w:rPr>
          <w:sz w:val="22"/>
          <w:szCs w:val="22"/>
          <w:lang w:val="es-PE" w:eastAsia="es-PE"/>
        </w:rPr>
        <w:t>Garay, L., &amp; Salcedo-A</w:t>
      </w:r>
      <w:r>
        <w:rPr>
          <w:sz w:val="22"/>
          <w:szCs w:val="22"/>
          <w:lang w:val="es-PE" w:eastAsia="es-PE"/>
        </w:rPr>
        <w:t>lbarán, E. (2012). Narcotráfico, Corrupción y Estados. México DF. Debate</w:t>
      </w:r>
    </w:p>
    <w:p w14:paraId="4EBA30E8" w14:textId="77777777" w:rsidR="00E620CF" w:rsidRDefault="00E620CF" w:rsidP="00922883">
      <w:pPr>
        <w:suppressAutoHyphens w:val="0"/>
        <w:spacing w:before="100" w:beforeAutospacing="1" w:after="100" w:afterAutospacing="1"/>
        <w:ind w:left="480" w:hanging="480"/>
        <w:rPr>
          <w:sz w:val="22"/>
          <w:szCs w:val="22"/>
          <w:lang w:val="es-PE" w:eastAsia="es-PE"/>
        </w:rPr>
      </w:pPr>
      <w:r w:rsidRPr="00E620CF">
        <w:rPr>
          <w:sz w:val="22"/>
          <w:szCs w:val="22"/>
          <w:lang w:val="es-PE" w:eastAsia="es-PE"/>
        </w:rPr>
        <w:t>Shack, N., Pérez, J., &amp; Portugal, L., (2020). Cálculo del tamaño de la corrupción y la inconducta funcional en el Perú: Una aproximación exploratoria. Documento de Política en Control Gubernamental. Contraloría General de la República. Lima, Perú.</w:t>
      </w:r>
    </w:p>
    <w:p w14:paraId="57F3104B" w14:textId="77777777" w:rsidR="00E620CF" w:rsidRDefault="00E620CF" w:rsidP="00922883">
      <w:pPr>
        <w:suppressAutoHyphens w:val="0"/>
        <w:spacing w:before="100" w:beforeAutospacing="1" w:after="100" w:afterAutospacing="1"/>
        <w:ind w:left="480" w:hanging="480"/>
        <w:rPr>
          <w:sz w:val="22"/>
          <w:szCs w:val="22"/>
          <w:lang w:val="es-PE" w:eastAsia="es-PE"/>
        </w:rPr>
      </w:pPr>
      <w:r w:rsidRPr="00E620CF">
        <w:rPr>
          <w:sz w:val="22"/>
          <w:szCs w:val="22"/>
          <w:lang w:val="es-PE" w:eastAsia="es-PE"/>
        </w:rPr>
        <w:t>Shack, N., Pérez, J. &amp; Portugal, L., (2021). Incidencia de la corrupción y la inconducta funcional en el Perú 2020. Documento de Política en Control Gubernamental. Contraloría General de la República. Lima, Perú</w:t>
      </w:r>
    </w:p>
    <w:p w14:paraId="22C4E92F" w14:textId="77777777" w:rsidR="00E620CF" w:rsidRPr="008400C4" w:rsidRDefault="00E620CF" w:rsidP="00922883">
      <w:pPr>
        <w:suppressAutoHyphens w:val="0"/>
        <w:spacing w:before="100" w:beforeAutospacing="1" w:after="100" w:afterAutospacing="1"/>
        <w:ind w:left="480" w:hanging="480"/>
        <w:rPr>
          <w:sz w:val="22"/>
          <w:szCs w:val="22"/>
          <w:lang w:val="es-PE" w:eastAsia="es-PE"/>
        </w:rPr>
      </w:pPr>
      <w:r w:rsidRPr="00E620CF">
        <w:rPr>
          <w:sz w:val="22"/>
          <w:szCs w:val="22"/>
          <w:lang w:val="es-PE" w:eastAsia="es-PE"/>
        </w:rPr>
        <w:t xml:space="preserve">Durand, F. </w:t>
      </w:r>
      <w:r>
        <w:rPr>
          <w:sz w:val="22"/>
          <w:szCs w:val="22"/>
          <w:lang w:val="es-PE" w:eastAsia="es-PE"/>
        </w:rPr>
        <w:t>(</w:t>
      </w:r>
      <w:r w:rsidRPr="00E620CF">
        <w:rPr>
          <w:sz w:val="22"/>
          <w:szCs w:val="22"/>
          <w:lang w:val="es-PE" w:eastAsia="es-PE"/>
        </w:rPr>
        <w:t>2019</w:t>
      </w:r>
      <w:r>
        <w:rPr>
          <w:sz w:val="22"/>
          <w:szCs w:val="22"/>
          <w:lang w:val="es-PE" w:eastAsia="es-PE"/>
        </w:rPr>
        <w:t xml:space="preserve">). </w:t>
      </w:r>
      <w:r w:rsidRPr="00E620CF">
        <w:rPr>
          <w:sz w:val="22"/>
          <w:szCs w:val="22"/>
          <w:lang w:val="es-PE" w:eastAsia="es-PE"/>
        </w:rPr>
        <w:t xml:space="preserve">“La captura corporativa del Estado en América Latina”, trAndeS Working Paper Series 8, Berlin: Lateinamerika-Institut, Freie Universität Berlin. </w:t>
      </w:r>
      <w:r w:rsidRPr="008400C4">
        <w:rPr>
          <w:sz w:val="22"/>
          <w:szCs w:val="22"/>
          <w:lang w:val="es-PE" w:eastAsia="es-PE"/>
        </w:rPr>
        <w:t>DOI: 10.17169/ refubium-4004.</w:t>
      </w:r>
    </w:p>
    <w:p w14:paraId="7732850A" w14:textId="77777777" w:rsidR="00A2492B" w:rsidRPr="008400C4" w:rsidRDefault="00A2492B" w:rsidP="00922883">
      <w:pPr>
        <w:suppressAutoHyphens w:val="0"/>
        <w:spacing w:before="100" w:beforeAutospacing="1" w:after="100" w:afterAutospacing="1"/>
        <w:ind w:left="480" w:hanging="480"/>
        <w:rPr>
          <w:sz w:val="22"/>
          <w:szCs w:val="22"/>
          <w:lang w:val="es-PE" w:eastAsia="es-PE"/>
        </w:rPr>
      </w:pPr>
    </w:p>
    <w:p w14:paraId="6826D015" w14:textId="77777777" w:rsidR="00922883" w:rsidRPr="00A717FB" w:rsidRDefault="00922883" w:rsidP="00922883">
      <w:pPr>
        <w:suppressAutoHyphens w:val="0"/>
        <w:spacing w:before="100" w:beforeAutospacing="1" w:after="100" w:afterAutospacing="1"/>
        <w:ind w:left="480" w:hanging="480"/>
        <w:rPr>
          <w:b/>
          <w:bCs/>
          <w:sz w:val="22"/>
          <w:szCs w:val="22"/>
          <w:lang w:val="es-PE" w:eastAsia="es-PE"/>
        </w:rPr>
      </w:pPr>
      <w:r w:rsidRPr="00A717FB">
        <w:rPr>
          <w:b/>
          <w:bCs/>
          <w:sz w:val="22"/>
          <w:szCs w:val="22"/>
          <w:lang w:val="es-PE" w:eastAsia="es-PE"/>
        </w:rPr>
        <w:t>Tercera Unidad</w:t>
      </w:r>
    </w:p>
    <w:p w14:paraId="3409B4C9" w14:textId="77777777" w:rsidR="00095A2C" w:rsidRPr="00A717FB" w:rsidRDefault="00095A2C" w:rsidP="00095A2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lastRenderedPageBreak/>
        <w:t xml:space="preserve">Appiah, K. (2007). </w:t>
      </w:r>
      <w:r w:rsidRPr="00A717FB">
        <w:rPr>
          <w:i/>
          <w:iCs/>
          <w:sz w:val="22"/>
          <w:szCs w:val="22"/>
          <w:lang w:val="es-PE" w:eastAsia="es-PE"/>
        </w:rPr>
        <w:t>Cosmopolitismo. La ética en un mundo de extraños</w:t>
      </w:r>
      <w:r w:rsidRPr="00A717FB">
        <w:rPr>
          <w:sz w:val="22"/>
          <w:szCs w:val="22"/>
          <w:lang w:val="es-PE" w:eastAsia="es-PE"/>
        </w:rPr>
        <w:t>. Buenos Aires: Katz.</w:t>
      </w:r>
    </w:p>
    <w:p w14:paraId="73693FDC" w14:textId="77777777" w:rsidR="00095A2C" w:rsidRPr="00A717FB" w:rsidRDefault="00095A2C" w:rsidP="00095A2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Appiah, K. (2007). </w:t>
      </w:r>
      <w:r w:rsidRPr="00A717FB">
        <w:rPr>
          <w:i/>
          <w:iCs/>
          <w:sz w:val="22"/>
          <w:szCs w:val="22"/>
          <w:lang w:val="es-PE" w:eastAsia="es-PE"/>
        </w:rPr>
        <w:t>La ética de la identidad</w:t>
      </w:r>
      <w:r w:rsidRPr="00A717FB">
        <w:rPr>
          <w:sz w:val="22"/>
          <w:szCs w:val="22"/>
          <w:lang w:val="es-PE" w:eastAsia="es-PE"/>
        </w:rPr>
        <w:t>. Buenos Aires: Katz.</w:t>
      </w:r>
    </w:p>
    <w:p w14:paraId="27C3C7A5" w14:textId="77777777" w:rsidR="00095A2C" w:rsidRPr="00A717FB" w:rsidRDefault="00095A2C" w:rsidP="00095A2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Appiah, K. (2008). </w:t>
      </w:r>
      <w:r w:rsidRPr="00A717FB">
        <w:rPr>
          <w:i/>
          <w:iCs/>
          <w:sz w:val="22"/>
          <w:szCs w:val="22"/>
          <w:lang w:val="es-PE" w:eastAsia="es-PE"/>
        </w:rPr>
        <w:t>Mi cosmopolitismo</w:t>
      </w:r>
      <w:r w:rsidRPr="00A717FB">
        <w:rPr>
          <w:sz w:val="22"/>
          <w:szCs w:val="22"/>
          <w:lang w:val="es-PE" w:eastAsia="es-PE"/>
        </w:rPr>
        <w:t>. Buenos Aires: Katz.</w:t>
      </w:r>
    </w:p>
    <w:p w14:paraId="1CCECE00" w14:textId="77777777" w:rsidR="00095A2C" w:rsidRPr="00A717FB" w:rsidRDefault="00095A2C" w:rsidP="00095A2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Bloom, A. (1989). </w:t>
      </w:r>
      <w:r w:rsidRPr="00A717FB">
        <w:rPr>
          <w:i/>
          <w:iCs/>
          <w:sz w:val="22"/>
          <w:szCs w:val="22"/>
          <w:lang w:val="es-PE" w:eastAsia="es-PE"/>
        </w:rPr>
        <w:t>El cierre de la mente moderna</w:t>
      </w:r>
      <w:r w:rsidRPr="00A717FB">
        <w:rPr>
          <w:sz w:val="22"/>
          <w:szCs w:val="22"/>
          <w:lang w:val="es-PE" w:eastAsia="es-PE"/>
        </w:rPr>
        <w:t>. Barcelona: Plaza &amp; Janés.</w:t>
      </w:r>
    </w:p>
    <w:p w14:paraId="44C18D4C" w14:textId="77777777" w:rsidR="00095A2C" w:rsidRPr="00A717FB" w:rsidRDefault="00095A2C" w:rsidP="00095A2C">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Nussbaum, M. C. (2010). </w:t>
      </w:r>
      <w:r w:rsidRPr="00A717FB">
        <w:rPr>
          <w:i/>
          <w:iCs/>
          <w:sz w:val="22"/>
          <w:szCs w:val="22"/>
          <w:lang w:val="es-PE" w:eastAsia="es-PE"/>
        </w:rPr>
        <w:t>Sin fines de lucro: por qué la democracia necesita de las humanidades</w:t>
      </w:r>
      <w:r w:rsidRPr="00A717FB">
        <w:rPr>
          <w:sz w:val="22"/>
          <w:szCs w:val="22"/>
          <w:lang w:val="es-PE" w:eastAsia="es-PE"/>
        </w:rPr>
        <w:t>. Buenos Aires: Katz.</w:t>
      </w:r>
    </w:p>
    <w:p w14:paraId="50567865"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Habermas, J. Ch. Taylor y otros (2011) </w:t>
      </w:r>
      <w:r w:rsidRPr="00A717FB">
        <w:rPr>
          <w:i/>
          <w:sz w:val="22"/>
          <w:szCs w:val="22"/>
          <w:lang w:val="es-PE" w:eastAsia="es-PE"/>
        </w:rPr>
        <w:t>El poder de la religión en la esfera pública</w:t>
      </w:r>
      <w:r w:rsidRPr="00A717FB">
        <w:rPr>
          <w:sz w:val="22"/>
          <w:szCs w:val="22"/>
          <w:lang w:val="es-PE" w:eastAsia="es-PE"/>
        </w:rPr>
        <w:t>. Madrid: Trotta.</w:t>
      </w:r>
    </w:p>
    <w:p w14:paraId="2055A817"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Bernstein, R. (2006) </w:t>
      </w:r>
      <w:r w:rsidRPr="00A717FB">
        <w:rPr>
          <w:i/>
          <w:sz w:val="22"/>
          <w:szCs w:val="22"/>
          <w:lang w:val="es-PE" w:eastAsia="es-PE"/>
        </w:rPr>
        <w:t>El abuso del mal</w:t>
      </w:r>
      <w:r w:rsidRPr="00A717FB">
        <w:rPr>
          <w:sz w:val="22"/>
          <w:szCs w:val="22"/>
          <w:lang w:val="es-PE" w:eastAsia="es-PE"/>
        </w:rPr>
        <w:t>. Buenos Aires, Katz.</w:t>
      </w:r>
    </w:p>
    <w:p w14:paraId="111E3554"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Bernstein, R. (1979). </w:t>
      </w:r>
      <w:r w:rsidRPr="00A717FB">
        <w:rPr>
          <w:i/>
          <w:iCs/>
          <w:sz w:val="22"/>
          <w:szCs w:val="22"/>
          <w:lang w:val="es-PE" w:eastAsia="es-PE"/>
        </w:rPr>
        <w:t>Práxis y acción</w:t>
      </w:r>
      <w:r w:rsidRPr="00A717FB">
        <w:rPr>
          <w:sz w:val="22"/>
          <w:szCs w:val="22"/>
          <w:lang w:val="es-PE" w:eastAsia="es-PE"/>
        </w:rPr>
        <w:t>. Madrid: Alianza Editorial.</w:t>
      </w:r>
    </w:p>
    <w:p w14:paraId="4EF0891E" w14:textId="77777777" w:rsidR="00922883" w:rsidRPr="00A717FB" w:rsidRDefault="00922883" w:rsidP="00922883">
      <w:pPr>
        <w:suppressAutoHyphens w:val="0"/>
        <w:spacing w:before="100" w:beforeAutospacing="1" w:after="100" w:afterAutospacing="1"/>
        <w:ind w:left="480" w:hanging="480"/>
        <w:rPr>
          <w:sz w:val="22"/>
          <w:szCs w:val="22"/>
          <w:lang w:val="es-PE" w:eastAsia="es-PE"/>
        </w:rPr>
      </w:pPr>
      <w:r w:rsidRPr="00A717FB">
        <w:rPr>
          <w:sz w:val="22"/>
          <w:szCs w:val="22"/>
          <w:lang w:val="es-PE" w:eastAsia="es-PE"/>
        </w:rPr>
        <w:t xml:space="preserve">Bernstein, R. (1991). Una revisión de las conexiones entre inconmensurabilidad y otredad. </w:t>
      </w:r>
      <w:r w:rsidRPr="00A717FB">
        <w:rPr>
          <w:i/>
          <w:iCs/>
          <w:sz w:val="22"/>
          <w:szCs w:val="22"/>
          <w:lang w:val="es-PE" w:eastAsia="es-PE"/>
        </w:rPr>
        <w:t>Isegoría</w:t>
      </w:r>
      <w:r w:rsidRPr="00A717FB">
        <w:rPr>
          <w:sz w:val="22"/>
          <w:szCs w:val="22"/>
          <w:lang w:val="es-PE" w:eastAsia="es-PE"/>
        </w:rPr>
        <w:t>, (3). https://doi.org/https://doi.org/10.3989/isegoria.1991.i3.364</w:t>
      </w:r>
    </w:p>
    <w:p w14:paraId="7CC9272D" w14:textId="77777777" w:rsidR="00922883" w:rsidRPr="00A717FB" w:rsidRDefault="00922883" w:rsidP="00922883">
      <w:pPr>
        <w:suppressAutoHyphens w:val="0"/>
        <w:jc w:val="both"/>
        <w:rPr>
          <w:sz w:val="22"/>
          <w:szCs w:val="22"/>
          <w:lang w:val="es-PE" w:eastAsia="es-PE"/>
        </w:rPr>
      </w:pPr>
      <w:r w:rsidRPr="00A717FB">
        <w:rPr>
          <w:sz w:val="22"/>
          <w:szCs w:val="22"/>
          <w:lang w:val="es-PE" w:eastAsia="es-PE"/>
        </w:rPr>
        <w:t xml:space="preserve">Butler, J. (2000) </w:t>
      </w:r>
      <w:r w:rsidRPr="00A717FB">
        <w:rPr>
          <w:i/>
          <w:sz w:val="22"/>
          <w:szCs w:val="22"/>
          <w:lang w:val="es-PE" w:eastAsia="es-PE"/>
        </w:rPr>
        <w:t>El grito de Antígona</w:t>
      </w:r>
      <w:r w:rsidRPr="00A717FB">
        <w:rPr>
          <w:sz w:val="22"/>
          <w:szCs w:val="22"/>
          <w:lang w:val="es-PE" w:eastAsia="es-PE"/>
        </w:rPr>
        <w:t xml:space="preserve"> Barcelona: El Rourc.</w:t>
      </w:r>
    </w:p>
    <w:p w14:paraId="4BF0DD09" w14:textId="77777777" w:rsidR="00355E57" w:rsidRPr="00A717FB" w:rsidRDefault="00355E57" w:rsidP="00922883">
      <w:pPr>
        <w:suppressAutoHyphens w:val="0"/>
        <w:jc w:val="both"/>
        <w:rPr>
          <w:sz w:val="22"/>
          <w:szCs w:val="22"/>
          <w:lang w:val="es-PE" w:eastAsia="es-PE"/>
        </w:rPr>
      </w:pPr>
    </w:p>
    <w:p w14:paraId="725C8D7D" w14:textId="77777777" w:rsidR="00D430FC" w:rsidRPr="00A717FB" w:rsidRDefault="00D430FC" w:rsidP="00D430FC">
      <w:pPr>
        <w:suppressAutoHyphens w:val="0"/>
        <w:jc w:val="both"/>
        <w:rPr>
          <w:sz w:val="22"/>
          <w:szCs w:val="22"/>
          <w:lang w:val="es-ES" w:eastAsia="es-PE"/>
        </w:rPr>
      </w:pPr>
      <w:r w:rsidRPr="00A717FB">
        <w:rPr>
          <w:sz w:val="22"/>
          <w:szCs w:val="22"/>
          <w:lang w:val="es-PE" w:eastAsia="es-PE"/>
        </w:rPr>
        <w:t xml:space="preserve">Fraser, N. </w:t>
      </w:r>
      <w:r w:rsidRPr="00A717FB">
        <w:rPr>
          <w:sz w:val="22"/>
          <w:szCs w:val="22"/>
          <w:lang w:val="es-ES" w:eastAsia="es-PE"/>
        </w:rPr>
        <w:t xml:space="preserve">(2015) </w:t>
      </w:r>
      <w:r w:rsidRPr="00A717FB">
        <w:rPr>
          <w:i/>
          <w:sz w:val="22"/>
          <w:szCs w:val="22"/>
          <w:lang w:val="es-ES" w:eastAsia="es-PE"/>
        </w:rPr>
        <w:t>Fortunas del feminismo</w:t>
      </w:r>
      <w:r w:rsidRPr="00A717FB">
        <w:rPr>
          <w:sz w:val="22"/>
          <w:szCs w:val="22"/>
          <w:lang w:val="es-ES" w:eastAsia="es-PE"/>
        </w:rPr>
        <w:t>. Quito: IAEN.</w:t>
      </w:r>
    </w:p>
    <w:p w14:paraId="63ACF1D7" w14:textId="77777777" w:rsidR="00355E57" w:rsidRPr="00A717FB" w:rsidRDefault="00355E57" w:rsidP="00D430FC">
      <w:pPr>
        <w:suppressAutoHyphens w:val="0"/>
        <w:jc w:val="both"/>
        <w:rPr>
          <w:sz w:val="22"/>
          <w:szCs w:val="22"/>
          <w:lang w:val="es-ES" w:eastAsia="es-PE"/>
        </w:rPr>
      </w:pPr>
    </w:p>
    <w:p w14:paraId="7CC6A1A3" w14:textId="77777777" w:rsidR="00D87E5E" w:rsidRPr="00A717FB" w:rsidRDefault="00D87E5E" w:rsidP="00D87E5E">
      <w:pPr>
        <w:jc w:val="both"/>
        <w:rPr>
          <w:b/>
          <w:sz w:val="22"/>
          <w:szCs w:val="22"/>
          <w:u w:val="single"/>
          <w:lang w:val="pt-BR"/>
        </w:rPr>
      </w:pPr>
      <w:r w:rsidRPr="00A717FB">
        <w:rPr>
          <w:b/>
          <w:sz w:val="22"/>
          <w:szCs w:val="22"/>
          <w:u w:val="single"/>
          <w:lang w:val="pt-BR"/>
        </w:rPr>
        <w:t xml:space="preserve">Complementaria </w:t>
      </w:r>
    </w:p>
    <w:p w14:paraId="6B33F6EE" w14:textId="77777777" w:rsidR="00D87E5E" w:rsidRPr="00A717FB" w:rsidRDefault="00D87E5E" w:rsidP="00D87E5E">
      <w:pPr>
        <w:pStyle w:val="Body"/>
        <w:ind w:left="567"/>
        <w:jc w:val="both"/>
        <w:rPr>
          <w:rFonts w:cs="Times New Roman"/>
          <w:sz w:val="22"/>
          <w:szCs w:val="22"/>
        </w:rPr>
      </w:pPr>
    </w:p>
    <w:p w14:paraId="4394E718" w14:textId="77777777" w:rsidR="001640E4" w:rsidRPr="00A717FB" w:rsidRDefault="001640E4" w:rsidP="001640E4">
      <w:pPr>
        <w:pStyle w:val="Body"/>
        <w:jc w:val="both"/>
        <w:rPr>
          <w:rFonts w:cs="Times New Roman"/>
          <w:sz w:val="22"/>
          <w:szCs w:val="22"/>
        </w:rPr>
      </w:pPr>
      <w:r w:rsidRPr="00A717FB">
        <w:rPr>
          <w:rFonts w:cs="Times New Roman"/>
          <w:sz w:val="22"/>
          <w:szCs w:val="22"/>
        </w:rPr>
        <w:t xml:space="preserve">Gamio, G. (2007) </w:t>
      </w:r>
      <w:r w:rsidRPr="00A717FB">
        <w:rPr>
          <w:rFonts w:cs="Times New Roman"/>
          <w:i/>
          <w:sz w:val="22"/>
          <w:szCs w:val="22"/>
        </w:rPr>
        <w:t>Racionalidad y conflicto ético</w:t>
      </w:r>
      <w:r w:rsidRPr="00A717FB">
        <w:rPr>
          <w:rFonts w:cs="Times New Roman"/>
          <w:sz w:val="22"/>
          <w:szCs w:val="22"/>
        </w:rPr>
        <w:t xml:space="preserve"> Lima: CEP/ IBC.</w:t>
      </w:r>
    </w:p>
    <w:p w14:paraId="42726D71" w14:textId="77777777" w:rsidR="00D87E5E" w:rsidRPr="00A717FB" w:rsidRDefault="00D87E5E" w:rsidP="00D87E5E">
      <w:pPr>
        <w:pStyle w:val="Body"/>
        <w:ind w:left="567"/>
        <w:jc w:val="both"/>
        <w:rPr>
          <w:rFonts w:cs="Times New Roman"/>
          <w:sz w:val="22"/>
          <w:szCs w:val="22"/>
        </w:rPr>
      </w:pPr>
    </w:p>
    <w:p w14:paraId="3ADD6D34" w14:textId="77777777" w:rsidR="00D87E5E" w:rsidRPr="00A717FB" w:rsidRDefault="00D87E5E" w:rsidP="00D87E5E">
      <w:pPr>
        <w:pStyle w:val="Body"/>
        <w:jc w:val="both"/>
        <w:rPr>
          <w:rFonts w:cs="Times New Roman"/>
          <w:sz w:val="22"/>
          <w:szCs w:val="22"/>
        </w:rPr>
      </w:pPr>
      <w:r w:rsidRPr="00A717FB">
        <w:rPr>
          <w:rFonts w:cs="Times New Roman"/>
          <w:sz w:val="22"/>
          <w:szCs w:val="22"/>
        </w:rPr>
        <w:t xml:space="preserve">Gamio, G. (2009) </w:t>
      </w:r>
      <w:r w:rsidRPr="00A717FB">
        <w:rPr>
          <w:rFonts w:cs="Times New Roman"/>
          <w:i/>
          <w:sz w:val="22"/>
          <w:szCs w:val="22"/>
        </w:rPr>
        <w:t>Tiempo de memoria</w:t>
      </w:r>
      <w:r w:rsidRPr="00A717FB">
        <w:rPr>
          <w:rFonts w:cs="Times New Roman"/>
          <w:sz w:val="22"/>
          <w:szCs w:val="22"/>
        </w:rPr>
        <w:t xml:space="preserve"> Lima: IDEHPUCP/CEP/ IBC.</w:t>
      </w:r>
    </w:p>
    <w:p w14:paraId="5BB345F8" w14:textId="77777777" w:rsidR="00D87E5E" w:rsidRPr="00A717FB" w:rsidRDefault="00D87E5E" w:rsidP="00D87E5E">
      <w:pPr>
        <w:pStyle w:val="Body"/>
        <w:jc w:val="both"/>
        <w:rPr>
          <w:rFonts w:cs="Times New Roman"/>
          <w:sz w:val="22"/>
          <w:szCs w:val="22"/>
        </w:rPr>
      </w:pPr>
    </w:p>
    <w:p w14:paraId="07903262" w14:textId="77777777" w:rsidR="00D87E5E" w:rsidRPr="00A717FB" w:rsidRDefault="00D87E5E" w:rsidP="00D87E5E">
      <w:pPr>
        <w:pStyle w:val="Body"/>
        <w:jc w:val="both"/>
        <w:rPr>
          <w:rFonts w:cs="Times New Roman"/>
          <w:sz w:val="22"/>
          <w:szCs w:val="22"/>
        </w:rPr>
      </w:pPr>
      <w:r w:rsidRPr="00A717FB">
        <w:rPr>
          <w:rFonts w:cs="Times New Roman"/>
          <w:sz w:val="22"/>
          <w:szCs w:val="22"/>
        </w:rPr>
        <w:t xml:space="preserve">Gamio, G. (2021) </w:t>
      </w:r>
      <w:r w:rsidRPr="00A717FB">
        <w:rPr>
          <w:rFonts w:cs="Times New Roman"/>
          <w:i/>
          <w:sz w:val="22"/>
          <w:szCs w:val="22"/>
        </w:rPr>
        <w:t>El experimento democrático</w:t>
      </w:r>
      <w:r w:rsidRPr="00A717FB">
        <w:rPr>
          <w:rFonts w:cs="Times New Roman"/>
          <w:sz w:val="22"/>
          <w:szCs w:val="22"/>
        </w:rPr>
        <w:t xml:space="preserve"> Lima, UARM.</w:t>
      </w:r>
    </w:p>
    <w:p w14:paraId="41E993AC" w14:textId="77777777" w:rsidR="00D87E5E" w:rsidRPr="00A717FB" w:rsidRDefault="00D87E5E" w:rsidP="005A21BE">
      <w:pPr>
        <w:pStyle w:val="Body"/>
        <w:jc w:val="both"/>
        <w:rPr>
          <w:rFonts w:cs="Times New Roman"/>
          <w:sz w:val="22"/>
          <w:szCs w:val="22"/>
        </w:rPr>
      </w:pPr>
    </w:p>
    <w:p w14:paraId="38D2FE8F" w14:textId="77777777" w:rsidR="00D87E5E" w:rsidRPr="00A717FB" w:rsidRDefault="00D87E5E" w:rsidP="005A21BE">
      <w:pPr>
        <w:pStyle w:val="Body"/>
        <w:jc w:val="both"/>
        <w:rPr>
          <w:rFonts w:cs="Times New Roman"/>
          <w:sz w:val="22"/>
          <w:szCs w:val="22"/>
        </w:rPr>
      </w:pPr>
      <w:r w:rsidRPr="00A717FB">
        <w:rPr>
          <w:rFonts w:cs="Times New Roman"/>
          <w:sz w:val="22"/>
          <w:szCs w:val="22"/>
        </w:rPr>
        <w:t xml:space="preserve">Gamio, G. (2021) </w:t>
      </w:r>
      <w:r w:rsidRPr="00A717FB">
        <w:rPr>
          <w:rFonts w:cs="Times New Roman"/>
          <w:i/>
          <w:sz w:val="22"/>
          <w:szCs w:val="22"/>
        </w:rPr>
        <w:t>La construcción de la ciudadanía. Ensayos sobre filosofía política</w:t>
      </w:r>
      <w:r w:rsidRPr="00A717FB">
        <w:rPr>
          <w:rFonts w:cs="Times New Roman"/>
          <w:sz w:val="22"/>
          <w:szCs w:val="22"/>
        </w:rPr>
        <w:t xml:space="preserve"> Lima, UARM/ IDEHPUCP.</w:t>
      </w:r>
    </w:p>
    <w:p w14:paraId="117C7BF5" w14:textId="77777777" w:rsidR="00B22D45" w:rsidRPr="00A717FB" w:rsidRDefault="00B22D45" w:rsidP="00B22D45">
      <w:pPr>
        <w:jc w:val="both"/>
        <w:rPr>
          <w:sz w:val="22"/>
          <w:szCs w:val="22"/>
          <w:lang w:val="es-PE"/>
        </w:rPr>
      </w:pPr>
    </w:p>
    <w:p w14:paraId="6FAC2ED5" w14:textId="77777777" w:rsidR="00B22D45" w:rsidRPr="00A717FB" w:rsidRDefault="00B22D45" w:rsidP="00B22D45">
      <w:pPr>
        <w:jc w:val="both"/>
        <w:rPr>
          <w:sz w:val="22"/>
          <w:szCs w:val="22"/>
        </w:rPr>
      </w:pPr>
    </w:p>
    <w:p w14:paraId="3B8D9080" w14:textId="77777777" w:rsidR="00B62869" w:rsidRPr="00A717FB" w:rsidRDefault="00B62869">
      <w:pPr>
        <w:rPr>
          <w:sz w:val="22"/>
          <w:szCs w:val="22"/>
          <w:lang w:val="es-PE"/>
        </w:rPr>
      </w:pPr>
    </w:p>
    <w:p w14:paraId="40ED405D" w14:textId="77777777" w:rsidR="00A97DD9" w:rsidRPr="00A717FB" w:rsidRDefault="00A97DD9" w:rsidP="00D7428A">
      <w:pPr>
        <w:tabs>
          <w:tab w:val="left" w:pos="8504"/>
        </w:tabs>
        <w:ind w:left="708" w:right="-1"/>
        <w:jc w:val="both"/>
        <w:rPr>
          <w:sz w:val="22"/>
          <w:szCs w:val="22"/>
        </w:rPr>
      </w:pPr>
    </w:p>
    <w:sectPr w:rsidR="00A97DD9" w:rsidRPr="00A717FB" w:rsidSect="00EB75A9">
      <w:headerReference w:type="even" r:id="rId13"/>
      <w:headerReference w:type="default" r:id="rId14"/>
      <w:footerReference w:type="even" r:id="rId15"/>
      <w:footerReference w:type="default" r:id="rId16"/>
      <w:headerReference w:type="first" r:id="rId17"/>
      <w:footerReference w:type="first" r:id="rId18"/>
      <w:pgSz w:w="11906" w:h="16838"/>
      <w:pgMar w:top="1418" w:right="1701" w:bottom="1418" w:left="1701"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7CD2B" w14:textId="77777777" w:rsidR="00EB75A9" w:rsidRDefault="00EB75A9">
      <w:r>
        <w:separator/>
      </w:r>
    </w:p>
  </w:endnote>
  <w:endnote w:type="continuationSeparator" w:id="0">
    <w:p w14:paraId="38242070" w14:textId="77777777" w:rsidR="00EB75A9" w:rsidRDefault="00EB7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B465D" w14:textId="77777777" w:rsidR="00646B1A" w:rsidRDefault="00646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89B2" w14:textId="77777777" w:rsidR="00EA629D" w:rsidRPr="00D7428A" w:rsidRDefault="00EA629D">
    <w:pPr>
      <w:pStyle w:val="Footer"/>
      <w:jc w:val="right"/>
      <w:rPr>
        <w:sz w:val="20"/>
      </w:rPr>
    </w:pPr>
    <w:r w:rsidRPr="00D7428A">
      <w:rPr>
        <w:sz w:val="20"/>
      </w:rPr>
      <w:fldChar w:fldCharType="begin"/>
    </w:r>
    <w:r w:rsidRPr="00D7428A">
      <w:rPr>
        <w:sz w:val="20"/>
      </w:rPr>
      <w:instrText xml:space="preserve"> PAGE </w:instrText>
    </w:r>
    <w:r w:rsidRPr="00D7428A">
      <w:rPr>
        <w:sz w:val="20"/>
      </w:rPr>
      <w:fldChar w:fldCharType="separate"/>
    </w:r>
    <w:r w:rsidR="004536E1">
      <w:rPr>
        <w:noProof/>
        <w:sz w:val="20"/>
      </w:rPr>
      <w:t>1</w:t>
    </w:r>
    <w:r w:rsidRPr="00D7428A">
      <w:rPr>
        <w:sz w:val="20"/>
      </w:rPr>
      <w:fldChar w:fldCharType="end"/>
    </w:r>
  </w:p>
  <w:p w14:paraId="22836AE6" w14:textId="77777777" w:rsidR="00EA629D" w:rsidRDefault="00EA629D">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59A0" w14:textId="77777777" w:rsidR="00646B1A" w:rsidRDefault="00646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7DA4" w14:textId="77777777" w:rsidR="00EB75A9" w:rsidRDefault="00EB75A9">
      <w:r>
        <w:separator/>
      </w:r>
    </w:p>
  </w:footnote>
  <w:footnote w:type="continuationSeparator" w:id="0">
    <w:p w14:paraId="732C3B33" w14:textId="77777777" w:rsidR="00EB75A9" w:rsidRDefault="00EB7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D98D" w14:textId="77777777" w:rsidR="00646B1A" w:rsidRDefault="00646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397" w14:textId="77777777" w:rsidR="00EA629D" w:rsidRDefault="00646B1A">
    <w:pPr>
      <w:pStyle w:val="Header"/>
      <w:ind w:right="360"/>
    </w:pPr>
    <w:r w:rsidRPr="007410CF">
      <w:rPr>
        <w:noProof/>
      </w:rPr>
      <w:drawing>
        <wp:inline distT="0" distB="0" distL="0" distR="0" wp14:anchorId="46197603" wp14:editId="59D1230F">
          <wp:extent cx="2145030" cy="836930"/>
          <wp:effectExtent l="0" t="0" r="0" b="0"/>
          <wp:docPr id="4" name="Imagen 1" descr="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pic:cNvPicPr>
                </pic:nvPicPr>
                <pic:blipFill>
                  <a:blip r:embed="rId1">
                    <a:extLst>
                      <a:ext uri="{28A0092B-C50C-407E-A947-70E740481C1C}">
                        <a14:useLocalDpi xmlns:a14="http://schemas.microsoft.com/office/drawing/2010/main" val="0"/>
                      </a:ext>
                    </a:extLst>
                  </a:blip>
                  <a:srcRect l="7222" t="19864" r="6651" b="21919"/>
                  <a:stretch>
                    <a:fillRect/>
                  </a:stretch>
                </pic:blipFill>
                <pic:spPr bwMode="auto">
                  <a:xfrm>
                    <a:off x="0" y="0"/>
                    <a:ext cx="2145030" cy="83693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6259" w14:textId="77777777" w:rsidR="00646B1A" w:rsidRDefault="00646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0"/>
    <w:lvl w:ilvl="0">
      <w:start w:val="1"/>
      <w:numFmt w:val="bullet"/>
      <w:lvlText w:val=""/>
      <w:lvlJc w:val="left"/>
      <w:pPr>
        <w:tabs>
          <w:tab w:val="num" w:pos="0"/>
        </w:tabs>
        <w:ind w:left="720" w:hanging="360"/>
      </w:pPr>
      <w:rPr>
        <w:rFonts w:ascii="Symbol" w:hAnsi="Symbol" w:cs="Symbol" w:hint="default"/>
        <w:color w:val="000000"/>
        <w:sz w:val="20"/>
      </w:rPr>
    </w:lvl>
  </w:abstractNum>
  <w:abstractNum w:abstractNumId="2" w15:restartNumberingAfterBreak="0">
    <w:nsid w:val="00000003"/>
    <w:multiLevelType w:val="singleLevel"/>
    <w:tmpl w:val="00000003"/>
    <w:name w:val="WW8Num11"/>
    <w:lvl w:ilvl="0">
      <w:start w:val="4"/>
      <w:numFmt w:val="bullet"/>
      <w:lvlText w:val="-"/>
      <w:lvlJc w:val="left"/>
      <w:pPr>
        <w:tabs>
          <w:tab w:val="num" w:pos="0"/>
        </w:tabs>
        <w:ind w:left="720" w:hanging="360"/>
      </w:pPr>
      <w:rPr>
        <w:rFonts w:ascii="Century Gothic" w:hAnsi="Century Gothic" w:cs="Times New Roman" w:hint="default"/>
        <w:color w:val="000000"/>
        <w:sz w:val="20"/>
        <w:u w:val="none"/>
        <w:lang w:val="es-PE"/>
      </w:rPr>
    </w:lvl>
  </w:abstractNum>
  <w:abstractNum w:abstractNumId="3" w15:restartNumberingAfterBreak="0">
    <w:nsid w:val="03AB6E66"/>
    <w:multiLevelType w:val="hybridMultilevel"/>
    <w:tmpl w:val="3364F974"/>
    <w:lvl w:ilvl="0" w:tplc="A274E35C">
      <w:start w:val="1"/>
      <w:numFmt w:val="decimal"/>
      <w:lvlText w:val="%1."/>
      <w:lvlJc w:val="left"/>
      <w:pPr>
        <w:ind w:left="720" w:hanging="360"/>
      </w:pPr>
    </w:lvl>
    <w:lvl w:ilvl="1" w:tplc="F5C2C196">
      <w:start w:val="1"/>
      <w:numFmt w:val="decimal"/>
      <w:lvlText w:val="%2."/>
      <w:lvlJc w:val="left"/>
      <w:pPr>
        <w:ind w:left="1440" w:hanging="360"/>
      </w:pPr>
    </w:lvl>
    <w:lvl w:ilvl="2" w:tplc="3F0E827C">
      <w:start w:val="1"/>
      <w:numFmt w:val="lowerRoman"/>
      <w:lvlText w:val="%3."/>
      <w:lvlJc w:val="right"/>
      <w:pPr>
        <w:ind w:left="2160" w:hanging="180"/>
      </w:pPr>
    </w:lvl>
    <w:lvl w:ilvl="3" w:tplc="390CF418">
      <w:start w:val="1"/>
      <w:numFmt w:val="decimal"/>
      <w:lvlText w:val="%4."/>
      <w:lvlJc w:val="left"/>
      <w:pPr>
        <w:ind w:left="2880" w:hanging="360"/>
      </w:pPr>
    </w:lvl>
    <w:lvl w:ilvl="4" w:tplc="F626990E">
      <w:start w:val="1"/>
      <w:numFmt w:val="lowerLetter"/>
      <w:lvlText w:val="%5."/>
      <w:lvlJc w:val="left"/>
      <w:pPr>
        <w:ind w:left="3600" w:hanging="360"/>
      </w:pPr>
    </w:lvl>
    <w:lvl w:ilvl="5" w:tplc="1E98326C">
      <w:start w:val="1"/>
      <w:numFmt w:val="lowerRoman"/>
      <w:lvlText w:val="%6."/>
      <w:lvlJc w:val="right"/>
      <w:pPr>
        <w:ind w:left="4320" w:hanging="180"/>
      </w:pPr>
    </w:lvl>
    <w:lvl w:ilvl="6" w:tplc="A5C4D55E">
      <w:start w:val="1"/>
      <w:numFmt w:val="decimal"/>
      <w:lvlText w:val="%7."/>
      <w:lvlJc w:val="left"/>
      <w:pPr>
        <w:ind w:left="5040" w:hanging="360"/>
      </w:pPr>
    </w:lvl>
    <w:lvl w:ilvl="7" w:tplc="0D46A674">
      <w:start w:val="1"/>
      <w:numFmt w:val="lowerLetter"/>
      <w:lvlText w:val="%8."/>
      <w:lvlJc w:val="left"/>
      <w:pPr>
        <w:ind w:left="5760" w:hanging="360"/>
      </w:pPr>
    </w:lvl>
    <w:lvl w:ilvl="8" w:tplc="61182DF4">
      <w:start w:val="1"/>
      <w:numFmt w:val="lowerRoman"/>
      <w:lvlText w:val="%9."/>
      <w:lvlJc w:val="right"/>
      <w:pPr>
        <w:ind w:left="6480" w:hanging="180"/>
      </w:pPr>
    </w:lvl>
  </w:abstractNum>
  <w:abstractNum w:abstractNumId="4" w15:restartNumberingAfterBreak="0">
    <w:nsid w:val="03C25766"/>
    <w:multiLevelType w:val="hybridMultilevel"/>
    <w:tmpl w:val="5552C0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5B108D9"/>
    <w:multiLevelType w:val="hybridMultilevel"/>
    <w:tmpl w:val="18585A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7434EA3"/>
    <w:multiLevelType w:val="hybridMultilevel"/>
    <w:tmpl w:val="23DAE7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A576306"/>
    <w:multiLevelType w:val="hybridMultilevel"/>
    <w:tmpl w:val="6B005C50"/>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9" w15:restartNumberingAfterBreak="0">
    <w:nsid w:val="12B30026"/>
    <w:multiLevelType w:val="multilevel"/>
    <w:tmpl w:val="9D5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0435E"/>
    <w:multiLevelType w:val="hybridMultilevel"/>
    <w:tmpl w:val="C944CFD4"/>
    <w:lvl w:ilvl="0" w:tplc="91BAFC1E">
      <w:start w:val="4"/>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9FF4F25"/>
    <w:multiLevelType w:val="hybridMultilevel"/>
    <w:tmpl w:val="6B8C67B2"/>
    <w:lvl w:ilvl="0" w:tplc="AE685910">
      <w:start w:val="1"/>
      <w:numFmt w:val="upperRoman"/>
      <w:lvlText w:val="%1."/>
      <w:lvlJc w:val="right"/>
      <w:pPr>
        <w:ind w:left="1428" w:hanging="360"/>
      </w:pPr>
      <w:rPr>
        <w:b/>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31BD5467"/>
    <w:multiLevelType w:val="hybridMultilevel"/>
    <w:tmpl w:val="631208FC"/>
    <w:lvl w:ilvl="0" w:tplc="2872E12A">
      <w:start w:val="1"/>
      <w:numFmt w:val="upperRoman"/>
      <w:lvlText w:val="%1."/>
      <w:lvlJc w:val="left"/>
      <w:pPr>
        <w:ind w:left="720" w:hanging="360"/>
      </w:pPr>
    </w:lvl>
    <w:lvl w:ilvl="1" w:tplc="B80AFBF2">
      <w:start w:val="1"/>
      <w:numFmt w:val="lowerLetter"/>
      <w:lvlText w:val="%2."/>
      <w:lvlJc w:val="left"/>
      <w:pPr>
        <w:ind w:left="1440" w:hanging="360"/>
      </w:pPr>
    </w:lvl>
    <w:lvl w:ilvl="2" w:tplc="2FCAB22A">
      <w:start w:val="1"/>
      <w:numFmt w:val="lowerRoman"/>
      <w:lvlText w:val="%3."/>
      <w:lvlJc w:val="right"/>
      <w:pPr>
        <w:ind w:left="2160" w:hanging="180"/>
      </w:pPr>
    </w:lvl>
    <w:lvl w:ilvl="3" w:tplc="68027AFE">
      <w:start w:val="1"/>
      <w:numFmt w:val="decimal"/>
      <w:lvlText w:val="%4."/>
      <w:lvlJc w:val="left"/>
      <w:pPr>
        <w:ind w:left="2880" w:hanging="360"/>
      </w:pPr>
    </w:lvl>
    <w:lvl w:ilvl="4" w:tplc="F878B82A">
      <w:start w:val="1"/>
      <w:numFmt w:val="lowerLetter"/>
      <w:lvlText w:val="%5."/>
      <w:lvlJc w:val="left"/>
      <w:pPr>
        <w:ind w:left="3600" w:hanging="360"/>
      </w:pPr>
    </w:lvl>
    <w:lvl w:ilvl="5" w:tplc="93B05B2E">
      <w:start w:val="1"/>
      <w:numFmt w:val="lowerRoman"/>
      <w:lvlText w:val="%6."/>
      <w:lvlJc w:val="right"/>
      <w:pPr>
        <w:ind w:left="4320" w:hanging="180"/>
      </w:pPr>
    </w:lvl>
    <w:lvl w:ilvl="6" w:tplc="86F26CFE">
      <w:start w:val="1"/>
      <w:numFmt w:val="decimal"/>
      <w:lvlText w:val="%7."/>
      <w:lvlJc w:val="left"/>
      <w:pPr>
        <w:ind w:left="5040" w:hanging="360"/>
      </w:pPr>
    </w:lvl>
    <w:lvl w:ilvl="7" w:tplc="E00A67AC">
      <w:start w:val="1"/>
      <w:numFmt w:val="lowerLetter"/>
      <w:lvlText w:val="%8."/>
      <w:lvlJc w:val="left"/>
      <w:pPr>
        <w:ind w:left="5760" w:hanging="360"/>
      </w:pPr>
    </w:lvl>
    <w:lvl w:ilvl="8" w:tplc="CC36C886">
      <w:start w:val="1"/>
      <w:numFmt w:val="lowerRoman"/>
      <w:lvlText w:val="%9."/>
      <w:lvlJc w:val="right"/>
      <w:pPr>
        <w:ind w:left="6480" w:hanging="180"/>
      </w:pPr>
    </w:lvl>
  </w:abstractNum>
  <w:abstractNum w:abstractNumId="13" w15:restartNumberingAfterBreak="0">
    <w:nsid w:val="35DA286E"/>
    <w:multiLevelType w:val="hybridMultilevel"/>
    <w:tmpl w:val="B51C7052"/>
    <w:lvl w:ilvl="0" w:tplc="733C3FAC">
      <w:start w:val="1"/>
      <w:numFmt w:val="upperRoman"/>
      <w:lvlText w:val="%1."/>
      <w:lvlJc w:val="righ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280D1A"/>
    <w:multiLevelType w:val="singleLevel"/>
    <w:tmpl w:val="A7A4D142"/>
    <w:lvl w:ilvl="0">
      <w:start w:val="1999"/>
      <w:numFmt w:val="decimal"/>
      <w:lvlText w:val="%1"/>
      <w:lvlJc w:val="left"/>
      <w:pPr>
        <w:tabs>
          <w:tab w:val="num" w:pos="3432"/>
        </w:tabs>
        <w:ind w:left="3432" w:hanging="600"/>
      </w:pPr>
      <w:rPr>
        <w:rFonts w:cs="Times New Roman"/>
      </w:rPr>
    </w:lvl>
  </w:abstractNum>
  <w:abstractNum w:abstractNumId="15" w15:restartNumberingAfterBreak="0">
    <w:nsid w:val="576D3A52"/>
    <w:multiLevelType w:val="hybridMultilevel"/>
    <w:tmpl w:val="51BC15F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6B142BCB"/>
    <w:multiLevelType w:val="hybridMultilevel"/>
    <w:tmpl w:val="803C0E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D5E7975"/>
    <w:multiLevelType w:val="hybridMultilevel"/>
    <w:tmpl w:val="9B349D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00821D0"/>
    <w:multiLevelType w:val="hybridMultilevel"/>
    <w:tmpl w:val="B03ECAFE"/>
    <w:lvl w:ilvl="0" w:tplc="875C3F06">
      <w:start w:val="1"/>
      <w:numFmt w:val="bullet"/>
      <w:lvlText w:val="-"/>
      <w:lvlJc w:val="left"/>
      <w:pPr>
        <w:ind w:left="720" w:hanging="360"/>
      </w:pPr>
      <w:rPr>
        <w:rFonts w:ascii="Times New Roman" w:eastAsia="Times New Roman" w:hAnsi="Times New Roman" w:cs="Times New Roman" w:hint="default"/>
        <w:color w:val="00000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43B3A9E"/>
    <w:multiLevelType w:val="hybridMultilevel"/>
    <w:tmpl w:val="081C661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0" w15:restartNumberingAfterBreak="0">
    <w:nsid w:val="7D5A4AE0"/>
    <w:multiLevelType w:val="hybridMultilevel"/>
    <w:tmpl w:val="9050E716"/>
    <w:lvl w:ilvl="0" w:tplc="FD5429B2">
      <w:start w:val="1"/>
      <w:numFmt w:val="bullet"/>
      <w:lvlText w:val="-"/>
      <w:lvlJc w:val="left"/>
      <w:pPr>
        <w:ind w:left="720" w:hanging="360"/>
      </w:pPr>
      <w:rPr>
        <w:rFonts w:ascii="Calibri" w:hAnsi="Calibri" w:hint="default"/>
      </w:rPr>
    </w:lvl>
    <w:lvl w:ilvl="1" w:tplc="E878DC94">
      <w:start w:val="1"/>
      <w:numFmt w:val="bullet"/>
      <w:lvlText w:val="o"/>
      <w:lvlJc w:val="left"/>
      <w:pPr>
        <w:ind w:left="1440" w:hanging="360"/>
      </w:pPr>
      <w:rPr>
        <w:rFonts w:ascii="Courier New" w:hAnsi="Courier New" w:hint="default"/>
      </w:rPr>
    </w:lvl>
    <w:lvl w:ilvl="2" w:tplc="A5F074E4">
      <w:start w:val="1"/>
      <w:numFmt w:val="bullet"/>
      <w:lvlText w:val=""/>
      <w:lvlJc w:val="left"/>
      <w:pPr>
        <w:ind w:left="2160" w:hanging="360"/>
      </w:pPr>
      <w:rPr>
        <w:rFonts w:ascii="Wingdings" w:hAnsi="Wingdings" w:hint="default"/>
      </w:rPr>
    </w:lvl>
    <w:lvl w:ilvl="3" w:tplc="C804E672">
      <w:start w:val="1"/>
      <w:numFmt w:val="bullet"/>
      <w:lvlText w:val=""/>
      <w:lvlJc w:val="left"/>
      <w:pPr>
        <w:ind w:left="2880" w:hanging="360"/>
      </w:pPr>
      <w:rPr>
        <w:rFonts w:ascii="Symbol" w:hAnsi="Symbol" w:hint="default"/>
      </w:rPr>
    </w:lvl>
    <w:lvl w:ilvl="4" w:tplc="55E817C4">
      <w:start w:val="1"/>
      <w:numFmt w:val="bullet"/>
      <w:lvlText w:val="o"/>
      <w:lvlJc w:val="left"/>
      <w:pPr>
        <w:ind w:left="3600" w:hanging="360"/>
      </w:pPr>
      <w:rPr>
        <w:rFonts w:ascii="Courier New" w:hAnsi="Courier New" w:hint="default"/>
      </w:rPr>
    </w:lvl>
    <w:lvl w:ilvl="5" w:tplc="09C88C74">
      <w:start w:val="1"/>
      <w:numFmt w:val="bullet"/>
      <w:lvlText w:val=""/>
      <w:lvlJc w:val="left"/>
      <w:pPr>
        <w:ind w:left="4320" w:hanging="360"/>
      </w:pPr>
      <w:rPr>
        <w:rFonts w:ascii="Wingdings" w:hAnsi="Wingdings" w:hint="default"/>
      </w:rPr>
    </w:lvl>
    <w:lvl w:ilvl="6" w:tplc="AAD4F7B2">
      <w:start w:val="1"/>
      <w:numFmt w:val="bullet"/>
      <w:lvlText w:val=""/>
      <w:lvlJc w:val="left"/>
      <w:pPr>
        <w:ind w:left="5040" w:hanging="360"/>
      </w:pPr>
      <w:rPr>
        <w:rFonts w:ascii="Symbol" w:hAnsi="Symbol" w:hint="default"/>
      </w:rPr>
    </w:lvl>
    <w:lvl w:ilvl="7" w:tplc="1BA4AD42">
      <w:start w:val="1"/>
      <w:numFmt w:val="bullet"/>
      <w:lvlText w:val="o"/>
      <w:lvlJc w:val="left"/>
      <w:pPr>
        <w:ind w:left="5760" w:hanging="360"/>
      </w:pPr>
      <w:rPr>
        <w:rFonts w:ascii="Courier New" w:hAnsi="Courier New" w:hint="default"/>
      </w:rPr>
    </w:lvl>
    <w:lvl w:ilvl="8" w:tplc="6922CE64">
      <w:start w:val="1"/>
      <w:numFmt w:val="bullet"/>
      <w:lvlText w:val=""/>
      <w:lvlJc w:val="left"/>
      <w:pPr>
        <w:ind w:left="6480" w:hanging="360"/>
      </w:pPr>
      <w:rPr>
        <w:rFonts w:ascii="Wingdings" w:hAnsi="Wingdings" w:hint="default"/>
      </w:rPr>
    </w:lvl>
  </w:abstractNum>
  <w:num w:numId="1" w16cid:durableId="1667973850">
    <w:abstractNumId w:val="0"/>
  </w:num>
  <w:num w:numId="2" w16cid:durableId="1825661408">
    <w:abstractNumId w:val="1"/>
  </w:num>
  <w:num w:numId="3" w16cid:durableId="310717678">
    <w:abstractNumId w:val="2"/>
  </w:num>
  <w:num w:numId="4" w16cid:durableId="1898320065">
    <w:abstractNumId w:val="13"/>
  </w:num>
  <w:num w:numId="5" w16cid:durableId="1867787117">
    <w:abstractNumId w:val="15"/>
  </w:num>
  <w:num w:numId="6" w16cid:durableId="492572868">
    <w:abstractNumId w:val="19"/>
  </w:num>
  <w:num w:numId="7" w16cid:durableId="1748576289">
    <w:abstractNumId w:val="11"/>
  </w:num>
  <w:num w:numId="8" w16cid:durableId="932514855">
    <w:abstractNumId w:val="9"/>
  </w:num>
  <w:num w:numId="9" w16cid:durableId="1720133018">
    <w:abstractNumId w:val="14"/>
    <w:lvlOverride w:ilvl="0">
      <w:startOverride w:val="1999"/>
    </w:lvlOverride>
  </w:num>
  <w:num w:numId="10" w16cid:durableId="1116947059">
    <w:abstractNumId w:val="14"/>
  </w:num>
  <w:num w:numId="11" w16cid:durableId="104925605">
    <w:abstractNumId w:val="7"/>
  </w:num>
  <w:num w:numId="12" w16cid:durableId="944995742">
    <w:abstractNumId w:val="6"/>
  </w:num>
  <w:num w:numId="13" w16cid:durableId="1840392079">
    <w:abstractNumId w:val="3"/>
  </w:num>
  <w:num w:numId="14" w16cid:durableId="1290673796">
    <w:abstractNumId w:val="8"/>
  </w:num>
  <w:num w:numId="15" w16cid:durableId="1749959123">
    <w:abstractNumId w:val="12"/>
  </w:num>
  <w:num w:numId="16" w16cid:durableId="29887054">
    <w:abstractNumId w:val="10"/>
  </w:num>
  <w:num w:numId="17" w16cid:durableId="289289765">
    <w:abstractNumId w:val="20"/>
  </w:num>
  <w:num w:numId="18" w16cid:durableId="15939699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42228644">
    <w:abstractNumId w:val="4"/>
  </w:num>
  <w:num w:numId="20" w16cid:durableId="305667300">
    <w:abstractNumId w:val="18"/>
  </w:num>
  <w:num w:numId="21" w16cid:durableId="364670804">
    <w:abstractNumId w:val="17"/>
  </w:num>
  <w:num w:numId="22" w16cid:durableId="808785416">
    <w:abstractNumId w:val="5"/>
  </w:num>
  <w:num w:numId="23" w16cid:durableId="20053526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2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8A"/>
    <w:rsid w:val="000136A2"/>
    <w:rsid w:val="00013A87"/>
    <w:rsid w:val="00032C65"/>
    <w:rsid w:val="00047731"/>
    <w:rsid w:val="000561C9"/>
    <w:rsid w:val="0006013D"/>
    <w:rsid w:val="0006214C"/>
    <w:rsid w:val="0006568A"/>
    <w:rsid w:val="0007132D"/>
    <w:rsid w:val="00073249"/>
    <w:rsid w:val="00073385"/>
    <w:rsid w:val="00073953"/>
    <w:rsid w:val="00095A2C"/>
    <w:rsid w:val="000B1CAB"/>
    <w:rsid w:val="000B69DC"/>
    <w:rsid w:val="00130910"/>
    <w:rsid w:val="001638C2"/>
    <w:rsid w:val="001640E4"/>
    <w:rsid w:val="00164ED5"/>
    <w:rsid w:val="00175927"/>
    <w:rsid w:val="0019063E"/>
    <w:rsid w:val="0019127B"/>
    <w:rsid w:val="001A0335"/>
    <w:rsid w:val="001A2556"/>
    <w:rsid w:val="001E1F48"/>
    <w:rsid w:val="00230C48"/>
    <w:rsid w:val="00233F18"/>
    <w:rsid w:val="00235042"/>
    <w:rsid w:val="00254BF8"/>
    <w:rsid w:val="00256889"/>
    <w:rsid w:val="002710C4"/>
    <w:rsid w:val="00290801"/>
    <w:rsid w:val="00290AF1"/>
    <w:rsid w:val="002C1790"/>
    <w:rsid w:val="002D3CE2"/>
    <w:rsid w:val="002D4BCE"/>
    <w:rsid w:val="00305CDC"/>
    <w:rsid w:val="00315A2A"/>
    <w:rsid w:val="003227D9"/>
    <w:rsid w:val="00340AF2"/>
    <w:rsid w:val="00350A26"/>
    <w:rsid w:val="00352647"/>
    <w:rsid w:val="00355E57"/>
    <w:rsid w:val="003724AC"/>
    <w:rsid w:val="00376C5D"/>
    <w:rsid w:val="003B066C"/>
    <w:rsid w:val="003D344C"/>
    <w:rsid w:val="003D6663"/>
    <w:rsid w:val="003E022F"/>
    <w:rsid w:val="003E59A6"/>
    <w:rsid w:val="003F0721"/>
    <w:rsid w:val="0040687B"/>
    <w:rsid w:val="004135F4"/>
    <w:rsid w:val="00437268"/>
    <w:rsid w:val="004447DF"/>
    <w:rsid w:val="00451FBE"/>
    <w:rsid w:val="004536E1"/>
    <w:rsid w:val="00486147"/>
    <w:rsid w:val="00492C3C"/>
    <w:rsid w:val="004A06D8"/>
    <w:rsid w:val="004A4E82"/>
    <w:rsid w:val="004A5C66"/>
    <w:rsid w:val="004A74BB"/>
    <w:rsid w:val="004B1F90"/>
    <w:rsid w:val="004C5C89"/>
    <w:rsid w:val="004D2CB5"/>
    <w:rsid w:val="00502949"/>
    <w:rsid w:val="00504A6D"/>
    <w:rsid w:val="00505C4C"/>
    <w:rsid w:val="00517657"/>
    <w:rsid w:val="0052245C"/>
    <w:rsid w:val="00564209"/>
    <w:rsid w:val="00570C48"/>
    <w:rsid w:val="00573122"/>
    <w:rsid w:val="00595D94"/>
    <w:rsid w:val="00595FBF"/>
    <w:rsid w:val="005A0D18"/>
    <w:rsid w:val="005A21BE"/>
    <w:rsid w:val="005A6BFC"/>
    <w:rsid w:val="005F7561"/>
    <w:rsid w:val="00611387"/>
    <w:rsid w:val="00617837"/>
    <w:rsid w:val="00631FC2"/>
    <w:rsid w:val="00645CD6"/>
    <w:rsid w:val="00646B1A"/>
    <w:rsid w:val="0065051E"/>
    <w:rsid w:val="0068068B"/>
    <w:rsid w:val="00680EDD"/>
    <w:rsid w:val="00681E9A"/>
    <w:rsid w:val="00682867"/>
    <w:rsid w:val="006B2A75"/>
    <w:rsid w:val="006B7DBA"/>
    <w:rsid w:val="006D562C"/>
    <w:rsid w:val="006E5E73"/>
    <w:rsid w:val="006E790A"/>
    <w:rsid w:val="006F4A47"/>
    <w:rsid w:val="0070181D"/>
    <w:rsid w:val="007054BB"/>
    <w:rsid w:val="00707EE5"/>
    <w:rsid w:val="00736175"/>
    <w:rsid w:val="007371BA"/>
    <w:rsid w:val="007430B3"/>
    <w:rsid w:val="007A6E4A"/>
    <w:rsid w:val="007B6F06"/>
    <w:rsid w:val="007D2BD1"/>
    <w:rsid w:val="007F306D"/>
    <w:rsid w:val="00802AD1"/>
    <w:rsid w:val="00821261"/>
    <w:rsid w:val="00821C61"/>
    <w:rsid w:val="008400C4"/>
    <w:rsid w:val="008431B2"/>
    <w:rsid w:val="00852512"/>
    <w:rsid w:val="008670A6"/>
    <w:rsid w:val="00882461"/>
    <w:rsid w:val="008850A3"/>
    <w:rsid w:val="00886CF5"/>
    <w:rsid w:val="008A6093"/>
    <w:rsid w:val="008B4AFB"/>
    <w:rsid w:val="008D0E1F"/>
    <w:rsid w:val="008E4A97"/>
    <w:rsid w:val="008F79A9"/>
    <w:rsid w:val="0090049C"/>
    <w:rsid w:val="00907D1B"/>
    <w:rsid w:val="00922883"/>
    <w:rsid w:val="009233CB"/>
    <w:rsid w:val="00927A42"/>
    <w:rsid w:val="009379EF"/>
    <w:rsid w:val="009414DB"/>
    <w:rsid w:val="00944C96"/>
    <w:rsid w:val="00952483"/>
    <w:rsid w:val="009D2F81"/>
    <w:rsid w:val="009F4375"/>
    <w:rsid w:val="009F7C1C"/>
    <w:rsid w:val="00A01308"/>
    <w:rsid w:val="00A2492B"/>
    <w:rsid w:val="00A31F74"/>
    <w:rsid w:val="00A51CC3"/>
    <w:rsid w:val="00A63B44"/>
    <w:rsid w:val="00A717FB"/>
    <w:rsid w:val="00A821EB"/>
    <w:rsid w:val="00A84350"/>
    <w:rsid w:val="00A950DB"/>
    <w:rsid w:val="00A97DD9"/>
    <w:rsid w:val="00AB2EB4"/>
    <w:rsid w:val="00AD0E7D"/>
    <w:rsid w:val="00AD3F3B"/>
    <w:rsid w:val="00AD3F6B"/>
    <w:rsid w:val="00AD40B9"/>
    <w:rsid w:val="00AF304E"/>
    <w:rsid w:val="00B206AE"/>
    <w:rsid w:val="00B22D45"/>
    <w:rsid w:val="00B273FB"/>
    <w:rsid w:val="00B27DEB"/>
    <w:rsid w:val="00B47EAD"/>
    <w:rsid w:val="00B5348E"/>
    <w:rsid w:val="00B62869"/>
    <w:rsid w:val="00B81AE4"/>
    <w:rsid w:val="00B82466"/>
    <w:rsid w:val="00B8453D"/>
    <w:rsid w:val="00B91F13"/>
    <w:rsid w:val="00B92035"/>
    <w:rsid w:val="00B957BE"/>
    <w:rsid w:val="00BA2FB7"/>
    <w:rsid w:val="00BA512E"/>
    <w:rsid w:val="00BE1B21"/>
    <w:rsid w:val="00BF3FAF"/>
    <w:rsid w:val="00C0498D"/>
    <w:rsid w:val="00C371BA"/>
    <w:rsid w:val="00C546C4"/>
    <w:rsid w:val="00C56815"/>
    <w:rsid w:val="00CA3C44"/>
    <w:rsid w:val="00CB0059"/>
    <w:rsid w:val="00CD21D8"/>
    <w:rsid w:val="00CD34DA"/>
    <w:rsid w:val="00CF6158"/>
    <w:rsid w:val="00D10FA7"/>
    <w:rsid w:val="00D1107E"/>
    <w:rsid w:val="00D14203"/>
    <w:rsid w:val="00D14E11"/>
    <w:rsid w:val="00D430FC"/>
    <w:rsid w:val="00D449D4"/>
    <w:rsid w:val="00D541B8"/>
    <w:rsid w:val="00D655A7"/>
    <w:rsid w:val="00D7428A"/>
    <w:rsid w:val="00D87E5E"/>
    <w:rsid w:val="00DD42A0"/>
    <w:rsid w:val="00E03A96"/>
    <w:rsid w:val="00E10AB7"/>
    <w:rsid w:val="00E17BDA"/>
    <w:rsid w:val="00E46EC8"/>
    <w:rsid w:val="00E5058C"/>
    <w:rsid w:val="00E620CF"/>
    <w:rsid w:val="00E90DCE"/>
    <w:rsid w:val="00EA629D"/>
    <w:rsid w:val="00EB13D5"/>
    <w:rsid w:val="00EB75A9"/>
    <w:rsid w:val="00EC2D71"/>
    <w:rsid w:val="00ED724B"/>
    <w:rsid w:val="00EF0D1F"/>
    <w:rsid w:val="00EF331C"/>
    <w:rsid w:val="00EF42B7"/>
    <w:rsid w:val="00F25409"/>
    <w:rsid w:val="00F264DA"/>
    <w:rsid w:val="00F26E92"/>
    <w:rsid w:val="00F3425B"/>
    <w:rsid w:val="00F43378"/>
    <w:rsid w:val="00F452FA"/>
    <w:rsid w:val="00F5223B"/>
    <w:rsid w:val="00F557EE"/>
    <w:rsid w:val="00F61C5E"/>
    <w:rsid w:val="00F61F6E"/>
    <w:rsid w:val="00F64170"/>
    <w:rsid w:val="00F9198D"/>
    <w:rsid w:val="00FB42C5"/>
    <w:rsid w:val="00FC6D78"/>
    <w:rsid w:val="00FF4A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E44C945"/>
  <w15:chartTrackingRefBased/>
  <w15:docId w15:val="{24506D00-B403-4A4B-8073-B31D545A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12"/>
    <w:pPr>
      <w:suppressAutoHyphens/>
    </w:pPr>
    <w:rPr>
      <w:sz w:val="24"/>
      <w:lang w:val="de-DE" w:eastAsia="ar-SA"/>
    </w:rPr>
  </w:style>
  <w:style w:type="paragraph" w:styleId="Heading1">
    <w:name w:val="heading 1"/>
    <w:basedOn w:val="Normal"/>
    <w:next w:val="Normal"/>
    <w:qFormat/>
    <w:pPr>
      <w:keepNext/>
      <w:numPr>
        <w:numId w:val="1"/>
      </w:numPr>
      <w:ind w:left="0" w:right="283" w:firstLine="0"/>
      <w:jc w:val="both"/>
      <w:outlineLvl w:val="0"/>
    </w:pPr>
    <w:rPr>
      <w:b/>
      <w:bCs/>
      <w:i/>
      <w:u w:val="single"/>
    </w:rPr>
  </w:style>
  <w:style w:type="paragraph" w:styleId="Heading2">
    <w:name w:val="heading 2"/>
    <w:basedOn w:val="Normal"/>
    <w:next w:val="Normal"/>
    <w:qFormat/>
    <w:pPr>
      <w:keepNext/>
      <w:numPr>
        <w:ilvl w:val="1"/>
        <w:numId w:val="1"/>
      </w:numPr>
      <w:ind w:left="0" w:right="283" w:firstLine="0"/>
      <w:jc w:val="center"/>
      <w:outlineLvl w:val="1"/>
    </w:pPr>
    <w:rPr>
      <w:b/>
      <w:sz w:val="28"/>
    </w:rPr>
  </w:style>
  <w:style w:type="paragraph" w:styleId="Heading3">
    <w:name w:val="heading 3"/>
    <w:basedOn w:val="Normal"/>
    <w:next w:val="Normal"/>
    <w:qFormat/>
    <w:pPr>
      <w:keepNext/>
      <w:numPr>
        <w:ilvl w:val="2"/>
        <w:numId w:val="1"/>
      </w:numPr>
      <w:ind w:left="0" w:right="283" w:firstLine="0"/>
      <w:outlineLvl w:val="2"/>
    </w:pPr>
    <w:rPr>
      <w:bCs/>
      <w:sz w:val="28"/>
    </w:rPr>
  </w:style>
  <w:style w:type="paragraph" w:styleId="Heading4">
    <w:name w:val="heading 4"/>
    <w:basedOn w:val="Normal"/>
    <w:next w:val="Normal"/>
    <w:qFormat/>
    <w:pPr>
      <w:keepNext/>
      <w:numPr>
        <w:ilvl w:val="3"/>
        <w:numId w:val="1"/>
      </w:numPr>
      <w:ind w:left="0" w:right="283" w:firstLine="0"/>
      <w:outlineLvl w:val="3"/>
    </w:pPr>
    <w:rPr>
      <w:b/>
      <w:sz w:val="28"/>
    </w:rPr>
  </w:style>
  <w:style w:type="paragraph" w:styleId="Heading5">
    <w:name w:val="heading 5"/>
    <w:basedOn w:val="Normal"/>
    <w:next w:val="Normal"/>
    <w:qFormat/>
    <w:pPr>
      <w:keepNext/>
      <w:numPr>
        <w:ilvl w:val="4"/>
        <w:numId w:val="1"/>
      </w:numPr>
      <w:ind w:left="0" w:right="283" w:firstLine="0"/>
      <w:jc w:val="both"/>
      <w:outlineLvl w:val="4"/>
    </w:pPr>
    <w:rPr>
      <w:b/>
      <w:sz w:val="28"/>
    </w:rPr>
  </w:style>
  <w:style w:type="paragraph" w:styleId="Heading6">
    <w:name w:val="heading 6"/>
    <w:basedOn w:val="Normal"/>
    <w:next w:val="Normal"/>
    <w:qFormat/>
    <w:pPr>
      <w:keepNext/>
      <w:numPr>
        <w:ilvl w:val="5"/>
        <w:numId w:val="1"/>
      </w:numPr>
      <w:ind w:left="0" w:right="283" w:firstLine="0"/>
      <w:jc w:val="both"/>
      <w:outlineLvl w:val="5"/>
    </w:pPr>
    <w:rPr>
      <w:rFonts w:ascii="Arial" w:hAnsi="Arial" w:cs="Arial"/>
      <w:bCs/>
      <w:sz w:val="28"/>
    </w:rPr>
  </w:style>
  <w:style w:type="paragraph" w:styleId="Heading7">
    <w:name w:val="heading 7"/>
    <w:basedOn w:val="Normal"/>
    <w:next w:val="Normal"/>
    <w:qFormat/>
    <w:pPr>
      <w:keepNext/>
      <w:numPr>
        <w:ilvl w:val="6"/>
        <w:numId w:val="1"/>
      </w:numPr>
      <w:ind w:left="0" w:right="283" w:firstLine="0"/>
      <w:jc w:val="both"/>
      <w:outlineLvl w:val="6"/>
    </w:pPr>
    <w:rPr>
      <w:rFonts w:ascii="Arial" w:hAnsi="Arial" w:cs="Arial"/>
      <w:b/>
      <w:sz w:val="28"/>
      <w:u w:val="single"/>
    </w:rPr>
  </w:style>
  <w:style w:type="paragraph" w:styleId="Heading8">
    <w:name w:val="heading 8"/>
    <w:basedOn w:val="Normal"/>
    <w:next w:val="Normal"/>
    <w:qFormat/>
    <w:pPr>
      <w:keepNext/>
      <w:numPr>
        <w:ilvl w:val="7"/>
        <w:numId w:val="1"/>
      </w:numPr>
      <w:ind w:left="0" w:right="283" w:firstLine="0"/>
      <w:outlineLvl w:val="7"/>
    </w:pPr>
    <w:rPr>
      <w:rFonts w:ascii="Century Gothic" w:hAnsi="Century Gothic" w:cs="Arial"/>
      <w:b/>
      <w:sz w:val="22"/>
    </w:rPr>
  </w:style>
  <w:style w:type="paragraph" w:styleId="Heading9">
    <w:name w:val="heading 9"/>
    <w:basedOn w:val="Normal"/>
    <w:next w:val="Normal"/>
    <w:qFormat/>
    <w:pPr>
      <w:keepNext/>
      <w:numPr>
        <w:ilvl w:val="8"/>
        <w:numId w:val="1"/>
      </w:numPr>
      <w:outlineLvl w:val="8"/>
    </w:pPr>
    <w:rPr>
      <w:rFonts w:ascii="Blackadder ITC" w:hAnsi="Blackadder ITC"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ascii="Times New Roman" w:eastAsia="Times New Roman" w:hAnsi="Times New Roman" w:cs="Times New Roman"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Times New Roman" w:hAnsi="Symbol" w:cs="Times New Roman" w:hint="default"/>
    </w:rPr>
  </w:style>
  <w:style w:type="character" w:customStyle="1" w:styleId="WW8Num7z1">
    <w:name w:val="WW8Num7z1"/>
    <w:rPr>
      <w:rFonts w:ascii="Times New Roman" w:eastAsia="Times New Roman" w:hAnsi="Times New Roman" w:cs="Times New Roman"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7z4">
    <w:name w:val="WW8Num7z4"/>
    <w:rPr>
      <w:rFonts w:ascii="Courier New" w:hAnsi="Courier New" w:cs="Courier New"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eastAsia="Times New Roman" w:hAnsi="Times New Roman"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Symbol" w:eastAsia="Arial Unicode MS" w:hAnsi="Symbol" w:cs="Symbol" w:hint="default"/>
      <w:color w:val="000000"/>
      <w:sz w:val="20"/>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Century Gothic" w:eastAsia="Times New Roman" w:hAnsi="Century Gothic" w:cs="Times New Roman" w:hint="default"/>
      <w:color w:val="000000"/>
      <w:sz w:val="20"/>
      <w:u w:val="none"/>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Times New Roman" w:eastAsia="Times New Roman" w:hAnsi="Times New Roman" w:cs="Times New Roman"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Times New Roman" w:eastAsia="Times New Roman" w:hAnsi="Times New Roman"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Times New Roman" w:eastAsia="Times New Roman" w:hAnsi="Times New Roman" w:cs="Times New Roman"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Fuentedeprrafopredeter1">
    <w:name w:val="Fuente de párrafo predeter.1"/>
  </w:style>
  <w:style w:type="character" w:customStyle="1" w:styleId="Caracteresdenotaalpie">
    <w:name w:val="Caracteres de nota al pie"/>
    <w:rPr>
      <w:position w:val="6"/>
      <w:sz w:val="16"/>
    </w:rPr>
  </w:style>
  <w:style w:type="character" w:styleId="PageNumber">
    <w:name w:val="page number"/>
    <w:basedOn w:val="Fuentedeprrafopredeter1"/>
  </w:style>
  <w:style w:type="character" w:styleId="Hyperlink">
    <w:name w:val="Hyperlink"/>
    <w:rPr>
      <w:color w:val="0000FF"/>
      <w:u w:val="single"/>
    </w:rPr>
  </w:style>
  <w:style w:type="character" w:customStyle="1" w:styleId="PiedepginaCar">
    <w:name w:val="Pie de página Car"/>
    <w:rPr>
      <w:sz w:val="24"/>
      <w:lang w:val="de-DE"/>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Cs w:val="24"/>
      <w:lang w:val="es-ES"/>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szCs w:val="24"/>
    </w:rPr>
  </w:style>
  <w:style w:type="paragraph" w:customStyle="1" w:styleId="ndice">
    <w:name w:val="Índice"/>
    <w:basedOn w:val="Normal"/>
    <w:pPr>
      <w:suppressLineNumbers/>
    </w:pPr>
    <w:rPr>
      <w:rFonts w:cs="Mangal"/>
    </w:rPr>
  </w:style>
  <w:style w:type="paragraph" w:styleId="Footer">
    <w:name w:val="footer"/>
    <w:basedOn w:val="Normal"/>
    <w:pPr>
      <w:tabs>
        <w:tab w:val="center" w:pos="4252"/>
        <w:tab w:val="right" w:pos="8504"/>
      </w:tabs>
    </w:pPr>
  </w:style>
  <w:style w:type="paragraph" w:styleId="FootnoteText">
    <w:name w:val="footnote text"/>
    <w:basedOn w:val="Normal"/>
    <w:rPr>
      <w:sz w:val="20"/>
    </w:rPr>
  </w:style>
  <w:style w:type="paragraph" w:styleId="Header">
    <w:name w:val="header"/>
    <w:basedOn w:val="Normal"/>
    <w:pPr>
      <w:tabs>
        <w:tab w:val="center" w:pos="4419"/>
        <w:tab w:val="right" w:pos="8838"/>
      </w:tabs>
    </w:pPr>
  </w:style>
  <w:style w:type="paragraph" w:styleId="Title">
    <w:name w:val="Title"/>
    <w:basedOn w:val="Normal"/>
    <w:next w:val="Subtitle"/>
    <w:qFormat/>
    <w:pPr>
      <w:ind w:right="283"/>
      <w:jc w:val="center"/>
    </w:pPr>
    <w:rPr>
      <w:b/>
      <w:sz w:val="28"/>
    </w:rPr>
  </w:style>
  <w:style w:type="paragraph" w:styleId="Subtitle">
    <w:name w:val="Subtitle"/>
    <w:basedOn w:val="Encabezado1"/>
    <w:next w:val="BodyText"/>
    <w:qFormat/>
    <w:pPr>
      <w:jc w:val="center"/>
    </w:pPr>
    <w:rPr>
      <w:i/>
      <w:iCs/>
    </w:rPr>
  </w:style>
  <w:style w:type="paragraph" w:styleId="NormalWeb">
    <w:name w:val="Normal (Web)"/>
    <w:basedOn w:val="Normal"/>
    <w:uiPriority w:val="99"/>
    <w:pPr>
      <w:spacing w:before="100" w:after="100"/>
    </w:pPr>
    <w:rPr>
      <w:szCs w:val="24"/>
      <w:lang w:val="es-ES"/>
    </w:rPr>
  </w:style>
  <w:style w:type="paragraph" w:customStyle="1" w:styleId="Textodebloque1">
    <w:name w:val="Texto de bloque1"/>
    <w:basedOn w:val="Normal"/>
    <w:pPr>
      <w:tabs>
        <w:tab w:val="left" w:pos="0"/>
      </w:tabs>
      <w:ind w:left="567" w:right="283" w:hanging="567"/>
    </w:pPr>
    <w:rPr>
      <w:rFonts w:ascii="Arial" w:hAnsi="Arial" w:cs="Arial"/>
      <w:sz w:val="22"/>
    </w:rPr>
  </w:style>
  <w:style w:type="paragraph" w:styleId="BalloonText">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stilo">
    <w:name w:val="Estilo"/>
    <w:rsid w:val="00D7428A"/>
    <w:pPr>
      <w:widowControl w:val="0"/>
      <w:suppressAutoHyphens/>
      <w:autoSpaceDE w:val="0"/>
    </w:pPr>
    <w:rPr>
      <w:sz w:val="24"/>
      <w:szCs w:val="24"/>
      <w:lang w:val="es-ES" w:eastAsia="ar-SA"/>
    </w:rPr>
  </w:style>
  <w:style w:type="character" w:customStyle="1" w:styleId="apple-converted-space">
    <w:name w:val="apple-converted-space"/>
    <w:basedOn w:val="DefaultParagraphFont"/>
    <w:rsid w:val="00437268"/>
  </w:style>
  <w:style w:type="character" w:customStyle="1" w:styleId="label1">
    <w:name w:val="label1"/>
    <w:rsid w:val="00611387"/>
    <w:rPr>
      <w:b w:val="0"/>
      <w:bCs w:val="0"/>
      <w:vanish w:val="0"/>
      <w:webHidden w:val="0"/>
      <w:color w:val="auto"/>
      <w:sz w:val="18"/>
      <w:szCs w:val="18"/>
      <w:shd w:val="clear" w:color="auto" w:fill="auto"/>
      <w:vertAlign w:val="baseline"/>
      <w:specVanish w:val="0"/>
      <w14:shadow w14:blurRad="0" w14:dist="0" w14:dir="0" w14:sx="0" w14:sy="0" w14:kx="0" w14:ky="0" w14:algn="none">
        <w14:srgbClr w14:val="000000"/>
      </w14:shadow>
      <w14:textFill>
        <w14:solidFill>
          <w14:srgbClr w14:val="FFFFFF"/>
        </w14:solidFill>
      </w14:textFill>
    </w:rPr>
  </w:style>
  <w:style w:type="character" w:customStyle="1" w:styleId="author">
    <w:name w:val="author"/>
    <w:basedOn w:val="DefaultParagraphFont"/>
    <w:rsid w:val="00611387"/>
  </w:style>
  <w:style w:type="character" w:customStyle="1" w:styleId="term1">
    <w:name w:val="term1"/>
    <w:rsid w:val="00611387"/>
    <w:rPr>
      <w:color w:val="990000"/>
      <w:shd w:val="clear" w:color="auto" w:fill="FFFFCC"/>
    </w:rPr>
  </w:style>
  <w:style w:type="character" w:customStyle="1" w:styleId="resultssummary3">
    <w:name w:val="results_summary3"/>
    <w:rsid w:val="00611387"/>
    <w:rPr>
      <w:vanish w:val="0"/>
      <w:webHidden w:val="0"/>
      <w:color w:val="707070"/>
      <w:sz w:val="20"/>
      <w:szCs w:val="20"/>
      <w:specVanish w:val="0"/>
    </w:rPr>
  </w:style>
  <w:style w:type="character" w:customStyle="1" w:styleId="resultsmaterialtype">
    <w:name w:val="results_material_type"/>
    <w:basedOn w:val="DefaultParagraphFont"/>
    <w:rsid w:val="00611387"/>
  </w:style>
  <w:style w:type="paragraph" w:styleId="ListParagraph">
    <w:name w:val="List Paragraph"/>
    <w:basedOn w:val="Normal"/>
    <w:uiPriority w:val="34"/>
    <w:qFormat/>
    <w:rsid w:val="00D430FC"/>
    <w:pPr>
      <w:suppressAutoHyphens w:val="0"/>
      <w:spacing w:after="160" w:line="259" w:lineRule="auto"/>
      <w:ind w:left="720"/>
      <w:contextualSpacing/>
    </w:pPr>
    <w:rPr>
      <w:rFonts w:ascii="Calibri" w:eastAsia="Calibri" w:hAnsi="Calibri"/>
      <w:sz w:val="22"/>
      <w:szCs w:val="22"/>
      <w:lang w:val="fr-CH" w:eastAsia="en-US"/>
    </w:rPr>
  </w:style>
  <w:style w:type="paragraph" w:customStyle="1" w:styleId="Body">
    <w:name w:val="Body"/>
    <w:rsid w:val="00D87E5E"/>
    <w:pPr>
      <w:pBdr>
        <w:top w:val="nil"/>
        <w:left w:val="nil"/>
        <w:bottom w:val="nil"/>
        <w:right w:val="nil"/>
        <w:between w:val="nil"/>
        <w:bar w:val="nil"/>
      </w:pBdr>
    </w:pPr>
    <w:rPr>
      <w:rFonts w:eastAsia="Arial Unicode MS" w:cs="Arial Unicode MS"/>
      <w:color w:val="000000"/>
      <w:sz w:val="24"/>
      <w:szCs w:val="24"/>
      <w:u w:color="000000"/>
      <w:bdr w:val="nil"/>
      <w:lang w:eastAsia="es-PE"/>
    </w:rPr>
  </w:style>
  <w:style w:type="table" w:customStyle="1" w:styleId="NormalTable0">
    <w:name w:val="Normal Table0"/>
    <w:rsid w:val="00D87E5E"/>
    <w:pPr>
      <w:pBdr>
        <w:top w:val="nil"/>
        <w:left w:val="nil"/>
        <w:bottom w:val="nil"/>
        <w:right w:val="nil"/>
        <w:between w:val="nil"/>
        <w:bar w:val="nil"/>
      </w:pBdr>
    </w:pPr>
    <w:rPr>
      <w:rFonts w:eastAsia="Arial Unicode MS"/>
      <w:bdr w:val="nil"/>
      <w:lang w:eastAsia="es-PE"/>
    </w:rPr>
    <w:tblPr>
      <w:tblInd w:w="0" w:type="dxa"/>
      <w:tblCellMar>
        <w:top w:w="0" w:type="dxa"/>
        <w:left w:w="0" w:type="dxa"/>
        <w:bottom w:w="0" w:type="dxa"/>
        <w:right w:w="0" w:type="dxa"/>
      </w:tblCellMar>
    </w:tblPr>
  </w:style>
  <w:style w:type="character" w:styleId="CommentReference">
    <w:name w:val="annotation reference"/>
    <w:uiPriority w:val="99"/>
    <w:semiHidden/>
    <w:unhideWhenUsed/>
    <w:rsid w:val="005F7561"/>
    <w:rPr>
      <w:sz w:val="16"/>
      <w:szCs w:val="16"/>
    </w:rPr>
  </w:style>
  <w:style w:type="paragraph" w:styleId="CommentText">
    <w:name w:val="annotation text"/>
    <w:basedOn w:val="Normal"/>
    <w:link w:val="CommentTextChar"/>
    <w:uiPriority w:val="99"/>
    <w:unhideWhenUsed/>
    <w:rsid w:val="005F7561"/>
    <w:rPr>
      <w:sz w:val="20"/>
    </w:rPr>
  </w:style>
  <w:style w:type="character" w:customStyle="1" w:styleId="CommentTextChar">
    <w:name w:val="Comment Text Char"/>
    <w:link w:val="CommentText"/>
    <w:uiPriority w:val="99"/>
    <w:rsid w:val="005F7561"/>
    <w:rPr>
      <w:lang w:val="de-DE" w:eastAsia="ar-SA"/>
    </w:rPr>
  </w:style>
  <w:style w:type="paragraph" w:styleId="CommentSubject">
    <w:name w:val="annotation subject"/>
    <w:basedOn w:val="CommentText"/>
    <w:next w:val="CommentText"/>
    <w:link w:val="CommentSubjectChar"/>
    <w:uiPriority w:val="99"/>
    <w:semiHidden/>
    <w:unhideWhenUsed/>
    <w:rsid w:val="005F7561"/>
    <w:rPr>
      <w:b/>
      <w:bCs/>
    </w:rPr>
  </w:style>
  <w:style w:type="character" w:customStyle="1" w:styleId="CommentSubjectChar">
    <w:name w:val="Comment Subject Char"/>
    <w:link w:val="CommentSubject"/>
    <w:uiPriority w:val="99"/>
    <w:semiHidden/>
    <w:rsid w:val="005F7561"/>
    <w:rPr>
      <w:b/>
      <w:bCs/>
      <w:lang w:val="de-DE" w:eastAsia="ar-SA"/>
    </w:rPr>
  </w:style>
  <w:style w:type="character" w:styleId="UnresolvedMention">
    <w:name w:val="Unresolved Mention"/>
    <w:uiPriority w:val="99"/>
    <w:semiHidden/>
    <w:unhideWhenUsed/>
    <w:rsid w:val="00062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29109">
      <w:bodyDiv w:val="1"/>
      <w:marLeft w:val="0"/>
      <w:marRight w:val="0"/>
      <w:marTop w:val="0"/>
      <w:marBottom w:val="0"/>
      <w:divBdr>
        <w:top w:val="none" w:sz="0" w:space="0" w:color="auto"/>
        <w:left w:val="none" w:sz="0" w:space="0" w:color="auto"/>
        <w:bottom w:val="none" w:sz="0" w:space="0" w:color="auto"/>
        <w:right w:val="none" w:sz="0" w:space="0" w:color="auto"/>
      </w:divBdr>
    </w:div>
    <w:div w:id="20380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arm.edu.pe/nosotros/transparenci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uarm.edu.pe/nosotros/transparencia/" TargetMode="External"/><Relationship Id="rId12" Type="http://schemas.openxmlformats.org/officeDocument/2006/relationships/hyperlink" Target="https://revistas.unife.edu.pe/index.php/phainomenon/issue/view/195"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okcentral.proquest.com/lib/bibpucp-ebooks/reader.action?docID=4721902&amp;ppg=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entroprodh.org.mx/impunidadayeryhoy/DiplomadoJT2015/Mod3/Los%20abusos%20de%20la%20memoria%20Tzvetan%20Todorov.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emos.pe/actividad-filosofica-notas-fenomenologicas-2/"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2269</Words>
  <Characters>12485</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sylhegel.doc</vt:lpstr>
      <vt:lpstr>sylhegel.doc</vt:lpstr>
    </vt:vector>
  </TitlesOfParts>
  <Company>UARM</Company>
  <LinksUpToDate>false</LinksUpToDate>
  <CharactersWithSpaces>14725</CharactersWithSpaces>
  <SharedDoc>false</SharedDoc>
  <HLinks>
    <vt:vector size="30" baseType="variant">
      <vt:variant>
        <vt:i4>6488182</vt:i4>
      </vt:variant>
      <vt:variant>
        <vt:i4>12</vt:i4>
      </vt:variant>
      <vt:variant>
        <vt:i4>0</vt:i4>
      </vt:variant>
      <vt:variant>
        <vt:i4>5</vt:i4>
      </vt:variant>
      <vt:variant>
        <vt:lpwstr>https://ebookcentral.proquest.com/lib/bibpucp-ebooks/reader.action?docID=4721902&amp;ppg=1</vt:lpwstr>
      </vt:variant>
      <vt:variant>
        <vt:lpwstr/>
      </vt:variant>
      <vt:variant>
        <vt:i4>458778</vt:i4>
      </vt:variant>
      <vt:variant>
        <vt:i4>9</vt:i4>
      </vt:variant>
      <vt:variant>
        <vt:i4>0</vt:i4>
      </vt:variant>
      <vt:variant>
        <vt:i4>5</vt:i4>
      </vt:variant>
      <vt:variant>
        <vt:lpwstr>http://www.centroprodh.org.mx/impunidadayeryhoy/DiplomadoJT2015/Mod3/Los abusos de la memoria Tzvetan Todorov.pdf</vt:lpwstr>
      </vt:variant>
      <vt:variant>
        <vt:lpwstr/>
      </vt:variant>
      <vt:variant>
        <vt:i4>4915224</vt:i4>
      </vt:variant>
      <vt:variant>
        <vt:i4>6</vt:i4>
      </vt:variant>
      <vt:variant>
        <vt:i4>0</vt:i4>
      </vt:variant>
      <vt:variant>
        <vt:i4>5</vt:i4>
      </vt:variant>
      <vt:variant>
        <vt:lpwstr>https://polemos.pe/actividad-filosofica-notas-fenomenologicas-2/</vt:lpwstr>
      </vt:variant>
      <vt:variant>
        <vt:lpwstr/>
      </vt:variant>
      <vt:variant>
        <vt:i4>6946934</vt:i4>
      </vt:variant>
      <vt:variant>
        <vt:i4>3</vt:i4>
      </vt:variant>
      <vt:variant>
        <vt:i4>0</vt:i4>
      </vt:variant>
      <vt:variant>
        <vt:i4>5</vt:i4>
      </vt:variant>
      <vt:variant>
        <vt:lpwstr>https://www.uarm.edu.pe/nosotros/transparencia/</vt:lpwstr>
      </vt:variant>
      <vt:variant>
        <vt:lpwstr/>
      </vt:variant>
      <vt:variant>
        <vt:i4>6946934</vt:i4>
      </vt:variant>
      <vt:variant>
        <vt:i4>0</vt:i4>
      </vt:variant>
      <vt:variant>
        <vt:i4>0</vt:i4>
      </vt:variant>
      <vt:variant>
        <vt:i4>5</vt:i4>
      </vt:variant>
      <vt:variant>
        <vt:lpwstr>https://www.uarm.edu.pe/nosotros/transparencia/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sylhegel.doc</dc:title>
  <dc:subject/>
  <dc:creator>Musikwissenschaftliches Seminar, Uni @</dc:creator>
  <cp:keywords/>
  <cp:lastModifiedBy>Catherine Rios Rodriguez</cp:lastModifiedBy>
  <cp:revision>17</cp:revision>
  <cp:lastPrinted>2016-02-27T01:51:00Z</cp:lastPrinted>
  <dcterms:created xsi:type="dcterms:W3CDTF">2024-03-04T15:24:00Z</dcterms:created>
  <dcterms:modified xsi:type="dcterms:W3CDTF">2024-03-06T16:03:00Z</dcterms:modified>
</cp:coreProperties>
</file>